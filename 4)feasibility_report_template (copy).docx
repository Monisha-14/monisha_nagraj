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F2EC" w14:textId="77777777" w:rsidR="00800ABC" w:rsidRPr="003548CE" w:rsidRDefault="00800ABC">
      <w:pPr>
        <w:rPr>
          <w:rFonts w:eastAsia="Arial" w:cs="Times New Roman"/>
          <w:b/>
          <w:sz w:val="40"/>
        </w:rPr>
      </w:pPr>
      <w:r w:rsidRPr="003548CE">
        <w:rPr>
          <w:rFonts w:eastAsia="Arial" w:cs="Times New Roman"/>
          <w:b/>
          <w:sz w:val="40"/>
        </w:rPr>
        <w:t>Feasibility Report</w:t>
      </w:r>
    </w:p>
    <w:p w14:paraId="77624F94" w14:textId="77777777" w:rsidR="00800ABC" w:rsidRPr="003548CE" w:rsidRDefault="00800ABC">
      <w:pPr>
        <w:rPr>
          <w:rFonts w:cs="Times New Roman"/>
        </w:rPr>
      </w:pPr>
    </w:p>
    <w:p w14:paraId="1193C6BF" w14:textId="77777777" w:rsidR="00800ABC" w:rsidRPr="003548CE" w:rsidRDefault="00800ABC">
      <w:pPr>
        <w:pBdr>
          <w:top w:val="single" w:sz="4" w:space="0" w:color="000000"/>
        </w:pBdr>
        <w:rPr>
          <w:rFonts w:cs="Times New Roman"/>
        </w:rPr>
      </w:pPr>
    </w:p>
    <w:p w14:paraId="6D3C491A" w14:textId="77777777" w:rsidR="00800ABC" w:rsidRPr="003548CE" w:rsidRDefault="00800ABC">
      <w:pPr>
        <w:rPr>
          <w:rFonts w:cs="Times New Roman"/>
        </w:rPr>
      </w:pPr>
    </w:p>
    <w:p w14:paraId="3CCD61BB" w14:textId="77777777" w:rsidR="00800ABC" w:rsidRPr="003548CE" w:rsidRDefault="00800ABC">
      <w:pPr>
        <w:spacing w:line="100" w:lineRule="atLeast"/>
        <w:rPr>
          <w:rFonts w:cs="Times New Roman"/>
        </w:rPr>
      </w:pPr>
      <w:bookmarkStart w:id="0" w:name="h.30j0zll"/>
      <w:bookmarkEnd w:id="0"/>
    </w:p>
    <w:p w14:paraId="2E2B235E" w14:textId="77777777" w:rsidR="00800ABC" w:rsidRPr="003548CE" w:rsidRDefault="00800ABC">
      <w:pPr>
        <w:rPr>
          <w:rFonts w:cs="Times New Roman"/>
        </w:rPr>
      </w:pPr>
    </w:p>
    <w:tbl>
      <w:tblPr>
        <w:tblW w:w="0" w:type="auto"/>
        <w:tblInd w:w="498" w:type="dxa"/>
        <w:tblLayout w:type="fixed"/>
        <w:tblLook w:val="0000" w:firstRow="0" w:lastRow="0" w:firstColumn="0" w:lastColumn="0" w:noHBand="0" w:noVBand="0"/>
      </w:tblPr>
      <w:tblGrid>
        <w:gridCol w:w="1724"/>
        <w:gridCol w:w="1725"/>
        <w:gridCol w:w="1725"/>
        <w:gridCol w:w="1725"/>
        <w:gridCol w:w="1720"/>
        <w:gridCol w:w="1729"/>
      </w:tblGrid>
      <w:tr w:rsidR="00800ABC" w:rsidRPr="003548CE" w14:paraId="57C3D4B2" w14:textId="77777777" w:rsidTr="00EE12AC">
        <w:tc>
          <w:tcPr>
            <w:tcW w:w="1724" w:type="dxa"/>
            <w:tcBorders>
              <w:top w:val="single" w:sz="4" w:space="0" w:color="000000"/>
              <w:left w:val="single" w:sz="4" w:space="0" w:color="000000"/>
              <w:bottom w:val="single" w:sz="4" w:space="0" w:color="000000"/>
              <w:right w:val="single" w:sz="4" w:space="0" w:color="000000"/>
            </w:tcBorders>
            <w:shd w:val="clear" w:color="auto" w:fill="D9D9D9"/>
          </w:tcPr>
          <w:p w14:paraId="47F89E38" w14:textId="77777777" w:rsidR="00800ABC" w:rsidRPr="003548CE" w:rsidRDefault="00800ABC">
            <w:pPr>
              <w:rPr>
                <w:rFonts w:eastAsia="Arial" w:cs="Times New Roman"/>
                <w:b/>
              </w:rPr>
            </w:pPr>
            <w:r w:rsidRPr="003548CE">
              <w:rPr>
                <w:rFonts w:eastAsia="Arial" w:cs="Times New Roman"/>
                <w:b/>
              </w:rPr>
              <w:t>Revision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14:paraId="27DAB8B7" w14:textId="77777777" w:rsidR="00800ABC" w:rsidRPr="003548CE" w:rsidRDefault="00800ABC">
            <w:pPr>
              <w:rPr>
                <w:rFonts w:eastAsia="Arial" w:cs="Times New Roman"/>
                <w:b/>
              </w:rPr>
            </w:pPr>
            <w:r w:rsidRPr="003548CE">
              <w:rPr>
                <w:rFonts w:eastAsia="Arial" w:cs="Times New Roman"/>
                <w:b/>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14:paraId="0CED0D50" w14:textId="77777777" w:rsidR="00800ABC" w:rsidRPr="003548CE" w:rsidRDefault="00800ABC">
            <w:pPr>
              <w:rPr>
                <w:rFonts w:eastAsia="Arial" w:cs="Times New Roman"/>
                <w:b/>
              </w:rPr>
            </w:pPr>
            <w:r w:rsidRPr="003548CE">
              <w:rPr>
                <w:rFonts w:eastAsia="Arial" w:cs="Times New Roman"/>
                <w:b/>
              </w:rPr>
              <w:t>Description</w:t>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14:paraId="7D247ED1" w14:textId="77777777" w:rsidR="00800ABC" w:rsidRPr="003548CE" w:rsidRDefault="00800ABC">
            <w:pPr>
              <w:rPr>
                <w:rFonts w:eastAsia="Arial" w:cs="Times New Roman"/>
                <w:b/>
              </w:rPr>
            </w:pPr>
            <w:r w:rsidRPr="003548CE">
              <w:rPr>
                <w:rFonts w:eastAsia="Arial" w:cs="Times New Roman"/>
                <w:b/>
              </w:rPr>
              <w:t>Author</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14:paraId="7C220013" w14:textId="77777777" w:rsidR="00800ABC" w:rsidRPr="003548CE" w:rsidRDefault="00800ABC">
            <w:pPr>
              <w:rPr>
                <w:rFonts w:eastAsia="Arial" w:cs="Times New Roman"/>
                <w:b/>
              </w:rPr>
            </w:pPr>
            <w:r w:rsidRPr="003548CE">
              <w:rPr>
                <w:rFonts w:eastAsia="Arial" w:cs="Times New Roman"/>
                <w:b/>
              </w:rPr>
              <w:t>Approver</w:t>
            </w:r>
          </w:p>
        </w:tc>
        <w:tc>
          <w:tcPr>
            <w:tcW w:w="1729" w:type="dxa"/>
            <w:tcBorders>
              <w:top w:val="single" w:sz="4" w:space="0" w:color="000000"/>
              <w:left w:val="single" w:sz="4" w:space="0" w:color="000000"/>
              <w:bottom w:val="single" w:sz="4" w:space="0" w:color="000000"/>
              <w:right w:val="single" w:sz="4" w:space="0" w:color="000000"/>
            </w:tcBorders>
            <w:shd w:val="clear" w:color="auto" w:fill="D9D9D9"/>
          </w:tcPr>
          <w:p w14:paraId="3F69C553" w14:textId="77777777" w:rsidR="00800ABC" w:rsidRPr="003548CE" w:rsidRDefault="00800ABC">
            <w:pPr>
              <w:rPr>
                <w:rFonts w:eastAsia="Arial" w:cs="Times New Roman"/>
                <w:b/>
              </w:rPr>
            </w:pPr>
            <w:r w:rsidRPr="003548CE">
              <w:rPr>
                <w:rFonts w:eastAsia="Arial" w:cs="Times New Roman"/>
                <w:b/>
              </w:rPr>
              <w:t>Comments</w:t>
            </w:r>
          </w:p>
        </w:tc>
      </w:tr>
      <w:tr w:rsidR="00800ABC" w:rsidRPr="003548CE" w14:paraId="3B549566" w14:textId="77777777" w:rsidTr="00EE12AC">
        <w:tc>
          <w:tcPr>
            <w:tcW w:w="1724" w:type="dxa"/>
            <w:tcBorders>
              <w:top w:val="single" w:sz="4" w:space="0" w:color="000000"/>
              <w:left w:val="single" w:sz="4" w:space="0" w:color="000000"/>
              <w:bottom w:val="single" w:sz="4" w:space="0" w:color="000000"/>
              <w:right w:val="single" w:sz="4" w:space="0" w:color="000000"/>
            </w:tcBorders>
            <w:shd w:val="clear" w:color="auto" w:fill="FFFFFF"/>
          </w:tcPr>
          <w:p w14:paraId="0EC39ED0" w14:textId="77777777" w:rsidR="00800ABC" w:rsidRPr="003548CE" w:rsidRDefault="00800ABC">
            <w:pPr>
              <w:rPr>
                <w:rFonts w:eastAsia="Arial" w:cs="Times New Roman"/>
                <w:b/>
              </w:rPr>
            </w:pPr>
            <w:r w:rsidRPr="003548CE">
              <w:rPr>
                <w:rFonts w:eastAsia="Arial" w:cs="Times New Roman"/>
                <w:b/>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14:paraId="01B0457E" w14:textId="112CA380" w:rsidR="00800ABC" w:rsidRPr="003548CE" w:rsidRDefault="00800ABC">
            <w:pPr>
              <w:rPr>
                <w:rFonts w:eastAsia="Arial" w:cs="Times New Roman"/>
                <w:b/>
              </w:rPr>
            </w:pPr>
            <w:r w:rsidRPr="003548CE">
              <w:rPr>
                <w:rFonts w:eastAsia="Arial" w:cs="Times New Roman"/>
                <w:b/>
              </w:rPr>
              <w:t>23/</w:t>
            </w:r>
            <w:r w:rsidR="00B86529">
              <w:rPr>
                <w:rFonts w:eastAsia="Arial" w:cs="Times New Roman"/>
                <w:b/>
              </w:rPr>
              <w:t>07</w:t>
            </w:r>
            <w:r w:rsidRPr="003548CE">
              <w:rPr>
                <w:rFonts w:eastAsia="Arial" w:cs="Times New Roman"/>
                <w:b/>
              </w:rPr>
              <w:t>/20</w:t>
            </w:r>
            <w:r w:rsidR="00B86529">
              <w:rPr>
                <w:rFonts w:eastAsia="Arial" w:cs="Times New Roman"/>
                <w:b/>
              </w:rPr>
              <w:t>22</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14:paraId="6266A187" w14:textId="77777777" w:rsidR="00800ABC" w:rsidRPr="003548CE" w:rsidRDefault="00800ABC">
            <w:pPr>
              <w:rPr>
                <w:rFonts w:eastAsia="Arial" w:cs="Times New Roman"/>
                <w:b/>
              </w:rPr>
            </w:pPr>
            <w:r w:rsidRPr="003548CE">
              <w:rPr>
                <w:rFonts w:eastAsia="Arial" w:cs="Times New Roman"/>
                <w:b/>
              </w:rPr>
              <w:t>This is the first version of the feasibility report.</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Pr>
          <w:p w14:paraId="164F9F13" w14:textId="77777777" w:rsidR="00800ABC" w:rsidRPr="003548CE" w:rsidRDefault="00800ABC">
            <w:pPr>
              <w:rPr>
                <w:rFonts w:eastAsia="Arial" w:cs="Times New Roman"/>
                <w:b/>
              </w:rPr>
            </w:pPr>
            <w:r w:rsidRPr="003548CE">
              <w:rPr>
                <w:rFonts w:eastAsia="Arial" w:cs="Times New Roman"/>
                <w:b/>
              </w:rPr>
              <w:t xml:space="preserve">Team </w:t>
            </w:r>
          </w:p>
          <w:p w14:paraId="07965D05" w14:textId="77777777" w:rsidR="00800ABC" w:rsidRPr="003548CE" w:rsidRDefault="00800ABC">
            <w:pPr>
              <w:rPr>
                <w:rFonts w:eastAsia="Arial" w:cs="Times New Roman"/>
                <w:b/>
              </w:rPr>
            </w:pPr>
            <w:r w:rsidRPr="003548CE">
              <w:rPr>
                <w:rFonts w:eastAsia="Arial" w:cs="Times New Roman"/>
                <w:b/>
              </w:rPr>
              <w:t>Phoenix</w:t>
            </w:r>
          </w:p>
        </w:tc>
        <w:tc>
          <w:tcPr>
            <w:tcW w:w="1720" w:type="dxa"/>
            <w:tcBorders>
              <w:top w:val="single" w:sz="4" w:space="0" w:color="000000"/>
              <w:left w:val="single" w:sz="4" w:space="0" w:color="000000"/>
              <w:bottom w:val="single" w:sz="4" w:space="0" w:color="000000"/>
              <w:right w:val="single" w:sz="4" w:space="0" w:color="000000"/>
            </w:tcBorders>
            <w:shd w:val="clear" w:color="auto" w:fill="FFFFFF"/>
          </w:tcPr>
          <w:p w14:paraId="2E7B3660" w14:textId="77777777" w:rsidR="00800ABC" w:rsidRPr="003548CE" w:rsidRDefault="00800ABC">
            <w:pPr>
              <w:rPr>
                <w:rFonts w:cs="Times New Roman"/>
              </w:rPr>
            </w:pPr>
            <w:r w:rsidRPr="003548CE">
              <w:rPr>
                <w:rFonts w:cs="Times New Roman"/>
              </w:rPr>
              <w:t>M.V.Padmasri</w:t>
            </w:r>
          </w:p>
        </w:tc>
        <w:tc>
          <w:tcPr>
            <w:tcW w:w="1729" w:type="dxa"/>
            <w:tcBorders>
              <w:top w:val="single" w:sz="4" w:space="0" w:color="000000"/>
              <w:left w:val="single" w:sz="4" w:space="0" w:color="000000"/>
              <w:bottom w:val="single" w:sz="4" w:space="0" w:color="000000"/>
              <w:right w:val="single" w:sz="4" w:space="0" w:color="000000"/>
            </w:tcBorders>
            <w:shd w:val="clear" w:color="auto" w:fill="FFFFFF"/>
          </w:tcPr>
          <w:p w14:paraId="47E1C522" w14:textId="77777777" w:rsidR="00800ABC" w:rsidRPr="003548CE" w:rsidRDefault="00800ABC">
            <w:pPr>
              <w:rPr>
                <w:rFonts w:cs="Times New Roman"/>
              </w:rPr>
            </w:pPr>
          </w:p>
        </w:tc>
      </w:tr>
    </w:tbl>
    <w:p w14:paraId="36F4410C" w14:textId="77777777" w:rsidR="00800ABC" w:rsidRPr="003548CE" w:rsidRDefault="00800ABC">
      <w:pPr>
        <w:spacing w:before="60" w:line="100" w:lineRule="atLeast"/>
        <w:rPr>
          <w:rFonts w:cs="Times New Roman"/>
        </w:rPr>
      </w:pPr>
    </w:p>
    <w:p w14:paraId="53703EC7" w14:textId="77777777" w:rsidR="00800ABC" w:rsidRPr="003548CE" w:rsidRDefault="00800ABC">
      <w:pPr>
        <w:spacing w:before="480" w:line="276" w:lineRule="auto"/>
        <w:rPr>
          <w:rFonts w:cs="Times New Roman"/>
        </w:rPr>
      </w:pPr>
    </w:p>
    <w:p w14:paraId="142534D5" w14:textId="77777777" w:rsidR="00800ABC" w:rsidRPr="003548CE" w:rsidRDefault="00800ABC">
      <w:pPr>
        <w:spacing w:before="480" w:line="276" w:lineRule="auto"/>
        <w:rPr>
          <w:rFonts w:cs="Times New Roman"/>
        </w:rPr>
      </w:pPr>
    </w:p>
    <w:p w14:paraId="72688F5D" w14:textId="77777777" w:rsidR="00800ABC" w:rsidRPr="003548CE" w:rsidRDefault="00800ABC">
      <w:pPr>
        <w:spacing w:before="480" w:line="276" w:lineRule="auto"/>
        <w:rPr>
          <w:rFonts w:cs="Times New Roman"/>
        </w:rPr>
      </w:pPr>
    </w:p>
    <w:p w14:paraId="3050E7A2" w14:textId="77777777" w:rsidR="00800ABC" w:rsidRPr="003548CE" w:rsidRDefault="00800ABC">
      <w:pPr>
        <w:spacing w:before="480" w:line="276" w:lineRule="auto"/>
        <w:rPr>
          <w:rFonts w:cs="Times New Roman"/>
        </w:rPr>
      </w:pPr>
    </w:p>
    <w:p w14:paraId="2AD30DA4" w14:textId="77777777" w:rsidR="00800ABC" w:rsidRPr="003548CE" w:rsidRDefault="00800ABC">
      <w:pPr>
        <w:spacing w:before="480" w:line="276" w:lineRule="auto"/>
        <w:rPr>
          <w:rFonts w:cs="Times New Roman"/>
        </w:rPr>
      </w:pPr>
    </w:p>
    <w:p w14:paraId="7DBF139B" w14:textId="77777777" w:rsidR="00800ABC" w:rsidRPr="003548CE" w:rsidRDefault="00800ABC">
      <w:pPr>
        <w:pageBreakBefore/>
        <w:rPr>
          <w:rFonts w:cs="Times New Roman"/>
        </w:rPr>
      </w:pPr>
    </w:p>
    <w:p w14:paraId="26602901" w14:textId="77777777" w:rsidR="00800ABC" w:rsidRPr="003548CE" w:rsidRDefault="00800ABC">
      <w:pPr>
        <w:spacing w:before="60" w:after="60" w:line="100" w:lineRule="atLeast"/>
        <w:rPr>
          <w:rFonts w:cs="Times New Roman"/>
        </w:rPr>
      </w:pPr>
    </w:p>
    <w:p w14:paraId="5211E367" w14:textId="77777777" w:rsidR="00800ABC" w:rsidRPr="003548CE" w:rsidRDefault="00800ABC">
      <w:pPr>
        <w:numPr>
          <w:ilvl w:val="0"/>
          <w:numId w:val="4"/>
        </w:numPr>
        <w:spacing w:before="120" w:after="60" w:line="100" w:lineRule="atLeast"/>
        <w:ind w:left="432" w:hanging="431"/>
        <w:rPr>
          <w:rFonts w:eastAsia="Arial" w:cs="Times New Roman"/>
          <w:b/>
          <w:color w:val="000000"/>
          <w:sz w:val="36"/>
        </w:rPr>
      </w:pPr>
      <w:bookmarkStart w:id="1" w:name="h.uk1dmpyyqyp9"/>
      <w:bookmarkEnd w:id="1"/>
      <w:r w:rsidRPr="003548CE">
        <w:rPr>
          <w:rFonts w:eastAsia="Arial" w:cs="Times New Roman"/>
          <w:b/>
          <w:color w:val="000000"/>
          <w:sz w:val="36"/>
        </w:rPr>
        <w:t>INTRODUCTION</w:t>
      </w:r>
    </w:p>
    <w:p w14:paraId="134DD0AB" w14:textId="77777777" w:rsidR="00800ABC" w:rsidRPr="003548CE" w:rsidRDefault="00800ABC">
      <w:pPr>
        <w:numPr>
          <w:ilvl w:val="1"/>
          <w:numId w:val="4"/>
        </w:numPr>
        <w:spacing w:before="240" w:after="60" w:line="100" w:lineRule="atLeast"/>
        <w:ind w:left="1022" w:hanging="575"/>
        <w:rPr>
          <w:rFonts w:eastAsia="Arial" w:cs="Times New Roman"/>
          <w:b/>
          <w:sz w:val="32"/>
        </w:rPr>
      </w:pPr>
      <w:bookmarkStart w:id="2" w:name="h.3znysh7"/>
      <w:bookmarkEnd w:id="2"/>
      <w:r w:rsidRPr="003548CE">
        <w:rPr>
          <w:rFonts w:eastAsia="Arial" w:cs="Times New Roman"/>
          <w:b/>
          <w:sz w:val="32"/>
        </w:rPr>
        <w:t>Overview</w:t>
      </w:r>
    </w:p>
    <w:p w14:paraId="6411822D" w14:textId="1C4DA287" w:rsidR="00E858A8" w:rsidRPr="003548CE" w:rsidRDefault="00EF44CB" w:rsidP="00E858A8">
      <w:pPr>
        <w:spacing w:before="240" w:after="60"/>
        <w:rPr>
          <w:rFonts w:eastAsia="Arial" w:cs="Times New Roman"/>
          <w:sz w:val="22"/>
          <w:szCs w:val="22"/>
        </w:rPr>
      </w:pPr>
      <w:r w:rsidRPr="003548CE">
        <w:rPr>
          <w:rFonts w:eastAsia="Arial" w:cs="Times New Roman"/>
          <w:sz w:val="22"/>
          <w:szCs w:val="22"/>
        </w:rPr>
        <w:tab/>
      </w:r>
      <w:bookmarkStart w:id="3" w:name="h.m1m3pxh47ebw"/>
      <w:bookmarkEnd w:id="3"/>
      <w:r w:rsidR="00E858A8" w:rsidRPr="003548CE">
        <w:rPr>
          <w:rFonts w:eastAsia="Arial" w:cs="Times New Roman"/>
          <w:sz w:val="22"/>
          <w:szCs w:val="22"/>
        </w:rPr>
        <w:t xml:space="preserve">    </w:t>
      </w:r>
      <w:r w:rsidR="00E858A8" w:rsidRPr="003548CE">
        <w:rPr>
          <w:rFonts w:cs="Times New Roman"/>
        </w:rPr>
        <w:t>The main objective of the Project on Online Food Ordering System is to manage the details of Food Item, Category, Customer, Order, Confirm Order</w:t>
      </w:r>
    </w:p>
    <w:p w14:paraId="30011078" w14:textId="0EBBDE1B" w:rsidR="00800ABC" w:rsidRPr="003548CE" w:rsidRDefault="00E858A8" w:rsidP="00E858A8">
      <w:pPr>
        <w:spacing w:before="240" w:after="60"/>
        <w:rPr>
          <w:rFonts w:eastAsia="Arial" w:cs="Times New Roman"/>
          <w:b/>
          <w:sz w:val="32"/>
        </w:rPr>
      </w:pPr>
      <w:r w:rsidRPr="003548CE">
        <w:rPr>
          <w:rFonts w:eastAsia="Arial" w:cs="Times New Roman"/>
          <w:sz w:val="22"/>
          <w:szCs w:val="22"/>
        </w:rPr>
        <w:tab/>
      </w:r>
      <w:r w:rsidR="00800ABC" w:rsidRPr="003548CE">
        <w:rPr>
          <w:rFonts w:eastAsia="Arial" w:cs="Times New Roman"/>
          <w:b/>
          <w:sz w:val="32"/>
        </w:rPr>
        <w:t>Project Scope</w:t>
      </w:r>
    </w:p>
    <w:p w14:paraId="33E1867D" w14:textId="77777777" w:rsidR="00800ABC" w:rsidRPr="003548CE" w:rsidRDefault="00800ABC">
      <w:pPr>
        <w:numPr>
          <w:ilvl w:val="2"/>
          <w:numId w:val="4"/>
        </w:numPr>
        <w:spacing w:before="120" w:after="120" w:line="360" w:lineRule="auto"/>
        <w:ind w:left="1728" w:hanging="719"/>
        <w:rPr>
          <w:rFonts w:eastAsia="Arial" w:cs="Times New Roman"/>
          <w:b/>
        </w:rPr>
      </w:pPr>
      <w:bookmarkStart w:id="4" w:name="h.c57fabz9gtmy"/>
      <w:bookmarkEnd w:id="4"/>
      <w:r w:rsidRPr="003548CE">
        <w:rPr>
          <w:rFonts w:eastAsia="Arial" w:cs="Times New Roman"/>
          <w:b/>
        </w:rPr>
        <w:t>The Problem</w:t>
      </w:r>
    </w:p>
    <w:p w14:paraId="6DF13A68" w14:textId="77777777" w:rsidR="00800ABC" w:rsidRPr="003548CE" w:rsidRDefault="00800ABC">
      <w:pPr>
        <w:spacing w:before="120" w:after="120" w:line="276" w:lineRule="auto"/>
        <w:ind w:left="1440"/>
        <w:rPr>
          <w:rFonts w:eastAsia="Arial" w:cs="Times New Roman"/>
          <w:sz w:val="22"/>
          <w:szCs w:val="22"/>
        </w:rPr>
      </w:pPr>
      <w:bookmarkStart w:id="5" w:name="h.tyjcwt"/>
      <w:bookmarkEnd w:id="5"/>
      <w:r w:rsidRPr="003548CE">
        <w:rPr>
          <w:rFonts w:eastAsia="Arial" w:cs="Times New Roman"/>
          <w:sz w:val="22"/>
          <w:szCs w:val="22"/>
        </w:rPr>
        <w:t>Non-availability of a software that would assist a common man in successfully organising an event.</w:t>
      </w:r>
    </w:p>
    <w:p w14:paraId="5A5A8F2E" w14:textId="77777777" w:rsidR="00800ABC" w:rsidRPr="003548CE" w:rsidRDefault="00800ABC">
      <w:pPr>
        <w:numPr>
          <w:ilvl w:val="2"/>
          <w:numId w:val="4"/>
        </w:numPr>
        <w:spacing w:before="120" w:after="120" w:line="100" w:lineRule="atLeast"/>
        <w:ind w:left="1728" w:hanging="719"/>
        <w:rPr>
          <w:rFonts w:eastAsia="Arial" w:cs="Times New Roman"/>
          <w:b/>
        </w:rPr>
      </w:pPr>
      <w:bookmarkStart w:id="6" w:name="h.3dy6vkm"/>
      <w:bookmarkEnd w:id="6"/>
      <w:r w:rsidRPr="003548CE">
        <w:rPr>
          <w:rFonts w:eastAsia="Arial" w:cs="Times New Roman"/>
          <w:b/>
        </w:rPr>
        <w:t>Scope</w:t>
      </w:r>
    </w:p>
    <w:p w14:paraId="058D14A8" w14:textId="3365CF33" w:rsidR="00E858A8" w:rsidRPr="003548CE" w:rsidRDefault="00E858A8" w:rsidP="00E858A8">
      <w:pPr>
        <w:spacing w:before="240" w:after="60"/>
        <w:rPr>
          <w:rFonts w:eastAsia="Arial" w:cs="Times New Roman"/>
          <w:sz w:val="22"/>
          <w:szCs w:val="22"/>
        </w:rPr>
      </w:pPr>
      <w:r w:rsidRPr="003548CE">
        <w:rPr>
          <w:rFonts w:cs="Times New Roman"/>
        </w:rPr>
        <w:t xml:space="preserve">                        It manages all the information about Food Item, Payment, Confirm Order, Food Item. The project is totally built at administrative end and thus only the administrator is guaranteed the access. The purpose of the project is to build an application program to reduce the manual work for managing the Food Item, Category, Payment, Customer. It tracks all the details about the Customer, Order, Confirm Order.</w:t>
      </w:r>
    </w:p>
    <w:p w14:paraId="5F33CB06" w14:textId="43328E62" w:rsidR="00800ABC" w:rsidRPr="003548CE" w:rsidRDefault="00800ABC">
      <w:pPr>
        <w:spacing w:line="276" w:lineRule="auto"/>
        <w:ind w:left="1440"/>
        <w:rPr>
          <w:rFonts w:cs="Times New Roman"/>
          <w:sz w:val="22"/>
          <w:szCs w:val="22"/>
        </w:rPr>
      </w:pPr>
    </w:p>
    <w:p w14:paraId="610093EC" w14:textId="77777777" w:rsidR="00800ABC" w:rsidRPr="003548CE" w:rsidRDefault="00800ABC">
      <w:pPr>
        <w:tabs>
          <w:tab w:val="left" w:pos="1188"/>
          <w:tab w:val="left" w:pos="8748"/>
        </w:tabs>
        <w:rPr>
          <w:rFonts w:cs="Times New Roman"/>
          <w:sz w:val="22"/>
          <w:szCs w:val="22"/>
        </w:rPr>
      </w:pPr>
    </w:p>
    <w:p w14:paraId="6E37B067" w14:textId="77777777" w:rsidR="00800ABC" w:rsidRPr="003548CE" w:rsidRDefault="00800ABC">
      <w:pPr>
        <w:numPr>
          <w:ilvl w:val="2"/>
          <w:numId w:val="4"/>
        </w:numPr>
        <w:spacing w:before="120" w:after="120" w:line="100" w:lineRule="atLeast"/>
        <w:ind w:left="1728" w:hanging="719"/>
        <w:rPr>
          <w:rFonts w:eastAsia="Arial" w:cs="Times New Roman"/>
          <w:b/>
        </w:rPr>
      </w:pPr>
      <w:bookmarkStart w:id="7" w:name="h.4d34og8"/>
      <w:bookmarkEnd w:id="7"/>
      <w:r w:rsidRPr="003548CE">
        <w:rPr>
          <w:rFonts w:eastAsia="Arial" w:cs="Times New Roman"/>
          <w:b/>
        </w:rPr>
        <w:t>High level system requirements</w:t>
      </w:r>
    </w:p>
    <w:p w14:paraId="6977604B" w14:textId="27F81ABF" w:rsidR="00800ABC" w:rsidRPr="003548CE" w:rsidRDefault="00E858A8">
      <w:pPr>
        <w:tabs>
          <w:tab w:val="left" w:pos="2448"/>
          <w:tab w:val="left" w:pos="4644"/>
          <w:tab w:val="left" w:pos="12204"/>
        </w:tabs>
        <w:spacing w:before="120" w:after="120" w:line="100" w:lineRule="atLeast"/>
        <w:ind w:left="1440"/>
        <w:rPr>
          <w:rFonts w:eastAsia="Arial" w:cs="Times New Roman"/>
          <w:sz w:val="22"/>
          <w:szCs w:val="22"/>
        </w:rPr>
      </w:pPr>
      <w:r w:rsidRPr="003548CE">
        <w:rPr>
          <w:rFonts w:eastAsia="Arial" w:cs="Times New Roman"/>
          <w:b/>
          <w:sz w:val="22"/>
          <w:szCs w:val="22"/>
        </w:rPr>
        <w:t>it</w:t>
      </w:r>
      <w:r w:rsidR="00800ABC" w:rsidRPr="003548CE">
        <w:rPr>
          <w:rFonts w:eastAsia="Arial" w:cs="Times New Roman"/>
          <w:sz w:val="22"/>
          <w:szCs w:val="22"/>
        </w:rPr>
        <w:t xml:space="preserve"> must be delivered within </w:t>
      </w:r>
      <w:r w:rsidR="00B86529">
        <w:rPr>
          <w:rFonts w:eastAsia="Arial" w:cs="Times New Roman"/>
          <w:sz w:val="22"/>
          <w:szCs w:val="22"/>
        </w:rPr>
        <w:t>30</w:t>
      </w:r>
    </w:p>
    <w:p w14:paraId="23B60746" w14:textId="77777777" w:rsidR="00800ABC" w:rsidRPr="003548CE" w:rsidRDefault="00800ABC">
      <w:pPr>
        <w:tabs>
          <w:tab w:val="left" w:pos="2448"/>
          <w:tab w:val="left" w:pos="4644"/>
          <w:tab w:val="left" w:pos="12204"/>
        </w:tabs>
        <w:spacing w:before="120" w:after="120" w:line="100" w:lineRule="atLeast"/>
        <w:ind w:left="1440"/>
        <w:rPr>
          <w:rFonts w:eastAsia="Arial" w:cs="Times New Roman"/>
          <w:sz w:val="22"/>
          <w:szCs w:val="22"/>
        </w:rPr>
      </w:pPr>
    </w:p>
    <w:p w14:paraId="1941BCBB" w14:textId="77777777" w:rsidR="00800ABC" w:rsidRPr="003548CE" w:rsidRDefault="00800ABC">
      <w:pPr>
        <w:numPr>
          <w:ilvl w:val="2"/>
          <w:numId w:val="4"/>
        </w:numPr>
        <w:spacing w:before="120" w:after="120" w:line="100" w:lineRule="atLeast"/>
        <w:ind w:left="1728" w:hanging="719"/>
        <w:rPr>
          <w:rFonts w:eastAsia="Arial" w:cs="Times New Roman"/>
          <w:b/>
        </w:rPr>
      </w:pPr>
      <w:bookmarkStart w:id="8" w:name="h.5cex4eoyp63a"/>
      <w:bookmarkEnd w:id="8"/>
      <w:r w:rsidRPr="003548CE">
        <w:rPr>
          <w:rFonts w:eastAsia="Arial" w:cs="Times New Roman"/>
          <w:b/>
        </w:rPr>
        <w:t>Constraints</w:t>
      </w:r>
    </w:p>
    <w:p w14:paraId="09F22389" w14:textId="32CAA1FA" w:rsidR="00800ABC" w:rsidRPr="003548CE" w:rsidRDefault="00800ABC">
      <w:pPr>
        <w:spacing w:before="120" w:after="120" w:line="100" w:lineRule="atLeast"/>
        <w:ind w:left="1440"/>
        <w:rPr>
          <w:rFonts w:eastAsia="Arial" w:cs="Times New Roman"/>
          <w:sz w:val="22"/>
          <w:szCs w:val="22"/>
        </w:rPr>
      </w:pPr>
      <w:bookmarkStart w:id="9" w:name="h.x0kzj45zuy3a"/>
      <w:bookmarkEnd w:id="9"/>
      <w:r w:rsidRPr="003548CE">
        <w:rPr>
          <w:rFonts w:eastAsia="Arial" w:cs="Times New Roman"/>
          <w:b/>
        </w:rPr>
        <w:t xml:space="preserve"> </w:t>
      </w:r>
      <w:r w:rsidRPr="003548CE">
        <w:rPr>
          <w:rFonts w:eastAsia="Arial" w:cs="Times New Roman"/>
          <w:b/>
        </w:rPr>
        <w:tab/>
      </w:r>
      <w:r w:rsidR="00E858A8" w:rsidRPr="003548CE">
        <w:rPr>
          <w:rFonts w:eastAsia="Arial" w:cs="Times New Roman"/>
          <w:b/>
          <w:sz w:val="22"/>
          <w:szCs w:val="22"/>
        </w:rPr>
        <w:t>It</w:t>
      </w:r>
      <w:r w:rsidRPr="003548CE">
        <w:rPr>
          <w:rFonts w:eastAsia="Arial" w:cs="Times New Roman"/>
          <w:sz w:val="22"/>
          <w:szCs w:val="22"/>
        </w:rPr>
        <w:t xml:space="preserve"> must be delivered within </w:t>
      </w:r>
      <w:r w:rsidR="00E858A8" w:rsidRPr="003548CE">
        <w:rPr>
          <w:rFonts w:eastAsia="Arial" w:cs="Times New Roman"/>
          <w:sz w:val="22"/>
          <w:szCs w:val="22"/>
        </w:rPr>
        <w:t>3/12/2022</w:t>
      </w:r>
      <w:r w:rsidR="00B86529">
        <w:rPr>
          <w:rFonts w:eastAsia="Arial" w:cs="Times New Roman"/>
          <w:sz w:val="22"/>
          <w:szCs w:val="22"/>
        </w:rPr>
        <w:t xml:space="preserve"> </w:t>
      </w:r>
      <w:r w:rsidRPr="003548CE">
        <w:rPr>
          <w:rFonts w:eastAsia="Arial" w:cs="Times New Roman"/>
          <w:sz w:val="22"/>
          <w:szCs w:val="22"/>
        </w:rPr>
        <w:t xml:space="preserve"> 20</w:t>
      </w:r>
      <w:r w:rsidR="00E858A8" w:rsidRPr="003548CE">
        <w:rPr>
          <w:rFonts w:eastAsia="Arial" w:cs="Times New Roman"/>
          <w:sz w:val="22"/>
          <w:szCs w:val="22"/>
        </w:rPr>
        <w:t>22</w:t>
      </w:r>
      <w:r w:rsidRPr="003548CE">
        <w:rPr>
          <w:rFonts w:eastAsia="Arial" w:cs="Times New Roman"/>
          <w:sz w:val="22"/>
          <w:szCs w:val="22"/>
        </w:rPr>
        <w:t xml:space="preserve">. The server for the deployment of </w:t>
      </w:r>
      <w:r w:rsidR="001D4882" w:rsidRPr="003548CE">
        <w:rPr>
          <w:rFonts w:eastAsia="Arial" w:cs="Times New Roman"/>
          <w:sz w:val="22"/>
          <w:szCs w:val="22"/>
        </w:rPr>
        <w:t>the product</w:t>
      </w:r>
      <w:r w:rsidRPr="003548CE">
        <w:rPr>
          <w:rFonts w:eastAsia="Arial" w:cs="Times New Roman"/>
          <w:sz w:val="22"/>
          <w:szCs w:val="22"/>
        </w:rPr>
        <w:t xml:space="preserve">   has not been purchased as on date </w:t>
      </w:r>
      <w:r w:rsidR="00E858A8" w:rsidRPr="003548CE">
        <w:rPr>
          <w:rFonts w:eastAsia="Arial" w:cs="Times New Roman"/>
          <w:sz w:val="22"/>
          <w:szCs w:val="22"/>
        </w:rPr>
        <w:t>3</w:t>
      </w:r>
      <w:r w:rsidRPr="003548CE">
        <w:rPr>
          <w:rFonts w:eastAsia="Arial" w:cs="Times New Roman"/>
          <w:sz w:val="22"/>
          <w:szCs w:val="22"/>
        </w:rPr>
        <w:t>/</w:t>
      </w:r>
      <w:r w:rsidR="00E858A8" w:rsidRPr="003548CE">
        <w:rPr>
          <w:rFonts w:eastAsia="Arial" w:cs="Times New Roman"/>
          <w:sz w:val="22"/>
          <w:szCs w:val="22"/>
        </w:rPr>
        <w:t>12</w:t>
      </w:r>
      <w:r w:rsidRPr="003548CE">
        <w:rPr>
          <w:rFonts w:eastAsia="Arial" w:cs="Times New Roman"/>
          <w:sz w:val="22"/>
          <w:szCs w:val="22"/>
        </w:rPr>
        <w:t>/</w:t>
      </w:r>
      <w:r w:rsidR="00E858A8" w:rsidRPr="003548CE">
        <w:rPr>
          <w:rFonts w:eastAsia="Arial" w:cs="Times New Roman"/>
          <w:sz w:val="22"/>
          <w:szCs w:val="22"/>
        </w:rPr>
        <w:t>2022</w:t>
      </w:r>
      <w:r w:rsidRPr="003548CE">
        <w:rPr>
          <w:rFonts w:eastAsia="Arial" w:cs="Times New Roman"/>
          <w:sz w:val="22"/>
          <w:szCs w:val="22"/>
        </w:rPr>
        <w:t>.</w:t>
      </w:r>
    </w:p>
    <w:p w14:paraId="2949EAD4" w14:textId="77777777" w:rsidR="00800ABC" w:rsidRPr="003548CE" w:rsidRDefault="00800ABC">
      <w:pPr>
        <w:spacing w:before="120" w:after="120" w:line="100" w:lineRule="atLeast"/>
        <w:ind w:left="1440"/>
        <w:rPr>
          <w:rFonts w:eastAsia="Arial" w:cs="Times New Roman"/>
          <w:sz w:val="22"/>
          <w:szCs w:val="22"/>
        </w:rPr>
      </w:pPr>
    </w:p>
    <w:p w14:paraId="13C2995D" w14:textId="6628B7A0" w:rsidR="00800ABC" w:rsidRPr="003548CE" w:rsidRDefault="00800ABC">
      <w:pPr>
        <w:numPr>
          <w:ilvl w:val="2"/>
          <w:numId w:val="4"/>
        </w:numPr>
        <w:spacing w:before="120" w:after="120" w:line="100" w:lineRule="atLeast"/>
        <w:ind w:left="1728" w:hanging="719"/>
        <w:rPr>
          <w:rFonts w:eastAsia="Arial" w:cs="Times New Roman"/>
          <w:b/>
        </w:rPr>
      </w:pPr>
      <w:bookmarkStart w:id="10" w:name="h.17dp8vu"/>
      <w:bookmarkEnd w:id="10"/>
      <w:r w:rsidRPr="003548CE">
        <w:rPr>
          <w:rFonts w:eastAsia="Arial" w:cs="Times New Roman"/>
          <w:b/>
        </w:rPr>
        <w:t>Team coordinator/Interface for the project</w:t>
      </w:r>
    </w:p>
    <w:p w14:paraId="4319546F" w14:textId="48986B52" w:rsidR="00E858A8" w:rsidRPr="003548CE" w:rsidRDefault="00B86529" w:rsidP="00B86529">
      <w:pPr>
        <w:spacing w:before="120" w:after="120" w:line="100" w:lineRule="atLeast"/>
        <w:ind w:left="1728"/>
        <w:rPr>
          <w:rFonts w:eastAsia="Arial" w:cs="Times New Roman"/>
          <w:b/>
        </w:rPr>
      </w:pPr>
      <w:r>
        <w:rPr>
          <w:rFonts w:eastAsia="Arial" w:cs="Times New Roman"/>
          <w:b/>
        </w:rPr>
        <w:t>N</w:t>
      </w:r>
      <w:r w:rsidR="00E858A8" w:rsidRPr="003548CE">
        <w:rPr>
          <w:rFonts w:eastAsia="Arial" w:cs="Times New Roman"/>
          <w:b/>
        </w:rPr>
        <w:t>agasundari</w:t>
      </w:r>
      <w:r>
        <w:rPr>
          <w:rFonts w:eastAsia="Arial" w:cs="Times New Roman"/>
          <w:b/>
        </w:rPr>
        <w:t xml:space="preserve"> </w:t>
      </w:r>
    </w:p>
    <w:p w14:paraId="414A2AC2" w14:textId="77777777" w:rsidR="00800ABC" w:rsidRPr="003548CE" w:rsidRDefault="00800ABC">
      <w:pPr>
        <w:numPr>
          <w:ilvl w:val="2"/>
          <w:numId w:val="4"/>
        </w:numPr>
        <w:spacing w:before="120" w:after="120" w:line="100" w:lineRule="atLeast"/>
        <w:ind w:left="1728" w:hanging="719"/>
        <w:rPr>
          <w:rFonts w:eastAsia="Arial" w:cs="Times New Roman"/>
          <w:b/>
        </w:rPr>
      </w:pPr>
      <w:bookmarkStart w:id="11" w:name="h.sakcoj8ak8i9"/>
      <w:bookmarkEnd w:id="11"/>
      <w:r w:rsidRPr="003548CE">
        <w:rPr>
          <w:rFonts w:eastAsia="Arial" w:cs="Times New Roman"/>
          <w:b/>
        </w:rPr>
        <w:t>Sponsor/People Involved with the project (other than the students)</w:t>
      </w:r>
    </w:p>
    <w:p w14:paraId="5557239A" w14:textId="77777777" w:rsidR="00800ABC" w:rsidRPr="003548CE" w:rsidRDefault="00800ABC">
      <w:pPr>
        <w:spacing w:before="120" w:after="120" w:line="100" w:lineRule="atLeast"/>
        <w:rPr>
          <w:rFonts w:eastAsia="Arial" w:cs="Times New Roman"/>
        </w:rPr>
      </w:pPr>
      <w:bookmarkStart w:id="12" w:name="h.3rdcrjn"/>
      <w:bookmarkEnd w:id="12"/>
      <w:r w:rsidRPr="003548CE">
        <w:rPr>
          <w:rFonts w:eastAsia="Arial" w:cs="Times New Roman"/>
          <w:b/>
          <w:i/>
        </w:rPr>
        <w:tab/>
      </w:r>
      <w:r w:rsidRPr="003548CE">
        <w:rPr>
          <w:rFonts w:eastAsia="Arial" w:cs="Times New Roman"/>
          <w:b/>
          <w:i/>
        </w:rPr>
        <w:tab/>
      </w:r>
      <w:r w:rsidRPr="003548CE">
        <w:rPr>
          <w:rFonts w:eastAsia="Arial" w:cs="Times New Roman"/>
        </w:rPr>
        <w:t xml:space="preserve">     None</w:t>
      </w:r>
    </w:p>
    <w:p w14:paraId="0AFD9D98" w14:textId="77777777" w:rsidR="00800ABC" w:rsidRPr="003548CE" w:rsidRDefault="00800ABC">
      <w:pPr>
        <w:numPr>
          <w:ilvl w:val="1"/>
          <w:numId w:val="4"/>
        </w:numPr>
        <w:spacing w:before="240" w:after="60" w:line="100" w:lineRule="atLeast"/>
        <w:ind w:left="1022" w:hanging="575"/>
        <w:rPr>
          <w:rFonts w:eastAsia="Arial" w:cs="Times New Roman"/>
          <w:b/>
          <w:sz w:val="32"/>
        </w:rPr>
      </w:pPr>
      <w:bookmarkStart w:id="13" w:name="h.26in1rg"/>
      <w:bookmarkEnd w:id="13"/>
      <w:r w:rsidRPr="003548CE">
        <w:rPr>
          <w:rFonts w:eastAsia="Arial" w:cs="Times New Roman"/>
          <w:b/>
          <w:sz w:val="32"/>
        </w:rPr>
        <w:t>Documentation/Literature Survey Summary</w:t>
      </w:r>
    </w:p>
    <w:p w14:paraId="08EE5585" w14:textId="1734321F" w:rsidR="00E858A8" w:rsidRPr="003548CE" w:rsidRDefault="00E858A8" w:rsidP="00E858A8">
      <w:pPr>
        <w:spacing w:line="100" w:lineRule="atLeast"/>
        <w:jc w:val="both"/>
        <w:rPr>
          <w:rFonts w:cs="Times New Roman"/>
        </w:rPr>
      </w:pPr>
      <w:r w:rsidRPr="003548CE">
        <w:rPr>
          <w:rFonts w:eastAsia="Arial" w:cs="Times New Roman"/>
          <w:sz w:val="22"/>
          <w:szCs w:val="22"/>
        </w:rPr>
        <w:t xml:space="preserve">                   </w:t>
      </w:r>
      <w:r w:rsidRPr="003548CE">
        <w:rPr>
          <w:rFonts w:cs="Times New Roman"/>
        </w:rPr>
        <w:t>C. Larman, APPLYING UML AND PATTERNS An Introduction to Object-OrientedAnalysis and Design and Iterative Development, 3rd ed., Massachusetts: Pearson Education, 2005.</w:t>
      </w:r>
    </w:p>
    <w:p w14:paraId="3A538C62" w14:textId="77777777" w:rsidR="00E858A8" w:rsidRPr="003548CE" w:rsidRDefault="00E858A8" w:rsidP="00E858A8">
      <w:pPr>
        <w:spacing w:line="100" w:lineRule="atLeast"/>
        <w:jc w:val="both"/>
        <w:rPr>
          <w:rFonts w:cs="Times New Roman"/>
        </w:rPr>
      </w:pPr>
      <w:r w:rsidRPr="003548CE">
        <w:rPr>
          <w:rFonts w:cs="Times New Roman"/>
        </w:rPr>
        <w:t>D. Carrington, CSSE3002 Course Notes, School of ITEE University of Queensland, 2008</w:t>
      </w:r>
    </w:p>
    <w:p w14:paraId="78A00F43" w14:textId="77777777" w:rsidR="00E858A8" w:rsidRPr="003548CE" w:rsidRDefault="00E858A8" w:rsidP="00E858A8">
      <w:pPr>
        <w:spacing w:line="100" w:lineRule="atLeast"/>
        <w:jc w:val="both"/>
        <w:rPr>
          <w:rFonts w:cs="Times New Roman"/>
        </w:rPr>
      </w:pPr>
      <w:r w:rsidRPr="003548CE">
        <w:rPr>
          <w:rFonts w:cs="Times New Roman"/>
        </w:rPr>
        <w:t>IEEE Recommended Practice for Software Requirements Speciﬁcations, IEEE Standard 830, 1998.</w:t>
      </w:r>
    </w:p>
    <w:p w14:paraId="0003F260" w14:textId="2F767B85" w:rsidR="00800ABC" w:rsidRPr="003548CE" w:rsidRDefault="00800ABC">
      <w:pPr>
        <w:tabs>
          <w:tab w:val="left" w:pos="1728"/>
          <w:tab w:val="left" w:pos="3204"/>
          <w:tab w:val="left" w:pos="10764"/>
        </w:tabs>
        <w:spacing w:before="120" w:line="100" w:lineRule="atLeast"/>
        <w:rPr>
          <w:rFonts w:cs="Times New Roman"/>
          <w:sz w:val="22"/>
          <w:szCs w:val="22"/>
        </w:rPr>
      </w:pPr>
    </w:p>
    <w:p w14:paraId="32760812" w14:textId="77777777" w:rsidR="00800ABC" w:rsidRPr="003548CE" w:rsidRDefault="00800ABC">
      <w:pPr>
        <w:numPr>
          <w:ilvl w:val="1"/>
          <w:numId w:val="4"/>
        </w:numPr>
        <w:spacing w:before="240" w:after="60" w:line="100" w:lineRule="atLeast"/>
        <w:ind w:left="1022" w:hanging="575"/>
        <w:rPr>
          <w:rFonts w:eastAsia="Arial" w:cs="Times New Roman"/>
          <w:b/>
          <w:sz w:val="32"/>
        </w:rPr>
      </w:pPr>
      <w:bookmarkStart w:id="14" w:name="h.lnxbz9"/>
      <w:bookmarkEnd w:id="14"/>
      <w:r w:rsidRPr="003548CE">
        <w:rPr>
          <w:rFonts w:eastAsia="Arial" w:cs="Times New Roman"/>
          <w:b/>
          <w:sz w:val="32"/>
        </w:rPr>
        <w:t>References</w:t>
      </w:r>
    </w:p>
    <w:p w14:paraId="5AB62A7E" w14:textId="77777777" w:rsidR="00800ABC" w:rsidRPr="003548CE" w:rsidRDefault="00800ABC">
      <w:pPr>
        <w:numPr>
          <w:ilvl w:val="2"/>
          <w:numId w:val="6"/>
        </w:numPr>
        <w:spacing w:before="120" w:after="120" w:line="100" w:lineRule="atLeast"/>
        <w:rPr>
          <w:rFonts w:eastAsia="Arial" w:cs="Times New Roman"/>
          <w:b/>
          <w:sz w:val="22"/>
          <w:szCs w:val="22"/>
        </w:rPr>
      </w:pPr>
      <w:r w:rsidRPr="003548CE">
        <w:rPr>
          <w:rFonts w:eastAsia="Arial" w:cs="Times New Roman"/>
          <w:b/>
          <w:sz w:val="22"/>
          <w:szCs w:val="22"/>
        </w:rPr>
        <w:t>SRS v2.0</w:t>
      </w:r>
    </w:p>
    <w:p w14:paraId="198915E4" w14:textId="77777777" w:rsidR="00800ABC" w:rsidRPr="003548CE" w:rsidRDefault="00800ABC">
      <w:pPr>
        <w:numPr>
          <w:ilvl w:val="2"/>
          <w:numId w:val="6"/>
        </w:numPr>
        <w:spacing w:before="120" w:after="120" w:line="100" w:lineRule="atLeast"/>
        <w:rPr>
          <w:rFonts w:eastAsia="Arial" w:cs="Times New Roman"/>
          <w:b/>
          <w:sz w:val="22"/>
          <w:szCs w:val="22"/>
        </w:rPr>
      </w:pPr>
      <w:r w:rsidRPr="003548CE">
        <w:rPr>
          <w:rFonts w:eastAsia="Arial" w:cs="Times New Roman"/>
          <w:b/>
          <w:sz w:val="22"/>
          <w:szCs w:val="22"/>
        </w:rPr>
        <w:t>User stories</w:t>
      </w:r>
    </w:p>
    <w:p w14:paraId="3B1997CE" w14:textId="48739A0A" w:rsidR="00800ABC" w:rsidRPr="003548CE" w:rsidRDefault="00800ABC">
      <w:pPr>
        <w:numPr>
          <w:ilvl w:val="0"/>
          <w:numId w:val="4"/>
        </w:numPr>
        <w:spacing w:before="120" w:after="60" w:line="100" w:lineRule="atLeast"/>
        <w:ind w:left="432" w:hanging="431"/>
        <w:rPr>
          <w:rFonts w:eastAsia="Arial" w:cs="Times New Roman"/>
          <w:b/>
          <w:color w:val="000000"/>
          <w:sz w:val="36"/>
        </w:rPr>
      </w:pPr>
      <w:bookmarkStart w:id="15" w:name="h.35nkun2"/>
      <w:bookmarkEnd w:id="15"/>
      <w:r w:rsidRPr="003548CE">
        <w:rPr>
          <w:rFonts w:eastAsia="Arial" w:cs="Times New Roman"/>
          <w:b/>
          <w:color w:val="000000"/>
          <w:sz w:val="36"/>
        </w:rPr>
        <w:t>Project Approach</w:t>
      </w:r>
    </w:p>
    <w:p w14:paraId="3D6E523F" w14:textId="778B2B57" w:rsidR="00842F15" w:rsidRPr="003548CE" w:rsidRDefault="00842F15" w:rsidP="00842F15">
      <w:pPr>
        <w:spacing w:before="120" w:after="60" w:line="100" w:lineRule="atLeast"/>
        <w:ind w:left="1"/>
        <w:rPr>
          <w:rFonts w:cs="Times New Roman"/>
          <w:color w:val="353740"/>
        </w:rPr>
      </w:pPr>
      <w:r w:rsidRPr="003548CE">
        <w:rPr>
          <w:rFonts w:cs="Times New Roman"/>
          <w:color w:val="353740"/>
        </w:rPr>
        <w:t xml:space="preserve">Online food delivery is an approach to ordering and receiving meals from restaurants, cafes, and other food outlets. The process works like this: customers visit a website or app, select a restaurant, and order a meal. The restaurant then prepares the meal and delivers it to the customer’s location. </w:t>
      </w:r>
    </w:p>
    <w:p w14:paraId="1EEA03C9" w14:textId="75A58355" w:rsidR="00842F15" w:rsidRPr="003548CE" w:rsidRDefault="00842F15" w:rsidP="00842F15">
      <w:pPr>
        <w:spacing w:before="120" w:after="60" w:line="100" w:lineRule="atLeast"/>
        <w:ind w:left="1"/>
        <w:rPr>
          <w:rFonts w:cs="Times New Roman"/>
          <w:color w:val="353740"/>
        </w:rPr>
      </w:pPr>
      <w:r w:rsidRPr="003548CE">
        <w:rPr>
          <w:rFonts w:cs="Times New Roman"/>
          <w:color w:val="353740"/>
        </w:rPr>
        <w:t>Customers can pay for their meals online or upon delivery. The advantages of online food delivery are numerous. It saves time and money since customers can order and pay for their meals quickly and easily. Additionally, customers can order from a wider selection of restaurants than they would be able to access if they had to physically go to the restaurant.</w:t>
      </w:r>
    </w:p>
    <w:p w14:paraId="15E9561D" w14:textId="50BBE4F8" w:rsidR="00E858A8" w:rsidRPr="003548CE" w:rsidRDefault="00842F15" w:rsidP="00842F15">
      <w:pPr>
        <w:spacing w:before="120" w:after="60" w:line="100" w:lineRule="atLeast"/>
        <w:ind w:left="1"/>
        <w:rPr>
          <w:rFonts w:eastAsia="Arial" w:cs="Times New Roman"/>
          <w:b/>
          <w:color w:val="000000"/>
          <w:sz w:val="36"/>
        </w:rPr>
      </w:pPr>
      <w:r w:rsidRPr="003548CE">
        <w:rPr>
          <w:rFonts w:cs="Times New Roman"/>
          <w:color w:val="353740"/>
        </w:rPr>
        <w:t xml:space="preserve"> Finally, online food delivery is more convenient since customers don’t have to leave their homes or offices to pick up their meals.</w:t>
      </w:r>
    </w:p>
    <w:p w14:paraId="6CF9595C" w14:textId="310A9A6C" w:rsidR="00800ABC" w:rsidRPr="003548CE" w:rsidRDefault="00800ABC">
      <w:pPr>
        <w:numPr>
          <w:ilvl w:val="0"/>
          <w:numId w:val="4"/>
        </w:numPr>
        <w:spacing w:before="120" w:after="60" w:line="100" w:lineRule="atLeast"/>
        <w:ind w:left="432" w:hanging="431"/>
        <w:rPr>
          <w:rFonts w:eastAsia="Arial" w:cs="Times New Roman"/>
          <w:b/>
          <w:color w:val="000000"/>
          <w:sz w:val="36"/>
        </w:rPr>
      </w:pPr>
      <w:bookmarkStart w:id="16" w:name="h.1ksv4uv"/>
      <w:bookmarkEnd w:id="16"/>
      <w:r w:rsidRPr="003548CE">
        <w:rPr>
          <w:rFonts w:eastAsia="Arial" w:cs="Times New Roman"/>
          <w:b/>
          <w:color w:val="000000"/>
          <w:sz w:val="36"/>
        </w:rPr>
        <w:t>Potential Solutions</w:t>
      </w:r>
    </w:p>
    <w:p w14:paraId="2EE55D6E"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1. Developing an online food delivery platform that allows customers to order food from local restaurants.</w:t>
      </w:r>
    </w:p>
    <w:p w14:paraId="5A5B8E34"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 xml:space="preserve"> 2. Developing a mobile app for ordering food with an integrated payment system.</w:t>
      </w:r>
    </w:p>
    <w:p w14:paraId="7FE3B0A4"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 xml:space="preserve"> 3. Developing a delivery fleet of drivers with GPS tracking systems that can quickly deliver food to customers. </w:t>
      </w:r>
    </w:p>
    <w:p w14:paraId="5FD0F089"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4. Offering incentives such as discounts and promotional codes to encourage customers to use the online food delivery platform.</w:t>
      </w:r>
    </w:p>
    <w:p w14:paraId="5771A096"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 xml:space="preserve"> 5. Utilizing data analytics to identify customer preferences and customize offerings.</w:t>
      </w:r>
    </w:p>
    <w:p w14:paraId="7881ECD9" w14:textId="2B6832CD"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 xml:space="preserve"> 6. Partnering with local restaurants to provide discounts and promotions. </w:t>
      </w:r>
    </w:p>
    <w:p w14:paraId="24136C25" w14:textId="77777777" w:rsidR="00842F15" w:rsidRPr="003548CE" w:rsidRDefault="00842F15" w:rsidP="00842F15">
      <w:pPr>
        <w:spacing w:before="120" w:after="60" w:line="100" w:lineRule="atLeast"/>
        <w:ind w:left="432"/>
        <w:rPr>
          <w:rFonts w:cs="Times New Roman"/>
          <w:color w:val="353740"/>
        </w:rPr>
      </w:pPr>
      <w:r w:rsidRPr="003548CE">
        <w:rPr>
          <w:rFonts w:cs="Times New Roman"/>
          <w:color w:val="353740"/>
        </w:rPr>
        <w:t xml:space="preserve">7. Integrating customer feedback systems to improve the user experience. </w:t>
      </w:r>
    </w:p>
    <w:p w14:paraId="7ED2F7C6" w14:textId="3D2A8A96" w:rsidR="00842F15" w:rsidRPr="003548CE" w:rsidRDefault="00842F15" w:rsidP="00842F15">
      <w:pPr>
        <w:spacing w:before="120" w:after="60" w:line="100" w:lineRule="atLeast"/>
        <w:ind w:left="432"/>
        <w:rPr>
          <w:rFonts w:eastAsia="Arial" w:cs="Times New Roman"/>
          <w:b/>
          <w:color w:val="000000"/>
          <w:sz w:val="36"/>
        </w:rPr>
      </w:pPr>
      <w:r w:rsidRPr="003548CE">
        <w:rPr>
          <w:rFonts w:cs="Times New Roman"/>
          <w:color w:val="353740"/>
        </w:rPr>
        <w:t>8. Utilizing social media marketing to increase brand visibility and increase customer loyalty.</w:t>
      </w:r>
    </w:p>
    <w:p w14:paraId="34E61A6E"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17" w:name="h.44sinio"/>
      <w:bookmarkEnd w:id="17"/>
      <w:r w:rsidRPr="003548CE">
        <w:rPr>
          <w:rFonts w:eastAsia="Arial" w:cs="Times New Roman"/>
          <w:b/>
          <w:sz w:val="28"/>
        </w:rPr>
        <w:t>Required resources</w:t>
      </w:r>
    </w:p>
    <w:p w14:paraId="6FF9AD14" w14:textId="77777777" w:rsidR="00842F15" w:rsidRPr="003548CE" w:rsidRDefault="00842F15">
      <w:pPr>
        <w:tabs>
          <w:tab w:val="left" w:pos="1440"/>
          <w:tab w:val="left" w:pos="2628"/>
          <w:tab w:val="left" w:pos="10188"/>
        </w:tabs>
        <w:ind w:left="720" w:firstLine="720"/>
        <w:rPr>
          <w:rFonts w:cs="Times New Roman"/>
          <w:color w:val="353740"/>
        </w:rPr>
      </w:pPr>
      <w:r w:rsidRPr="003548CE">
        <w:rPr>
          <w:rFonts w:cs="Times New Roman"/>
          <w:color w:val="353740"/>
        </w:rPr>
        <w:t>1. Website or App Development: A website or app should be developed for customers to order food online. The website or app should have a user-friendly interface that allows customers to easily browse and select items from the food menu.</w:t>
      </w:r>
    </w:p>
    <w:p w14:paraId="21FA8BCF" w14:textId="77777777" w:rsidR="00842F15" w:rsidRPr="003548CE" w:rsidRDefault="00842F15">
      <w:pPr>
        <w:tabs>
          <w:tab w:val="left" w:pos="1440"/>
          <w:tab w:val="left" w:pos="2628"/>
          <w:tab w:val="left" w:pos="10188"/>
        </w:tabs>
        <w:ind w:left="720" w:firstLine="720"/>
        <w:rPr>
          <w:rFonts w:cs="Times New Roman"/>
          <w:color w:val="353740"/>
        </w:rPr>
      </w:pPr>
      <w:r w:rsidRPr="003548CE">
        <w:rPr>
          <w:rFonts w:cs="Times New Roman"/>
          <w:color w:val="353740"/>
        </w:rPr>
        <w:t xml:space="preserve"> 2. Food Items: An extensive selection of food items should be available for customers to choose from. The menu should include a variety of cuisines from around the world.</w:t>
      </w:r>
    </w:p>
    <w:p w14:paraId="55CAF5B2" w14:textId="77777777" w:rsidR="00842F15" w:rsidRPr="003548CE" w:rsidRDefault="00842F15">
      <w:pPr>
        <w:tabs>
          <w:tab w:val="left" w:pos="1440"/>
          <w:tab w:val="left" w:pos="2628"/>
          <w:tab w:val="left" w:pos="10188"/>
        </w:tabs>
        <w:ind w:left="720" w:firstLine="720"/>
        <w:rPr>
          <w:rFonts w:cs="Times New Roman"/>
          <w:color w:val="353740"/>
        </w:rPr>
      </w:pPr>
      <w:r w:rsidRPr="003548CE">
        <w:rPr>
          <w:rFonts w:cs="Times New Roman"/>
          <w:color w:val="353740"/>
        </w:rPr>
        <w:t xml:space="preserve"> 3. Payment System: A secure payment system should be implemented to enable customers to pay for their orders online.</w:t>
      </w:r>
    </w:p>
    <w:p w14:paraId="55F14225" w14:textId="77777777" w:rsidR="00842F15" w:rsidRPr="003548CE" w:rsidRDefault="00842F15">
      <w:pPr>
        <w:tabs>
          <w:tab w:val="left" w:pos="1440"/>
          <w:tab w:val="left" w:pos="2628"/>
          <w:tab w:val="left" w:pos="10188"/>
        </w:tabs>
        <w:ind w:left="720" w:firstLine="720"/>
        <w:rPr>
          <w:rFonts w:cs="Times New Roman"/>
          <w:color w:val="353740"/>
        </w:rPr>
      </w:pPr>
      <w:r w:rsidRPr="003548CE">
        <w:rPr>
          <w:rFonts w:cs="Times New Roman"/>
          <w:color w:val="353740"/>
        </w:rPr>
        <w:t xml:space="preserve"> 4. Delivery System: A reliable delivery system should be established to ensure that the food is delivered to the customer's location in a timely manner.</w:t>
      </w:r>
    </w:p>
    <w:p w14:paraId="1D1A6E7F" w14:textId="6640906B" w:rsidR="00800ABC" w:rsidRPr="003548CE" w:rsidRDefault="00842F15">
      <w:pPr>
        <w:tabs>
          <w:tab w:val="left" w:pos="1440"/>
          <w:tab w:val="left" w:pos="2628"/>
          <w:tab w:val="left" w:pos="10188"/>
        </w:tabs>
        <w:ind w:left="720" w:firstLine="720"/>
        <w:rPr>
          <w:rFonts w:eastAsia="Arial" w:cs="Times New Roman"/>
        </w:rPr>
      </w:pPr>
      <w:r w:rsidRPr="003548CE">
        <w:rPr>
          <w:rFonts w:cs="Times New Roman"/>
          <w:color w:val="353740"/>
        </w:rPr>
        <w:t xml:space="preserve"> 5. Customer Support: A customer support team should be available to answer customer queries and provide assistance with any issues they may encounter.</w:t>
      </w:r>
    </w:p>
    <w:p w14:paraId="1A0DB36A"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18" w:name="h.s8ab0w9iakjl"/>
      <w:bookmarkEnd w:id="18"/>
      <w:r w:rsidRPr="003548CE">
        <w:rPr>
          <w:rFonts w:eastAsia="Arial" w:cs="Times New Roman"/>
          <w:b/>
          <w:sz w:val="28"/>
        </w:rPr>
        <w:t>Cost/benefit analysis</w:t>
      </w:r>
    </w:p>
    <w:p w14:paraId="1AA8A29B" w14:textId="77777777" w:rsidR="00800ABC" w:rsidRPr="003548CE" w:rsidRDefault="00800ABC">
      <w:pPr>
        <w:spacing w:before="240" w:after="60" w:line="100" w:lineRule="atLeast"/>
        <w:ind w:left="1022" w:hanging="575"/>
        <w:rPr>
          <w:rFonts w:eastAsia="Arial" w:cs="Times New Roman"/>
          <w:b/>
          <w:sz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13"/>
        <w:gridCol w:w="5514"/>
      </w:tblGrid>
      <w:tr w:rsidR="00800ABC" w:rsidRPr="003548CE" w14:paraId="412CABBB" w14:textId="77777777">
        <w:tc>
          <w:tcPr>
            <w:tcW w:w="5513" w:type="dxa"/>
            <w:tcBorders>
              <w:top w:val="single" w:sz="1" w:space="0" w:color="000000"/>
              <w:left w:val="single" w:sz="1" w:space="0" w:color="000000"/>
              <w:bottom w:val="single" w:sz="1" w:space="0" w:color="000000"/>
            </w:tcBorders>
            <w:shd w:val="clear" w:color="auto" w:fill="auto"/>
          </w:tcPr>
          <w:p w14:paraId="5272D785" w14:textId="77777777" w:rsidR="00800ABC" w:rsidRPr="003548CE" w:rsidRDefault="003863DE">
            <w:pPr>
              <w:pStyle w:val="TableContents"/>
              <w:rPr>
                <w:rFonts w:cs="Times New Roman"/>
              </w:rPr>
            </w:pPr>
            <w:r w:rsidRPr="003548CE">
              <w:rPr>
                <w:rFonts w:cs="Times New Roman"/>
              </w:rPr>
              <w:t>Characteristics</w:t>
            </w:r>
          </w:p>
        </w:tc>
        <w:tc>
          <w:tcPr>
            <w:tcW w:w="5514" w:type="dxa"/>
            <w:tcBorders>
              <w:top w:val="single" w:sz="1" w:space="0" w:color="000000"/>
              <w:left w:val="single" w:sz="1" w:space="0" w:color="000000"/>
              <w:bottom w:val="single" w:sz="1" w:space="0" w:color="000000"/>
              <w:right w:val="single" w:sz="1" w:space="0" w:color="000000"/>
            </w:tcBorders>
            <w:shd w:val="clear" w:color="auto" w:fill="auto"/>
          </w:tcPr>
          <w:p w14:paraId="1AC2E089" w14:textId="77777777" w:rsidR="00800ABC" w:rsidRPr="003548CE" w:rsidRDefault="00800ABC">
            <w:pPr>
              <w:pStyle w:val="TableContents"/>
              <w:rPr>
                <w:rFonts w:cs="Times New Roman"/>
              </w:rPr>
            </w:pPr>
            <w:r w:rsidRPr="003548CE">
              <w:rPr>
                <w:rFonts w:cs="Times New Roman"/>
              </w:rPr>
              <w:t>FP count</w:t>
            </w:r>
          </w:p>
        </w:tc>
      </w:tr>
      <w:tr w:rsidR="00800ABC" w:rsidRPr="003548CE" w14:paraId="33D76871" w14:textId="77777777">
        <w:tc>
          <w:tcPr>
            <w:tcW w:w="5513" w:type="dxa"/>
            <w:tcBorders>
              <w:left w:val="single" w:sz="1" w:space="0" w:color="000000"/>
              <w:bottom w:val="single" w:sz="1" w:space="0" w:color="000000"/>
            </w:tcBorders>
            <w:shd w:val="clear" w:color="auto" w:fill="auto"/>
          </w:tcPr>
          <w:p w14:paraId="69C4F51B" w14:textId="77777777" w:rsidR="00800ABC" w:rsidRPr="003548CE" w:rsidRDefault="00800ABC">
            <w:pPr>
              <w:pStyle w:val="TableContents"/>
              <w:rPr>
                <w:rFonts w:cs="Times New Roman"/>
              </w:rPr>
            </w:pPr>
            <w:r w:rsidRPr="003548CE">
              <w:rPr>
                <w:rFonts w:cs="Times New Roman"/>
              </w:rPr>
              <w:t>Backup and recovery</w:t>
            </w:r>
          </w:p>
        </w:tc>
        <w:tc>
          <w:tcPr>
            <w:tcW w:w="5514" w:type="dxa"/>
            <w:tcBorders>
              <w:left w:val="single" w:sz="1" w:space="0" w:color="000000"/>
              <w:bottom w:val="single" w:sz="1" w:space="0" w:color="000000"/>
              <w:right w:val="single" w:sz="1" w:space="0" w:color="000000"/>
            </w:tcBorders>
            <w:shd w:val="clear" w:color="auto" w:fill="auto"/>
          </w:tcPr>
          <w:p w14:paraId="43FBF449" w14:textId="77777777" w:rsidR="00800ABC" w:rsidRPr="003548CE" w:rsidRDefault="00800ABC">
            <w:pPr>
              <w:pStyle w:val="TableContents"/>
              <w:rPr>
                <w:rFonts w:cs="Times New Roman"/>
              </w:rPr>
            </w:pPr>
            <w:r w:rsidRPr="003548CE">
              <w:rPr>
                <w:rFonts w:cs="Times New Roman"/>
              </w:rPr>
              <w:t>1</w:t>
            </w:r>
          </w:p>
        </w:tc>
      </w:tr>
      <w:tr w:rsidR="00800ABC" w:rsidRPr="003548CE" w14:paraId="68E18360" w14:textId="77777777">
        <w:tc>
          <w:tcPr>
            <w:tcW w:w="5513" w:type="dxa"/>
            <w:tcBorders>
              <w:left w:val="single" w:sz="1" w:space="0" w:color="000000"/>
              <w:bottom w:val="single" w:sz="1" w:space="0" w:color="000000"/>
            </w:tcBorders>
            <w:shd w:val="clear" w:color="auto" w:fill="auto"/>
          </w:tcPr>
          <w:p w14:paraId="69CE7B4F" w14:textId="77777777" w:rsidR="00800ABC" w:rsidRPr="003548CE" w:rsidRDefault="00800ABC">
            <w:pPr>
              <w:pStyle w:val="TableContents"/>
              <w:rPr>
                <w:rFonts w:cs="Times New Roman"/>
              </w:rPr>
            </w:pPr>
            <w:r w:rsidRPr="003548CE">
              <w:rPr>
                <w:rFonts w:cs="Times New Roman"/>
              </w:rPr>
              <w:t>Data communications</w:t>
            </w:r>
          </w:p>
        </w:tc>
        <w:tc>
          <w:tcPr>
            <w:tcW w:w="5514" w:type="dxa"/>
            <w:tcBorders>
              <w:left w:val="single" w:sz="1" w:space="0" w:color="000000"/>
              <w:bottom w:val="single" w:sz="1" w:space="0" w:color="000000"/>
              <w:right w:val="single" w:sz="1" w:space="0" w:color="000000"/>
            </w:tcBorders>
            <w:shd w:val="clear" w:color="auto" w:fill="auto"/>
          </w:tcPr>
          <w:p w14:paraId="315D71BF" w14:textId="77777777" w:rsidR="00800ABC" w:rsidRPr="003548CE" w:rsidRDefault="00800ABC">
            <w:pPr>
              <w:pStyle w:val="TableContents"/>
              <w:rPr>
                <w:rFonts w:cs="Times New Roman"/>
              </w:rPr>
            </w:pPr>
            <w:r w:rsidRPr="003548CE">
              <w:rPr>
                <w:rFonts w:cs="Times New Roman"/>
              </w:rPr>
              <w:t>5</w:t>
            </w:r>
          </w:p>
        </w:tc>
      </w:tr>
      <w:tr w:rsidR="00800ABC" w:rsidRPr="003548CE" w14:paraId="6FEC4306" w14:textId="77777777">
        <w:tc>
          <w:tcPr>
            <w:tcW w:w="5513" w:type="dxa"/>
            <w:tcBorders>
              <w:left w:val="single" w:sz="1" w:space="0" w:color="000000"/>
              <w:bottom w:val="single" w:sz="1" w:space="0" w:color="000000"/>
            </w:tcBorders>
            <w:shd w:val="clear" w:color="auto" w:fill="auto"/>
          </w:tcPr>
          <w:p w14:paraId="2E79F5A8" w14:textId="77777777" w:rsidR="00800ABC" w:rsidRPr="003548CE" w:rsidRDefault="00800ABC">
            <w:pPr>
              <w:pStyle w:val="TableContents"/>
              <w:rPr>
                <w:rFonts w:cs="Times New Roman"/>
              </w:rPr>
            </w:pPr>
            <w:r w:rsidRPr="003548CE">
              <w:rPr>
                <w:rFonts w:cs="Times New Roman"/>
              </w:rPr>
              <w:t xml:space="preserve">Distributed </w:t>
            </w:r>
            <w:r w:rsidR="008E7065" w:rsidRPr="003548CE">
              <w:rPr>
                <w:rFonts w:cs="Times New Roman"/>
              </w:rPr>
              <w:t>processing</w:t>
            </w:r>
          </w:p>
        </w:tc>
        <w:tc>
          <w:tcPr>
            <w:tcW w:w="5514" w:type="dxa"/>
            <w:tcBorders>
              <w:left w:val="single" w:sz="1" w:space="0" w:color="000000"/>
              <w:bottom w:val="single" w:sz="1" w:space="0" w:color="000000"/>
              <w:right w:val="single" w:sz="1" w:space="0" w:color="000000"/>
            </w:tcBorders>
            <w:shd w:val="clear" w:color="auto" w:fill="auto"/>
          </w:tcPr>
          <w:p w14:paraId="17D20A92" w14:textId="77777777" w:rsidR="00800ABC" w:rsidRPr="003548CE" w:rsidRDefault="00800ABC">
            <w:pPr>
              <w:pStyle w:val="TableContents"/>
              <w:rPr>
                <w:rFonts w:cs="Times New Roman"/>
              </w:rPr>
            </w:pPr>
            <w:r w:rsidRPr="003548CE">
              <w:rPr>
                <w:rFonts w:cs="Times New Roman"/>
              </w:rPr>
              <w:t>0</w:t>
            </w:r>
          </w:p>
        </w:tc>
      </w:tr>
      <w:tr w:rsidR="00800ABC" w:rsidRPr="003548CE" w14:paraId="55F89DE9" w14:textId="77777777">
        <w:tc>
          <w:tcPr>
            <w:tcW w:w="5513" w:type="dxa"/>
            <w:tcBorders>
              <w:left w:val="single" w:sz="1" w:space="0" w:color="000000"/>
              <w:bottom w:val="single" w:sz="1" w:space="0" w:color="000000"/>
            </w:tcBorders>
            <w:shd w:val="clear" w:color="auto" w:fill="auto"/>
          </w:tcPr>
          <w:p w14:paraId="55D44207" w14:textId="77777777" w:rsidR="00800ABC" w:rsidRPr="003548CE" w:rsidRDefault="00800ABC">
            <w:pPr>
              <w:pStyle w:val="TableContents"/>
              <w:rPr>
                <w:rFonts w:cs="Times New Roman"/>
              </w:rPr>
            </w:pPr>
            <w:r w:rsidRPr="003548CE">
              <w:rPr>
                <w:rFonts w:cs="Times New Roman"/>
              </w:rPr>
              <w:t>Performance critical</w:t>
            </w:r>
          </w:p>
        </w:tc>
        <w:tc>
          <w:tcPr>
            <w:tcW w:w="5514" w:type="dxa"/>
            <w:tcBorders>
              <w:left w:val="single" w:sz="1" w:space="0" w:color="000000"/>
              <w:bottom w:val="single" w:sz="1" w:space="0" w:color="000000"/>
              <w:right w:val="single" w:sz="1" w:space="0" w:color="000000"/>
            </w:tcBorders>
            <w:shd w:val="clear" w:color="auto" w:fill="auto"/>
          </w:tcPr>
          <w:p w14:paraId="4AF5E254" w14:textId="77777777" w:rsidR="00800ABC" w:rsidRPr="003548CE" w:rsidRDefault="00800ABC">
            <w:pPr>
              <w:pStyle w:val="TableContents"/>
              <w:rPr>
                <w:rFonts w:cs="Times New Roman"/>
              </w:rPr>
            </w:pPr>
            <w:r w:rsidRPr="003548CE">
              <w:rPr>
                <w:rFonts w:cs="Times New Roman"/>
              </w:rPr>
              <w:t>2</w:t>
            </w:r>
          </w:p>
        </w:tc>
      </w:tr>
      <w:tr w:rsidR="00800ABC" w:rsidRPr="003548CE" w14:paraId="59EDCC4C" w14:textId="77777777">
        <w:tc>
          <w:tcPr>
            <w:tcW w:w="5513" w:type="dxa"/>
            <w:tcBorders>
              <w:left w:val="single" w:sz="1" w:space="0" w:color="000000"/>
              <w:bottom w:val="single" w:sz="1" w:space="0" w:color="000000"/>
            </w:tcBorders>
            <w:shd w:val="clear" w:color="auto" w:fill="auto"/>
          </w:tcPr>
          <w:p w14:paraId="3DCED4FA" w14:textId="77777777" w:rsidR="00800ABC" w:rsidRPr="003548CE" w:rsidRDefault="00800ABC">
            <w:pPr>
              <w:pStyle w:val="TableContents"/>
              <w:rPr>
                <w:rFonts w:cs="Times New Roman"/>
              </w:rPr>
            </w:pPr>
            <w:r w:rsidRPr="003548CE">
              <w:rPr>
                <w:rFonts w:cs="Times New Roman"/>
              </w:rPr>
              <w:t>Existing operating Environment</w:t>
            </w:r>
          </w:p>
        </w:tc>
        <w:tc>
          <w:tcPr>
            <w:tcW w:w="5514" w:type="dxa"/>
            <w:tcBorders>
              <w:left w:val="single" w:sz="1" w:space="0" w:color="000000"/>
              <w:bottom w:val="single" w:sz="1" w:space="0" w:color="000000"/>
              <w:right w:val="single" w:sz="1" w:space="0" w:color="000000"/>
            </w:tcBorders>
            <w:shd w:val="clear" w:color="auto" w:fill="auto"/>
          </w:tcPr>
          <w:p w14:paraId="42CD52C9" w14:textId="77777777" w:rsidR="00800ABC" w:rsidRPr="003548CE" w:rsidRDefault="00800ABC">
            <w:pPr>
              <w:pStyle w:val="TableContents"/>
              <w:rPr>
                <w:rFonts w:cs="Times New Roman"/>
              </w:rPr>
            </w:pPr>
            <w:r w:rsidRPr="003548CE">
              <w:rPr>
                <w:rFonts w:cs="Times New Roman"/>
              </w:rPr>
              <w:t>1</w:t>
            </w:r>
          </w:p>
        </w:tc>
      </w:tr>
      <w:tr w:rsidR="00800ABC" w:rsidRPr="003548CE" w14:paraId="62F16372" w14:textId="77777777">
        <w:tc>
          <w:tcPr>
            <w:tcW w:w="5513" w:type="dxa"/>
            <w:tcBorders>
              <w:left w:val="single" w:sz="1" w:space="0" w:color="000000"/>
              <w:bottom w:val="single" w:sz="1" w:space="0" w:color="000000"/>
            </w:tcBorders>
            <w:shd w:val="clear" w:color="auto" w:fill="auto"/>
          </w:tcPr>
          <w:p w14:paraId="12C3734D" w14:textId="77777777" w:rsidR="00800ABC" w:rsidRPr="003548CE" w:rsidRDefault="00800ABC">
            <w:pPr>
              <w:pStyle w:val="TableContents"/>
              <w:rPr>
                <w:rFonts w:cs="Times New Roman"/>
              </w:rPr>
            </w:pPr>
            <w:r w:rsidRPr="003548CE">
              <w:rPr>
                <w:rFonts w:cs="Times New Roman"/>
              </w:rPr>
              <w:t>Online data entry</w:t>
            </w:r>
          </w:p>
        </w:tc>
        <w:tc>
          <w:tcPr>
            <w:tcW w:w="5514" w:type="dxa"/>
            <w:tcBorders>
              <w:left w:val="single" w:sz="1" w:space="0" w:color="000000"/>
              <w:bottom w:val="single" w:sz="1" w:space="0" w:color="000000"/>
              <w:right w:val="single" w:sz="1" w:space="0" w:color="000000"/>
            </w:tcBorders>
            <w:shd w:val="clear" w:color="auto" w:fill="auto"/>
          </w:tcPr>
          <w:p w14:paraId="6F2B15D4" w14:textId="77777777" w:rsidR="00800ABC" w:rsidRPr="003548CE" w:rsidRDefault="00800ABC">
            <w:pPr>
              <w:pStyle w:val="TableContents"/>
              <w:rPr>
                <w:rFonts w:cs="Times New Roman"/>
              </w:rPr>
            </w:pPr>
            <w:r w:rsidRPr="003548CE">
              <w:rPr>
                <w:rFonts w:cs="Times New Roman"/>
              </w:rPr>
              <w:t>4</w:t>
            </w:r>
          </w:p>
        </w:tc>
      </w:tr>
      <w:tr w:rsidR="00800ABC" w:rsidRPr="003548CE" w14:paraId="1F6D36FA" w14:textId="77777777">
        <w:tc>
          <w:tcPr>
            <w:tcW w:w="5513" w:type="dxa"/>
            <w:tcBorders>
              <w:left w:val="single" w:sz="1" w:space="0" w:color="000000"/>
              <w:bottom w:val="single" w:sz="1" w:space="0" w:color="000000"/>
            </w:tcBorders>
            <w:shd w:val="clear" w:color="auto" w:fill="auto"/>
          </w:tcPr>
          <w:p w14:paraId="6180E8F3" w14:textId="77777777" w:rsidR="00800ABC" w:rsidRPr="003548CE" w:rsidRDefault="00800ABC">
            <w:pPr>
              <w:pStyle w:val="TableContents"/>
              <w:rPr>
                <w:rFonts w:cs="Times New Roman"/>
              </w:rPr>
            </w:pPr>
            <w:r w:rsidRPr="003548CE">
              <w:rPr>
                <w:rFonts w:cs="Times New Roman"/>
              </w:rPr>
              <w:t>Input transaction over multiple screens</w:t>
            </w:r>
          </w:p>
        </w:tc>
        <w:tc>
          <w:tcPr>
            <w:tcW w:w="5514" w:type="dxa"/>
            <w:tcBorders>
              <w:left w:val="single" w:sz="1" w:space="0" w:color="000000"/>
              <w:bottom w:val="single" w:sz="1" w:space="0" w:color="000000"/>
              <w:right w:val="single" w:sz="1" w:space="0" w:color="000000"/>
            </w:tcBorders>
            <w:shd w:val="clear" w:color="auto" w:fill="auto"/>
          </w:tcPr>
          <w:p w14:paraId="297598A2" w14:textId="77777777" w:rsidR="00800ABC" w:rsidRPr="003548CE" w:rsidRDefault="00800ABC">
            <w:pPr>
              <w:pStyle w:val="TableContents"/>
              <w:rPr>
                <w:rFonts w:cs="Times New Roman"/>
              </w:rPr>
            </w:pPr>
            <w:r w:rsidRPr="003548CE">
              <w:rPr>
                <w:rFonts w:cs="Times New Roman"/>
              </w:rPr>
              <w:t>3</w:t>
            </w:r>
          </w:p>
        </w:tc>
      </w:tr>
      <w:tr w:rsidR="00800ABC" w:rsidRPr="003548CE" w14:paraId="7A5843CF" w14:textId="77777777">
        <w:tc>
          <w:tcPr>
            <w:tcW w:w="5513" w:type="dxa"/>
            <w:tcBorders>
              <w:left w:val="single" w:sz="1" w:space="0" w:color="000000"/>
              <w:bottom w:val="single" w:sz="1" w:space="0" w:color="000000"/>
            </w:tcBorders>
            <w:shd w:val="clear" w:color="auto" w:fill="auto"/>
          </w:tcPr>
          <w:p w14:paraId="3BE2CA2B" w14:textId="77777777" w:rsidR="00800ABC" w:rsidRPr="003548CE" w:rsidRDefault="00800ABC">
            <w:pPr>
              <w:pStyle w:val="TableContents"/>
              <w:rPr>
                <w:rFonts w:cs="Times New Roman"/>
              </w:rPr>
            </w:pPr>
            <w:r w:rsidRPr="003548CE">
              <w:rPr>
                <w:rFonts w:cs="Times New Roman"/>
              </w:rPr>
              <w:t>Master files updated online</w:t>
            </w:r>
          </w:p>
        </w:tc>
        <w:tc>
          <w:tcPr>
            <w:tcW w:w="5514" w:type="dxa"/>
            <w:tcBorders>
              <w:left w:val="single" w:sz="1" w:space="0" w:color="000000"/>
              <w:bottom w:val="single" w:sz="1" w:space="0" w:color="000000"/>
              <w:right w:val="single" w:sz="1" w:space="0" w:color="000000"/>
            </w:tcBorders>
            <w:shd w:val="clear" w:color="auto" w:fill="auto"/>
          </w:tcPr>
          <w:p w14:paraId="0672BA0D" w14:textId="77777777" w:rsidR="00800ABC" w:rsidRPr="003548CE" w:rsidRDefault="00800ABC">
            <w:pPr>
              <w:pStyle w:val="TableContents"/>
              <w:rPr>
                <w:rFonts w:cs="Times New Roman"/>
              </w:rPr>
            </w:pPr>
            <w:r w:rsidRPr="003548CE">
              <w:rPr>
                <w:rFonts w:cs="Times New Roman"/>
              </w:rPr>
              <w:t>4</w:t>
            </w:r>
          </w:p>
        </w:tc>
      </w:tr>
      <w:tr w:rsidR="00800ABC" w:rsidRPr="003548CE" w14:paraId="5B0E9BE5" w14:textId="77777777">
        <w:tc>
          <w:tcPr>
            <w:tcW w:w="5513" w:type="dxa"/>
            <w:tcBorders>
              <w:left w:val="single" w:sz="1" w:space="0" w:color="000000"/>
              <w:bottom w:val="single" w:sz="1" w:space="0" w:color="000000"/>
            </w:tcBorders>
            <w:shd w:val="clear" w:color="auto" w:fill="auto"/>
          </w:tcPr>
          <w:p w14:paraId="272E5A28" w14:textId="77777777" w:rsidR="00800ABC" w:rsidRPr="003548CE" w:rsidRDefault="00800ABC">
            <w:pPr>
              <w:pStyle w:val="TableContents"/>
              <w:rPr>
                <w:rFonts w:cs="Times New Roman"/>
              </w:rPr>
            </w:pPr>
            <w:r w:rsidRPr="003548CE">
              <w:rPr>
                <w:rFonts w:cs="Times New Roman"/>
              </w:rPr>
              <w:t>Information domain values complex</w:t>
            </w:r>
          </w:p>
        </w:tc>
        <w:tc>
          <w:tcPr>
            <w:tcW w:w="5514" w:type="dxa"/>
            <w:tcBorders>
              <w:left w:val="single" w:sz="1" w:space="0" w:color="000000"/>
              <w:bottom w:val="single" w:sz="1" w:space="0" w:color="000000"/>
              <w:right w:val="single" w:sz="1" w:space="0" w:color="000000"/>
            </w:tcBorders>
            <w:shd w:val="clear" w:color="auto" w:fill="auto"/>
          </w:tcPr>
          <w:p w14:paraId="3845710C" w14:textId="77777777" w:rsidR="00800ABC" w:rsidRPr="003548CE" w:rsidRDefault="00800ABC">
            <w:pPr>
              <w:pStyle w:val="TableContents"/>
              <w:rPr>
                <w:rFonts w:cs="Times New Roman"/>
              </w:rPr>
            </w:pPr>
            <w:r w:rsidRPr="003548CE">
              <w:rPr>
                <w:rFonts w:cs="Times New Roman"/>
              </w:rPr>
              <w:t>3</w:t>
            </w:r>
          </w:p>
        </w:tc>
      </w:tr>
      <w:tr w:rsidR="00800ABC" w:rsidRPr="003548CE" w14:paraId="2ECA248A" w14:textId="77777777">
        <w:tc>
          <w:tcPr>
            <w:tcW w:w="5513" w:type="dxa"/>
            <w:tcBorders>
              <w:left w:val="single" w:sz="1" w:space="0" w:color="000000"/>
              <w:bottom w:val="single" w:sz="1" w:space="0" w:color="000000"/>
            </w:tcBorders>
            <w:shd w:val="clear" w:color="auto" w:fill="auto"/>
          </w:tcPr>
          <w:p w14:paraId="5A7F856B" w14:textId="77777777" w:rsidR="00800ABC" w:rsidRPr="003548CE" w:rsidRDefault="00800ABC">
            <w:pPr>
              <w:pStyle w:val="TableContents"/>
              <w:rPr>
                <w:rFonts w:cs="Times New Roman"/>
              </w:rPr>
            </w:pPr>
            <w:r w:rsidRPr="003548CE">
              <w:rPr>
                <w:rFonts w:cs="Times New Roman"/>
              </w:rPr>
              <w:t>Internal processing complex</w:t>
            </w:r>
          </w:p>
        </w:tc>
        <w:tc>
          <w:tcPr>
            <w:tcW w:w="5514" w:type="dxa"/>
            <w:tcBorders>
              <w:left w:val="single" w:sz="1" w:space="0" w:color="000000"/>
              <w:bottom w:val="single" w:sz="1" w:space="0" w:color="000000"/>
              <w:right w:val="single" w:sz="1" w:space="0" w:color="000000"/>
            </w:tcBorders>
            <w:shd w:val="clear" w:color="auto" w:fill="auto"/>
          </w:tcPr>
          <w:p w14:paraId="692E42EB" w14:textId="77777777" w:rsidR="00800ABC" w:rsidRPr="003548CE" w:rsidRDefault="00800ABC">
            <w:pPr>
              <w:pStyle w:val="TableContents"/>
              <w:rPr>
                <w:rFonts w:cs="Times New Roman"/>
              </w:rPr>
            </w:pPr>
            <w:r w:rsidRPr="003548CE">
              <w:rPr>
                <w:rFonts w:cs="Times New Roman"/>
              </w:rPr>
              <w:t>2</w:t>
            </w:r>
          </w:p>
        </w:tc>
      </w:tr>
      <w:tr w:rsidR="00800ABC" w:rsidRPr="003548CE" w14:paraId="39258831" w14:textId="77777777">
        <w:tc>
          <w:tcPr>
            <w:tcW w:w="5513" w:type="dxa"/>
            <w:tcBorders>
              <w:left w:val="single" w:sz="1" w:space="0" w:color="000000"/>
              <w:bottom w:val="single" w:sz="1" w:space="0" w:color="000000"/>
            </w:tcBorders>
            <w:shd w:val="clear" w:color="auto" w:fill="auto"/>
          </w:tcPr>
          <w:p w14:paraId="1BE87C94" w14:textId="77777777" w:rsidR="00800ABC" w:rsidRPr="003548CE" w:rsidRDefault="00800ABC">
            <w:pPr>
              <w:pStyle w:val="TableContents"/>
              <w:rPr>
                <w:rFonts w:cs="Times New Roman"/>
              </w:rPr>
            </w:pPr>
            <w:r w:rsidRPr="003548CE">
              <w:rPr>
                <w:rFonts w:cs="Times New Roman"/>
              </w:rPr>
              <w:t>Code design for reuse</w:t>
            </w:r>
          </w:p>
        </w:tc>
        <w:tc>
          <w:tcPr>
            <w:tcW w:w="5514" w:type="dxa"/>
            <w:tcBorders>
              <w:left w:val="single" w:sz="1" w:space="0" w:color="000000"/>
              <w:bottom w:val="single" w:sz="1" w:space="0" w:color="000000"/>
              <w:right w:val="single" w:sz="1" w:space="0" w:color="000000"/>
            </w:tcBorders>
            <w:shd w:val="clear" w:color="auto" w:fill="auto"/>
          </w:tcPr>
          <w:p w14:paraId="41000751" w14:textId="77777777" w:rsidR="00800ABC" w:rsidRPr="003548CE" w:rsidRDefault="00800ABC">
            <w:pPr>
              <w:pStyle w:val="TableContents"/>
              <w:rPr>
                <w:rFonts w:cs="Times New Roman"/>
              </w:rPr>
            </w:pPr>
            <w:r w:rsidRPr="003548CE">
              <w:rPr>
                <w:rFonts w:cs="Times New Roman"/>
              </w:rPr>
              <w:t>3</w:t>
            </w:r>
          </w:p>
        </w:tc>
      </w:tr>
      <w:tr w:rsidR="00800ABC" w:rsidRPr="003548CE" w14:paraId="431DB4BA" w14:textId="77777777">
        <w:tc>
          <w:tcPr>
            <w:tcW w:w="5513" w:type="dxa"/>
            <w:tcBorders>
              <w:left w:val="single" w:sz="1" w:space="0" w:color="000000"/>
              <w:bottom w:val="single" w:sz="1" w:space="0" w:color="000000"/>
            </w:tcBorders>
            <w:shd w:val="clear" w:color="auto" w:fill="auto"/>
          </w:tcPr>
          <w:p w14:paraId="6FE68A80" w14:textId="77777777" w:rsidR="00800ABC" w:rsidRPr="003548CE" w:rsidRDefault="00800ABC">
            <w:pPr>
              <w:pStyle w:val="TableContents"/>
              <w:rPr>
                <w:rFonts w:cs="Times New Roman"/>
              </w:rPr>
            </w:pPr>
            <w:r w:rsidRPr="003548CE">
              <w:rPr>
                <w:rFonts w:cs="Times New Roman"/>
              </w:rPr>
              <w:t>Conversion/Installation in design</w:t>
            </w:r>
          </w:p>
        </w:tc>
        <w:tc>
          <w:tcPr>
            <w:tcW w:w="5514" w:type="dxa"/>
            <w:tcBorders>
              <w:left w:val="single" w:sz="1" w:space="0" w:color="000000"/>
              <w:bottom w:val="single" w:sz="1" w:space="0" w:color="000000"/>
              <w:right w:val="single" w:sz="1" w:space="0" w:color="000000"/>
            </w:tcBorders>
            <w:shd w:val="clear" w:color="auto" w:fill="auto"/>
          </w:tcPr>
          <w:p w14:paraId="7A5C545F" w14:textId="77777777" w:rsidR="00800ABC" w:rsidRPr="003548CE" w:rsidRDefault="00800ABC">
            <w:pPr>
              <w:pStyle w:val="TableContents"/>
              <w:rPr>
                <w:rFonts w:cs="Times New Roman"/>
              </w:rPr>
            </w:pPr>
            <w:r w:rsidRPr="003548CE">
              <w:rPr>
                <w:rFonts w:cs="Times New Roman"/>
              </w:rPr>
              <w:t>1</w:t>
            </w:r>
          </w:p>
        </w:tc>
      </w:tr>
      <w:tr w:rsidR="00800ABC" w:rsidRPr="003548CE" w14:paraId="2DBA40A0" w14:textId="77777777">
        <w:tc>
          <w:tcPr>
            <w:tcW w:w="5513" w:type="dxa"/>
            <w:tcBorders>
              <w:left w:val="single" w:sz="1" w:space="0" w:color="000000"/>
              <w:bottom w:val="single" w:sz="1" w:space="0" w:color="000000"/>
            </w:tcBorders>
            <w:shd w:val="clear" w:color="auto" w:fill="auto"/>
          </w:tcPr>
          <w:p w14:paraId="65AB12EB" w14:textId="77777777" w:rsidR="00800ABC" w:rsidRPr="003548CE" w:rsidRDefault="00800ABC">
            <w:pPr>
              <w:pStyle w:val="TableContents"/>
              <w:rPr>
                <w:rFonts w:cs="Times New Roman"/>
              </w:rPr>
            </w:pPr>
            <w:r w:rsidRPr="003548CE">
              <w:rPr>
                <w:rFonts w:cs="Times New Roman"/>
              </w:rPr>
              <w:t>Multiple installations</w:t>
            </w:r>
          </w:p>
        </w:tc>
        <w:tc>
          <w:tcPr>
            <w:tcW w:w="5514" w:type="dxa"/>
            <w:tcBorders>
              <w:left w:val="single" w:sz="1" w:space="0" w:color="000000"/>
              <w:bottom w:val="single" w:sz="1" w:space="0" w:color="000000"/>
              <w:right w:val="single" w:sz="1" w:space="0" w:color="000000"/>
            </w:tcBorders>
            <w:shd w:val="clear" w:color="auto" w:fill="auto"/>
          </w:tcPr>
          <w:p w14:paraId="6F01A8EB" w14:textId="77777777" w:rsidR="00800ABC" w:rsidRPr="003548CE" w:rsidRDefault="00800ABC">
            <w:pPr>
              <w:pStyle w:val="TableContents"/>
              <w:rPr>
                <w:rFonts w:cs="Times New Roman"/>
              </w:rPr>
            </w:pPr>
            <w:r w:rsidRPr="003548CE">
              <w:rPr>
                <w:rFonts w:cs="Times New Roman"/>
              </w:rPr>
              <w:t>0</w:t>
            </w:r>
          </w:p>
        </w:tc>
      </w:tr>
      <w:tr w:rsidR="00800ABC" w:rsidRPr="003548CE" w14:paraId="23171E34" w14:textId="77777777">
        <w:tc>
          <w:tcPr>
            <w:tcW w:w="5513" w:type="dxa"/>
            <w:tcBorders>
              <w:left w:val="single" w:sz="1" w:space="0" w:color="000000"/>
              <w:bottom w:val="single" w:sz="1" w:space="0" w:color="000000"/>
            </w:tcBorders>
            <w:shd w:val="clear" w:color="auto" w:fill="auto"/>
          </w:tcPr>
          <w:p w14:paraId="5D4DFA56" w14:textId="77777777" w:rsidR="00800ABC" w:rsidRPr="003548CE" w:rsidRDefault="00800ABC">
            <w:pPr>
              <w:pStyle w:val="TableContents"/>
              <w:rPr>
                <w:rFonts w:cs="Times New Roman"/>
              </w:rPr>
            </w:pPr>
            <w:r w:rsidRPr="003548CE">
              <w:rPr>
                <w:rFonts w:cs="Times New Roman"/>
              </w:rPr>
              <w:t>Application design for change</w:t>
            </w:r>
          </w:p>
        </w:tc>
        <w:tc>
          <w:tcPr>
            <w:tcW w:w="5514" w:type="dxa"/>
            <w:tcBorders>
              <w:left w:val="single" w:sz="1" w:space="0" w:color="000000"/>
              <w:bottom w:val="single" w:sz="1" w:space="0" w:color="000000"/>
              <w:right w:val="single" w:sz="1" w:space="0" w:color="000000"/>
            </w:tcBorders>
            <w:shd w:val="clear" w:color="auto" w:fill="auto"/>
          </w:tcPr>
          <w:p w14:paraId="1389A8A3" w14:textId="77777777" w:rsidR="00800ABC" w:rsidRPr="003548CE" w:rsidRDefault="00800ABC">
            <w:pPr>
              <w:pStyle w:val="TableContents"/>
              <w:rPr>
                <w:rFonts w:cs="Times New Roman"/>
              </w:rPr>
            </w:pPr>
            <w:r w:rsidRPr="003548CE">
              <w:rPr>
                <w:rFonts w:cs="Times New Roman"/>
              </w:rPr>
              <w:t>4</w:t>
            </w:r>
          </w:p>
        </w:tc>
      </w:tr>
    </w:tbl>
    <w:p w14:paraId="48EE7214" w14:textId="77777777" w:rsidR="00800ABC" w:rsidRPr="003548CE" w:rsidRDefault="00800ABC">
      <w:pPr>
        <w:spacing w:before="240" w:after="60" w:line="100" w:lineRule="atLeast"/>
        <w:rPr>
          <w:rFonts w:eastAsia="Arial" w:cs="Times New Roman"/>
        </w:rPr>
      </w:pPr>
      <w:bookmarkStart w:id="19" w:name="h.jkdqq6ypawiq"/>
      <w:bookmarkEnd w:id="19"/>
      <w:r w:rsidRPr="003548CE">
        <w:rPr>
          <w:rFonts w:eastAsia="Arial" w:cs="Times New Roman"/>
        </w:rPr>
        <w:t>DI=Degree of Influence</w:t>
      </w:r>
    </w:p>
    <w:p w14:paraId="7E9B4426" w14:textId="77777777" w:rsidR="00800ABC" w:rsidRPr="003548CE" w:rsidRDefault="00800ABC">
      <w:pPr>
        <w:spacing w:before="240" w:after="60" w:line="100" w:lineRule="atLeast"/>
        <w:rPr>
          <w:rFonts w:eastAsia="Arial" w:cs="Times New Roman"/>
        </w:rPr>
      </w:pPr>
      <w:bookmarkStart w:id="20" w:name="h.ze0tb7e7n2xm"/>
      <w:bookmarkEnd w:id="20"/>
      <w:r w:rsidRPr="003548CE">
        <w:rPr>
          <w:rFonts w:eastAsia="Arial" w:cs="Times New Roman"/>
        </w:rPr>
        <w:t>Hence, Technical Complexity Factor (TCF)=0.65+0.01D</w:t>
      </w:r>
      <w:bookmarkStart w:id="21" w:name="h.unu2ymn6dx22"/>
      <w:bookmarkEnd w:id="21"/>
      <w:r w:rsidRPr="003548CE">
        <w:rPr>
          <w:rFonts w:eastAsia="Arial" w:cs="Times New Roman"/>
        </w:rPr>
        <w:t>I = 0.65 + 0.01 * 33 = 0.98</w:t>
      </w:r>
    </w:p>
    <w:p w14:paraId="259272AC" w14:textId="77777777" w:rsidR="00800ABC" w:rsidRPr="003548CE" w:rsidRDefault="00800ABC">
      <w:pPr>
        <w:spacing w:before="240" w:after="60" w:line="100" w:lineRule="atLeast"/>
        <w:rPr>
          <w:rFonts w:eastAsia="Arial" w:cs="Times New Roman"/>
          <w:b/>
        </w:rPr>
      </w:pPr>
      <w:r w:rsidRPr="003548CE">
        <w:rPr>
          <w:rFonts w:eastAsia="Arial" w:cs="Times New Roman"/>
          <w:b/>
        </w:rPr>
        <w:t>Unadjusted Function Points (UFP)</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2757"/>
        <w:gridCol w:w="2756"/>
        <w:gridCol w:w="2758"/>
      </w:tblGrid>
      <w:tr w:rsidR="00800ABC" w:rsidRPr="003548CE" w14:paraId="2838DBD4" w14:textId="77777777">
        <w:tc>
          <w:tcPr>
            <w:tcW w:w="2756" w:type="dxa"/>
            <w:tcBorders>
              <w:top w:val="single" w:sz="1" w:space="0" w:color="000000"/>
              <w:left w:val="single" w:sz="1" w:space="0" w:color="000000"/>
              <w:bottom w:val="single" w:sz="1" w:space="0" w:color="000000"/>
            </w:tcBorders>
            <w:shd w:val="clear" w:color="auto" w:fill="auto"/>
          </w:tcPr>
          <w:p w14:paraId="7E45F68A" w14:textId="77777777" w:rsidR="00800ABC" w:rsidRPr="003548CE" w:rsidRDefault="00800ABC">
            <w:pPr>
              <w:pStyle w:val="TableContents"/>
              <w:rPr>
                <w:rFonts w:cs="Times New Roman"/>
              </w:rPr>
            </w:pPr>
            <w:r w:rsidRPr="003548CE">
              <w:rPr>
                <w:rFonts w:cs="Times New Roman"/>
              </w:rPr>
              <w:t>Type</w:t>
            </w:r>
          </w:p>
        </w:tc>
        <w:tc>
          <w:tcPr>
            <w:tcW w:w="2757" w:type="dxa"/>
            <w:tcBorders>
              <w:top w:val="single" w:sz="1" w:space="0" w:color="000000"/>
              <w:left w:val="single" w:sz="1" w:space="0" w:color="000000"/>
              <w:bottom w:val="single" w:sz="1" w:space="0" w:color="000000"/>
            </w:tcBorders>
            <w:shd w:val="clear" w:color="auto" w:fill="auto"/>
          </w:tcPr>
          <w:p w14:paraId="5D1005F7" w14:textId="77777777" w:rsidR="00800ABC" w:rsidRPr="003548CE" w:rsidRDefault="00800ABC">
            <w:pPr>
              <w:pStyle w:val="TableContents"/>
              <w:rPr>
                <w:rFonts w:cs="Times New Roman"/>
              </w:rPr>
            </w:pPr>
            <w:r w:rsidRPr="003548CE">
              <w:rPr>
                <w:rFonts w:cs="Times New Roman"/>
              </w:rPr>
              <w:t>Simple</w:t>
            </w:r>
          </w:p>
        </w:tc>
        <w:tc>
          <w:tcPr>
            <w:tcW w:w="2756" w:type="dxa"/>
            <w:tcBorders>
              <w:top w:val="single" w:sz="1" w:space="0" w:color="000000"/>
              <w:left w:val="single" w:sz="1" w:space="0" w:color="000000"/>
              <w:bottom w:val="single" w:sz="1" w:space="0" w:color="000000"/>
            </w:tcBorders>
            <w:shd w:val="clear" w:color="auto" w:fill="auto"/>
          </w:tcPr>
          <w:p w14:paraId="4AC1BC0E" w14:textId="77777777" w:rsidR="00800ABC" w:rsidRPr="003548CE" w:rsidRDefault="00800ABC">
            <w:pPr>
              <w:pStyle w:val="TableContents"/>
              <w:rPr>
                <w:rFonts w:cs="Times New Roman"/>
              </w:rPr>
            </w:pPr>
            <w:r w:rsidRPr="003548CE">
              <w:rPr>
                <w:rFonts w:cs="Times New Roman"/>
              </w:rPr>
              <w:t>Average</w:t>
            </w:r>
          </w:p>
        </w:tc>
        <w:tc>
          <w:tcPr>
            <w:tcW w:w="2758" w:type="dxa"/>
            <w:tcBorders>
              <w:top w:val="single" w:sz="1" w:space="0" w:color="000000"/>
              <w:left w:val="single" w:sz="1" w:space="0" w:color="000000"/>
              <w:bottom w:val="single" w:sz="1" w:space="0" w:color="000000"/>
              <w:right w:val="single" w:sz="1" w:space="0" w:color="000000"/>
            </w:tcBorders>
            <w:shd w:val="clear" w:color="auto" w:fill="auto"/>
          </w:tcPr>
          <w:p w14:paraId="05585170" w14:textId="77777777" w:rsidR="00800ABC" w:rsidRPr="003548CE" w:rsidRDefault="00800ABC">
            <w:pPr>
              <w:pStyle w:val="TableContents"/>
              <w:rPr>
                <w:rFonts w:cs="Times New Roman"/>
              </w:rPr>
            </w:pPr>
            <w:r w:rsidRPr="003548CE">
              <w:rPr>
                <w:rFonts w:cs="Times New Roman"/>
              </w:rPr>
              <w:t>Complex</w:t>
            </w:r>
          </w:p>
        </w:tc>
      </w:tr>
      <w:tr w:rsidR="00800ABC" w:rsidRPr="003548CE" w14:paraId="32B8239E" w14:textId="77777777">
        <w:tc>
          <w:tcPr>
            <w:tcW w:w="2756" w:type="dxa"/>
            <w:tcBorders>
              <w:left w:val="single" w:sz="1" w:space="0" w:color="000000"/>
              <w:bottom w:val="single" w:sz="1" w:space="0" w:color="000000"/>
            </w:tcBorders>
            <w:shd w:val="clear" w:color="auto" w:fill="auto"/>
          </w:tcPr>
          <w:p w14:paraId="285618F4" w14:textId="77777777" w:rsidR="00800ABC" w:rsidRPr="003548CE" w:rsidRDefault="00800ABC">
            <w:pPr>
              <w:spacing w:line="100" w:lineRule="atLeast"/>
              <w:rPr>
                <w:rFonts w:eastAsia="Arial" w:cs="Times New Roman"/>
              </w:rPr>
            </w:pPr>
            <w:r w:rsidRPr="003548CE">
              <w:rPr>
                <w:rFonts w:eastAsia="Arial" w:cs="Times New Roman"/>
              </w:rPr>
              <w:t>Input(I)</w:t>
            </w:r>
          </w:p>
        </w:tc>
        <w:tc>
          <w:tcPr>
            <w:tcW w:w="2757" w:type="dxa"/>
            <w:tcBorders>
              <w:left w:val="single" w:sz="1" w:space="0" w:color="000000"/>
              <w:bottom w:val="single" w:sz="1" w:space="0" w:color="000000"/>
            </w:tcBorders>
            <w:shd w:val="clear" w:color="auto" w:fill="auto"/>
          </w:tcPr>
          <w:p w14:paraId="0A080051" w14:textId="77777777" w:rsidR="00800ABC" w:rsidRPr="003548CE" w:rsidRDefault="00800ABC">
            <w:pPr>
              <w:spacing w:line="100" w:lineRule="atLeast"/>
              <w:rPr>
                <w:rFonts w:eastAsia="Arial" w:cs="Times New Roman"/>
              </w:rPr>
            </w:pPr>
            <w:r w:rsidRPr="003548CE">
              <w:rPr>
                <w:rFonts w:eastAsia="Arial" w:cs="Times New Roman"/>
              </w:rPr>
              <w:t>3</w:t>
            </w:r>
          </w:p>
        </w:tc>
        <w:tc>
          <w:tcPr>
            <w:tcW w:w="2756" w:type="dxa"/>
            <w:tcBorders>
              <w:left w:val="single" w:sz="1" w:space="0" w:color="000000"/>
              <w:bottom w:val="single" w:sz="1" w:space="0" w:color="000000"/>
            </w:tcBorders>
            <w:shd w:val="clear" w:color="auto" w:fill="auto"/>
          </w:tcPr>
          <w:p w14:paraId="7000D553" w14:textId="77777777" w:rsidR="00800ABC" w:rsidRPr="003548CE" w:rsidRDefault="00800ABC">
            <w:pPr>
              <w:spacing w:line="100" w:lineRule="atLeast"/>
              <w:rPr>
                <w:rFonts w:eastAsia="Arial" w:cs="Times New Roman"/>
              </w:rPr>
            </w:pPr>
            <w:r w:rsidRPr="003548CE">
              <w:rPr>
                <w:rFonts w:eastAsia="Arial" w:cs="Times New Roman"/>
              </w:rPr>
              <w:t>4</w:t>
            </w:r>
          </w:p>
        </w:tc>
        <w:tc>
          <w:tcPr>
            <w:tcW w:w="2758" w:type="dxa"/>
            <w:tcBorders>
              <w:left w:val="single" w:sz="1" w:space="0" w:color="000000"/>
              <w:bottom w:val="single" w:sz="1" w:space="0" w:color="000000"/>
              <w:right w:val="single" w:sz="1" w:space="0" w:color="000000"/>
            </w:tcBorders>
            <w:shd w:val="clear" w:color="auto" w:fill="auto"/>
          </w:tcPr>
          <w:p w14:paraId="6B04D04E" w14:textId="77777777" w:rsidR="00800ABC" w:rsidRPr="003548CE" w:rsidRDefault="00800ABC">
            <w:pPr>
              <w:spacing w:line="100" w:lineRule="atLeast"/>
              <w:rPr>
                <w:rFonts w:eastAsia="Arial" w:cs="Times New Roman"/>
              </w:rPr>
            </w:pPr>
            <w:r w:rsidRPr="003548CE">
              <w:rPr>
                <w:rFonts w:eastAsia="Arial" w:cs="Times New Roman"/>
              </w:rPr>
              <w:t>6</w:t>
            </w:r>
          </w:p>
        </w:tc>
      </w:tr>
      <w:tr w:rsidR="00800ABC" w:rsidRPr="003548CE" w14:paraId="6591023E" w14:textId="77777777">
        <w:tc>
          <w:tcPr>
            <w:tcW w:w="2756" w:type="dxa"/>
            <w:tcBorders>
              <w:left w:val="single" w:sz="1" w:space="0" w:color="000000"/>
              <w:bottom w:val="single" w:sz="1" w:space="0" w:color="000000"/>
            </w:tcBorders>
            <w:shd w:val="clear" w:color="auto" w:fill="auto"/>
          </w:tcPr>
          <w:p w14:paraId="5D3B31CC" w14:textId="77777777" w:rsidR="00800ABC" w:rsidRPr="003548CE" w:rsidRDefault="00800ABC">
            <w:pPr>
              <w:spacing w:line="100" w:lineRule="atLeast"/>
              <w:rPr>
                <w:rFonts w:eastAsia="Arial" w:cs="Times New Roman"/>
              </w:rPr>
            </w:pPr>
            <w:r w:rsidRPr="003548CE">
              <w:rPr>
                <w:rFonts w:eastAsia="Arial" w:cs="Times New Roman"/>
              </w:rPr>
              <w:t>Output(O)</w:t>
            </w:r>
          </w:p>
        </w:tc>
        <w:tc>
          <w:tcPr>
            <w:tcW w:w="2757" w:type="dxa"/>
            <w:tcBorders>
              <w:left w:val="single" w:sz="1" w:space="0" w:color="000000"/>
              <w:bottom w:val="single" w:sz="1" w:space="0" w:color="000000"/>
            </w:tcBorders>
            <w:shd w:val="clear" w:color="auto" w:fill="auto"/>
          </w:tcPr>
          <w:p w14:paraId="42F2514D" w14:textId="77777777" w:rsidR="00800ABC" w:rsidRPr="003548CE" w:rsidRDefault="00800ABC">
            <w:pPr>
              <w:spacing w:line="100" w:lineRule="atLeast"/>
              <w:rPr>
                <w:rFonts w:eastAsia="Arial" w:cs="Times New Roman"/>
              </w:rPr>
            </w:pPr>
            <w:r w:rsidRPr="003548CE">
              <w:rPr>
                <w:rFonts w:eastAsia="Arial" w:cs="Times New Roman"/>
              </w:rPr>
              <w:t>4</w:t>
            </w:r>
          </w:p>
        </w:tc>
        <w:tc>
          <w:tcPr>
            <w:tcW w:w="2756" w:type="dxa"/>
            <w:tcBorders>
              <w:left w:val="single" w:sz="1" w:space="0" w:color="000000"/>
              <w:bottom w:val="single" w:sz="1" w:space="0" w:color="000000"/>
            </w:tcBorders>
            <w:shd w:val="clear" w:color="auto" w:fill="auto"/>
          </w:tcPr>
          <w:p w14:paraId="6525C9EB" w14:textId="77777777" w:rsidR="00800ABC" w:rsidRPr="003548CE" w:rsidRDefault="00800ABC">
            <w:pPr>
              <w:spacing w:line="100" w:lineRule="atLeast"/>
              <w:rPr>
                <w:rFonts w:eastAsia="Arial" w:cs="Times New Roman"/>
              </w:rPr>
            </w:pPr>
            <w:r w:rsidRPr="003548CE">
              <w:rPr>
                <w:rFonts w:eastAsia="Arial" w:cs="Times New Roman"/>
              </w:rPr>
              <w:t>5</w:t>
            </w:r>
          </w:p>
        </w:tc>
        <w:tc>
          <w:tcPr>
            <w:tcW w:w="2758" w:type="dxa"/>
            <w:tcBorders>
              <w:left w:val="single" w:sz="1" w:space="0" w:color="000000"/>
              <w:bottom w:val="single" w:sz="1" w:space="0" w:color="000000"/>
              <w:right w:val="single" w:sz="1" w:space="0" w:color="000000"/>
            </w:tcBorders>
            <w:shd w:val="clear" w:color="auto" w:fill="auto"/>
          </w:tcPr>
          <w:p w14:paraId="75C01921" w14:textId="77777777" w:rsidR="00800ABC" w:rsidRPr="003548CE" w:rsidRDefault="00800ABC">
            <w:pPr>
              <w:spacing w:line="100" w:lineRule="atLeast"/>
              <w:rPr>
                <w:rFonts w:eastAsia="Arial" w:cs="Times New Roman"/>
              </w:rPr>
            </w:pPr>
            <w:r w:rsidRPr="003548CE">
              <w:rPr>
                <w:rFonts w:eastAsia="Arial" w:cs="Times New Roman"/>
              </w:rPr>
              <w:t>7</w:t>
            </w:r>
          </w:p>
        </w:tc>
      </w:tr>
      <w:tr w:rsidR="00800ABC" w:rsidRPr="003548CE" w14:paraId="16793111" w14:textId="77777777">
        <w:tc>
          <w:tcPr>
            <w:tcW w:w="2756" w:type="dxa"/>
            <w:tcBorders>
              <w:left w:val="single" w:sz="1" w:space="0" w:color="000000"/>
              <w:bottom w:val="single" w:sz="1" w:space="0" w:color="000000"/>
            </w:tcBorders>
            <w:shd w:val="clear" w:color="auto" w:fill="auto"/>
          </w:tcPr>
          <w:p w14:paraId="070FFD16" w14:textId="77777777" w:rsidR="00800ABC" w:rsidRPr="003548CE" w:rsidRDefault="00800ABC">
            <w:pPr>
              <w:spacing w:line="100" w:lineRule="atLeast"/>
              <w:rPr>
                <w:rFonts w:eastAsia="Arial" w:cs="Times New Roman"/>
              </w:rPr>
            </w:pPr>
            <w:r w:rsidRPr="003548CE">
              <w:rPr>
                <w:rFonts w:eastAsia="Arial" w:cs="Times New Roman"/>
              </w:rPr>
              <w:t>Inquiry(I)</w:t>
            </w:r>
          </w:p>
        </w:tc>
        <w:tc>
          <w:tcPr>
            <w:tcW w:w="2757" w:type="dxa"/>
            <w:tcBorders>
              <w:left w:val="single" w:sz="1" w:space="0" w:color="000000"/>
              <w:bottom w:val="single" w:sz="1" w:space="0" w:color="000000"/>
            </w:tcBorders>
            <w:shd w:val="clear" w:color="auto" w:fill="auto"/>
          </w:tcPr>
          <w:p w14:paraId="0B6CF270" w14:textId="77777777" w:rsidR="00800ABC" w:rsidRPr="003548CE" w:rsidRDefault="00800ABC">
            <w:pPr>
              <w:spacing w:line="100" w:lineRule="atLeast"/>
              <w:rPr>
                <w:rFonts w:eastAsia="Arial" w:cs="Times New Roman"/>
              </w:rPr>
            </w:pPr>
            <w:r w:rsidRPr="003548CE">
              <w:rPr>
                <w:rFonts w:eastAsia="Arial" w:cs="Times New Roman"/>
              </w:rPr>
              <w:t>3</w:t>
            </w:r>
          </w:p>
        </w:tc>
        <w:tc>
          <w:tcPr>
            <w:tcW w:w="2756" w:type="dxa"/>
            <w:tcBorders>
              <w:left w:val="single" w:sz="1" w:space="0" w:color="000000"/>
              <w:bottom w:val="single" w:sz="1" w:space="0" w:color="000000"/>
            </w:tcBorders>
            <w:shd w:val="clear" w:color="auto" w:fill="auto"/>
          </w:tcPr>
          <w:p w14:paraId="6D9D6410" w14:textId="77777777" w:rsidR="00800ABC" w:rsidRPr="003548CE" w:rsidRDefault="00800ABC">
            <w:pPr>
              <w:spacing w:line="100" w:lineRule="atLeast"/>
              <w:rPr>
                <w:rFonts w:eastAsia="Arial" w:cs="Times New Roman"/>
              </w:rPr>
            </w:pPr>
            <w:r w:rsidRPr="003548CE">
              <w:rPr>
                <w:rFonts w:eastAsia="Arial" w:cs="Times New Roman"/>
              </w:rPr>
              <w:t>4</w:t>
            </w:r>
          </w:p>
        </w:tc>
        <w:tc>
          <w:tcPr>
            <w:tcW w:w="2758" w:type="dxa"/>
            <w:tcBorders>
              <w:left w:val="single" w:sz="1" w:space="0" w:color="000000"/>
              <w:bottom w:val="single" w:sz="1" w:space="0" w:color="000000"/>
              <w:right w:val="single" w:sz="1" w:space="0" w:color="000000"/>
            </w:tcBorders>
            <w:shd w:val="clear" w:color="auto" w:fill="auto"/>
          </w:tcPr>
          <w:p w14:paraId="4A14AE8D" w14:textId="77777777" w:rsidR="00800ABC" w:rsidRPr="003548CE" w:rsidRDefault="00800ABC">
            <w:pPr>
              <w:spacing w:line="100" w:lineRule="atLeast"/>
              <w:rPr>
                <w:rFonts w:eastAsia="Arial" w:cs="Times New Roman"/>
              </w:rPr>
            </w:pPr>
            <w:r w:rsidRPr="003548CE">
              <w:rPr>
                <w:rFonts w:eastAsia="Arial" w:cs="Times New Roman"/>
              </w:rPr>
              <w:t>6</w:t>
            </w:r>
          </w:p>
        </w:tc>
      </w:tr>
      <w:tr w:rsidR="00800ABC" w:rsidRPr="003548CE" w14:paraId="147620D2" w14:textId="77777777">
        <w:tc>
          <w:tcPr>
            <w:tcW w:w="2756" w:type="dxa"/>
            <w:tcBorders>
              <w:left w:val="single" w:sz="1" w:space="0" w:color="000000"/>
              <w:bottom w:val="single" w:sz="1" w:space="0" w:color="000000"/>
            </w:tcBorders>
            <w:shd w:val="clear" w:color="auto" w:fill="auto"/>
          </w:tcPr>
          <w:p w14:paraId="425C047C" w14:textId="77777777" w:rsidR="00800ABC" w:rsidRPr="003548CE" w:rsidRDefault="00800ABC">
            <w:pPr>
              <w:spacing w:line="100" w:lineRule="atLeast"/>
              <w:rPr>
                <w:rFonts w:eastAsia="Arial" w:cs="Times New Roman"/>
              </w:rPr>
            </w:pPr>
            <w:r w:rsidRPr="003548CE">
              <w:rPr>
                <w:rFonts w:eastAsia="Arial" w:cs="Times New Roman"/>
              </w:rPr>
              <w:t>Logical Internal(L)</w:t>
            </w:r>
          </w:p>
        </w:tc>
        <w:tc>
          <w:tcPr>
            <w:tcW w:w="2757" w:type="dxa"/>
            <w:tcBorders>
              <w:left w:val="single" w:sz="1" w:space="0" w:color="000000"/>
              <w:bottom w:val="single" w:sz="1" w:space="0" w:color="000000"/>
            </w:tcBorders>
            <w:shd w:val="clear" w:color="auto" w:fill="auto"/>
          </w:tcPr>
          <w:p w14:paraId="5F24E26F" w14:textId="77777777" w:rsidR="00800ABC" w:rsidRPr="003548CE" w:rsidRDefault="00800ABC">
            <w:pPr>
              <w:spacing w:line="100" w:lineRule="atLeast"/>
              <w:rPr>
                <w:rFonts w:eastAsia="Arial" w:cs="Times New Roman"/>
              </w:rPr>
            </w:pPr>
            <w:r w:rsidRPr="003548CE">
              <w:rPr>
                <w:rFonts w:eastAsia="Arial" w:cs="Times New Roman"/>
              </w:rPr>
              <w:t>7</w:t>
            </w:r>
          </w:p>
        </w:tc>
        <w:tc>
          <w:tcPr>
            <w:tcW w:w="2756" w:type="dxa"/>
            <w:tcBorders>
              <w:left w:val="single" w:sz="1" w:space="0" w:color="000000"/>
              <w:bottom w:val="single" w:sz="1" w:space="0" w:color="000000"/>
            </w:tcBorders>
            <w:shd w:val="clear" w:color="auto" w:fill="auto"/>
          </w:tcPr>
          <w:p w14:paraId="250FB0EA" w14:textId="77777777" w:rsidR="00800ABC" w:rsidRPr="003548CE" w:rsidRDefault="00800ABC">
            <w:pPr>
              <w:spacing w:line="100" w:lineRule="atLeast"/>
              <w:rPr>
                <w:rFonts w:eastAsia="Arial" w:cs="Times New Roman"/>
              </w:rPr>
            </w:pPr>
            <w:r w:rsidRPr="003548CE">
              <w:rPr>
                <w:rFonts w:eastAsia="Arial" w:cs="Times New Roman"/>
              </w:rPr>
              <w:t>10</w:t>
            </w:r>
          </w:p>
        </w:tc>
        <w:tc>
          <w:tcPr>
            <w:tcW w:w="2758" w:type="dxa"/>
            <w:tcBorders>
              <w:left w:val="single" w:sz="1" w:space="0" w:color="000000"/>
              <w:bottom w:val="single" w:sz="1" w:space="0" w:color="000000"/>
              <w:right w:val="single" w:sz="1" w:space="0" w:color="000000"/>
            </w:tcBorders>
            <w:shd w:val="clear" w:color="auto" w:fill="auto"/>
          </w:tcPr>
          <w:p w14:paraId="6602CCC2" w14:textId="77777777" w:rsidR="00800ABC" w:rsidRPr="003548CE" w:rsidRDefault="00800ABC">
            <w:pPr>
              <w:spacing w:line="100" w:lineRule="atLeast"/>
              <w:rPr>
                <w:rFonts w:eastAsia="Arial" w:cs="Times New Roman"/>
              </w:rPr>
            </w:pPr>
            <w:r w:rsidRPr="003548CE">
              <w:rPr>
                <w:rFonts w:eastAsia="Arial" w:cs="Times New Roman"/>
              </w:rPr>
              <w:t>15</w:t>
            </w:r>
          </w:p>
        </w:tc>
      </w:tr>
      <w:tr w:rsidR="00800ABC" w:rsidRPr="003548CE" w14:paraId="2F6A9A66" w14:textId="77777777">
        <w:tc>
          <w:tcPr>
            <w:tcW w:w="2756" w:type="dxa"/>
            <w:tcBorders>
              <w:left w:val="single" w:sz="1" w:space="0" w:color="000000"/>
              <w:bottom w:val="single" w:sz="1" w:space="0" w:color="000000"/>
            </w:tcBorders>
            <w:shd w:val="clear" w:color="auto" w:fill="auto"/>
          </w:tcPr>
          <w:p w14:paraId="12D5D2D0" w14:textId="77777777" w:rsidR="00800ABC" w:rsidRPr="003548CE" w:rsidRDefault="00800ABC">
            <w:pPr>
              <w:spacing w:line="100" w:lineRule="atLeast"/>
              <w:rPr>
                <w:rFonts w:eastAsia="Arial" w:cs="Times New Roman"/>
              </w:rPr>
            </w:pPr>
            <w:r w:rsidRPr="003548CE">
              <w:rPr>
                <w:rFonts w:eastAsia="Arial" w:cs="Times New Roman"/>
              </w:rPr>
              <w:t>Interfaces(I)</w:t>
            </w:r>
          </w:p>
        </w:tc>
        <w:tc>
          <w:tcPr>
            <w:tcW w:w="2757" w:type="dxa"/>
            <w:tcBorders>
              <w:left w:val="single" w:sz="1" w:space="0" w:color="000000"/>
              <w:bottom w:val="single" w:sz="1" w:space="0" w:color="000000"/>
            </w:tcBorders>
            <w:shd w:val="clear" w:color="auto" w:fill="auto"/>
          </w:tcPr>
          <w:p w14:paraId="300523B8" w14:textId="77777777" w:rsidR="00800ABC" w:rsidRPr="003548CE" w:rsidRDefault="00800ABC">
            <w:pPr>
              <w:spacing w:line="100" w:lineRule="atLeast"/>
              <w:rPr>
                <w:rFonts w:eastAsia="Arial" w:cs="Times New Roman"/>
              </w:rPr>
            </w:pPr>
            <w:r w:rsidRPr="003548CE">
              <w:rPr>
                <w:rFonts w:eastAsia="Arial" w:cs="Times New Roman"/>
              </w:rPr>
              <w:t>5</w:t>
            </w:r>
          </w:p>
        </w:tc>
        <w:tc>
          <w:tcPr>
            <w:tcW w:w="2756" w:type="dxa"/>
            <w:tcBorders>
              <w:left w:val="single" w:sz="1" w:space="0" w:color="000000"/>
              <w:bottom w:val="single" w:sz="1" w:space="0" w:color="000000"/>
            </w:tcBorders>
            <w:shd w:val="clear" w:color="auto" w:fill="auto"/>
          </w:tcPr>
          <w:p w14:paraId="50381F7C" w14:textId="77777777" w:rsidR="00800ABC" w:rsidRPr="003548CE" w:rsidRDefault="00800ABC">
            <w:pPr>
              <w:spacing w:line="100" w:lineRule="atLeast"/>
              <w:rPr>
                <w:rFonts w:eastAsia="Arial" w:cs="Times New Roman"/>
              </w:rPr>
            </w:pPr>
            <w:r w:rsidRPr="003548CE">
              <w:rPr>
                <w:rFonts w:eastAsia="Arial" w:cs="Times New Roman"/>
              </w:rPr>
              <w:t>7</w:t>
            </w:r>
          </w:p>
        </w:tc>
        <w:tc>
          <w:tcPr>
            <w:tcW w:w="2758" w:type="dxa"/>
            <w:tcBorders>
              <w:left w:val="single" w:sz="1" w:space="0" w:color="000000"/>
              <w:bottom w:val="single" w:sz="1" w:space="0" w:color="000000"/>
              <w:right w:val="single" w:sz="1" w:space="0" w:color="000000"/>
            </w:tcBorders>
            <w:shd w:val="clear" w:color="auto" w:fill="auto"/>
          </w:tcPr>
          <w:p w14:paraId="141CC97E" w14:textId="77777777" w:rsidR="00800ABC" w:rsidRPr="003548CE" w:rsidRDefault="00800ABC">
            <w:pPr>
              <w:spacing w:line="100" w:lineRule="atLeast"/>
              <w:rPr>
                <w:rFonts w:eastAsia="Arial" w:cs="Times New Roman"/>
              </w:rPr>
            </w:pPr>
            <w:r w:rsidRPr="003548CE">
              <w:rPr>
                <w:rFonts w:eastAsia="Arial" w:cs="Times New Roman"/>
              </w:rPr>
              <w:t>10</w:t>
            </w:r>
          </w:p>
        </w:tc>
      </w:tr>
    </w:tbl>
    <w:p w14:paraId="27B21AAA" w14:textId="77777777" w:rsidR="00800ABC" w:rsidRPr="003548CE" w:rsidRDefault="00800ABC">
      <w:pPr>
        <w:spacing w:before="240" w:after="60" w:line="100" w:lineRule="atLeast"/>
        <w:rPr>
          <w:rFonts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75"/>
        <w:gridCol w:w="1575"/>
        <w:gridCol w:w="1575"/>
        <w:gridCol w:w="1576"/>
        <w:gridCol w:w="1575"/>
        <w:gridCol w:w="1575"/>
        <w:gridCol w:w="1576"/>
      </w:tblGrid>
      <w:tr w:rsidR="00800ABC" w:rsidRPr="003548CE" w14:paraId="12879196" w14:textId="77777777">
        <w:tc>
          <w:tcPr>
            <w:tcW w:w="1575" w:type="dxa"/>
            <w:tcBorders>
              <w:top w:val="single" w:sz="1" w:space="0" w:color="000000"/>
              <w:left w:val="single" w:sz="1" w:space="0" w:color="000000"/>
              <w:bottom w:val="single" w:sz="1" w:space="0" w:color="000000"/>
            </w:tcBorders>
            <w:shd w:val="clear" w:color="auto" w:fill="auto"/>
          </w:tcPr>
          <w:p w14:paraId="76B5BCE7" w14:textId="77777777" w:rsidR="00800ABC" w:rsidRPr="003548CE" w:rsidRDefault="00800ABC">
            <w:pPr>
              <w:spacing w:line="100" w:lineRule="atLeast"/>
              <w:rPr>
                <w:rFonts w:eastAsia="Arial" w:cs="Times New Roman"/>
              </w:rPr>
            </w:pPr>
            <w:r w:rsidRPr="003548CE">
              <w:rPr>
                <w:rFonts w:eastAsia="Arial" w:cs="Times New Roman"/>
              </w:rPr>
              <w:t xml:space="preserve">Information </w:t>
            </w:r>
          </w:p>
          <w:p w14:paraId="351CDF42" w14:textId="77777777" w:rsidR="00800ABC" w:rsidRPr="003548CE" w:rsidRDefault="00800ABC">
            <w:pPr>
              <w:spacing w:line="100" w:lineRule="atLeast"/>
              <w:rPr>
                <w:rFonts w:eastAsia="Arial" w:cs="Times New Roman"/>
              </w:rPr>
            </w:pPr>
            <w:bookmarkStart w:id="22" w:name="h.5myg1ypiuo051"/>
            <w:bookmarkEnd w:id="22"/>
            <w:r w:rsidRPr="003548CE">
              <w:rPr>
                <w:rFonts w:eastAsia="Arial" w:cs="Times New Roman"/>
              </w:rPr>
              <w:t>Domain Value</w:t>
            </w:r>
          </w:p>
        </w:tc>
        <w:tc>
          <w:tcPr>
            <w:tcW w:w="1575" w:type="dxa"/>
            <w:tcBorders>
              <w:top w:val="single" w:sz="1" w:space="0" w:color="000000"/>
              <w:left w:val="single" w:sz="1" w:space="0" w:color="000000"/>
              <w:bottom w:val="single" w:sz="1" w:space="0" w:color="000000"/>
            </w:tcBorders>
            <w:shd w:val="clear" w:color="auto" w:fill="auto"/>
          </w:tcPr>
          <w:p w14:paraId="2FADABD6" w14:textId="77777777" w:rsidR="00800ABC" w:rsidRPr="003548CE" w:rsidRDefault="00800ABC">
            <w:pPr>
              <w:spacing w:line="100" w:lineRule="atLeast"/>
              <w:rPr>
                <w:rFonts w:eastAsia="Arial" w:cs="Times New Roman"/>
              </w:rPr>
            </w:pPr>
            <w:r w:rsidRPr="003548CE">
              <w:rPr>
                <w:rFonts w:eastAsia="Arial" w:cs="Times New Roman"/>
              </w:rPr>
              <w:t>Pessimistic</w:t>
            </w:r>
          </w:p>
          <w:p w14:paraId="34A607CF" w14:textId="77777777" w:rsidR="00800ABC" w:rsidRPr="003548CE" w:rsidRDefault="00800ABC">
            <w:pPr>
              <w:spacing w:line="100" w:lineRule="atLeast"/>
              <w:rPr>
                <w:rFonts w:eastAsia="Arial" w:cs="Times New Roman"/>
              </w:rPr>
            </w:pPr>
            <w:bookmarkStart w:id="23" w:name="h.hxe09eqtnk2c1"/>
            <w:bookmarkEnd w:id="23"/>
            <w:r w:rsidRPr="003548CE">
              <w:rPr>
                <w:rFonts w:eastAsia="Arial" w:cs="Times New Roman"/>
              </w:rPr>
              <w:t xml:space="preserve">Count </w:t>
            </w:r>
          </w:p>
        </w:tc>
        <w:tc>
          <w:tcPr>
            <w:tcW w:w="1575" w:type="dxa"/>
            <w:tcBorders>
              <w:top w:val="single" w:sz="1" w:space="0" w:color="000000"/>
              <w:left w:val="single" w:sz="1" w:space="0" w:color="000000"/>
              <w:bottom w:val="single" w:sz="1" w:space="0" w:color="000000"/>
            </w:tcBorders>
            <w:shd w:val="clear" w:color="auto" w:fill="auto"/>
          </w:tcPr>
          <w:p w14:paraId="60866C96" w14:textId="77777777" w:rsidR="00800ABC" w:rsidRPr="003548CE" w:rsidRDefault="00800ABC">
            <w:pPr>
              <w:spacing w:line="100" w:lineRule="atLeast"/>
              <w:rPr>
                <w:rFonts w:eastAsia="Arial" w:cs="Times New Roman"/>
              </w:rPr>
            </w:pPr>
            <w:r w:rsidRPr="003548CE">
              <w:rPr>
                <w:rFonts w:eastAsia="Arial" w:cs="Times New Roman"/>
              </w:rPr>
              <w:t xml:space="preserve">Most </w:t>
            </w:r>
          </w:p>
          <w:p w14:paraId="20008EE9" w14:textId="77777777" w:rsidR="00800ABC" w:rsidRPr="003548CE" w:rsidRDefault="00800ABC">
            <w:pPr>
              <w:spacing w:line="100" w:lineRule="atLeast"/>
              <w:rPr>
                <w:rFonts w:eastAsia="Arial" w:cs="Times New Roman"/>
              </w:rPr>
            </w:pPr>
            <w:bookmarkStart w:id="24" w:name="h.stu75ggdxwz1"/>
            <w:bookmarkEnd w:id="24"/>
            <w:r w:rsidRPr="003548CE">
              <w:rPr>
                <w:rFonts w:eastAsia="Arial" w:cs="Times New Roman"/>
              </w:rPr>
              <w:t>Likely</w:t>
            </w:r>
          </w:p>
          <w:p w14:paraId="50774102" w14:textId="77777777" w:rsidR="00800ABC" w:rsidRPr="003548CE" w:rsidRDefault="00800ABC">
            <w:pPr>
              <w:spacing w:line="100" w:lineRule="atLeast"/>
              <w:rPr>
                <w:rFonts w:eastAsia="Arial" w:cs="Times New Roman"/>
              </w:rPr>
            </w:pPr>
            <w:bookmarkStart w:id="25" w:name="h.n3fywc4d8crv1"/>
            <w:bookmarkEnd w:id="25"/>
            <w:r w:rsidRPr="003548CE">
              <w:rPr>
                <w:rFonts w:eastAsia="Arial" w:cs="Times New Roman"/>
              </w:rPr>
              <w:t>Count</w:t>
            </w:r>
          </w:p>
        </w:tc>
        <w:tc>
          <w:tcPr>
            <w:tcW w:w="1576" w:type="dxa"/>
            <w:tcBorders>
              <w:top w:val="single" w:sz="1" w:space="0" w:color="000000"/>
              <w:left w:val="single" w:sz="1" w:space="0" w:color="000000"/>
              <w:bottom w:val="single" w:sz="1" w:space="0" w:color="000000"/>
            </w:tcBorders>
            <w:shd w:val="clear" w:color="auto" w:fill="auto"/>
          </w:tcPr>
          <w:p w14:paraId="0A05C4B1" w14:textId="77777777" w:rsidR="00800ABC" w:rsidRPr="003548CE" w:rsidRDefault="00800ABC">
            <w:pPr>
              <w:spacing w:line="100" w:lineRule="atLeast"/>
              <w:rPr>
                <w:rFonts w:eastAsia="Arial" w:cs="Times New Roman"/>
              </w:rPr>
            </w:pPr>
            <w:r w:rsidRPr="003548CE">
              <w:rPr>
                <w:rFonts w:eastAsia="Arial" w:cs="Times New Roman"/>
              </w:rPr>
              <w:t>Optimistic</w:t>
            </w:r>
          </w:p>
          <w:p w14:paraId="1A578169" w14:textId="77777777" w:rsidR="00800ABC" w:rsidRPr="003548CE" w:rsidRDefault="00800ABC">
            <w:pPr>
              <w:spacing w:line="100" w:lineRule="atLeast"/>
              <w:rPr>
                <w:rFonts w:eastAsia="Arial" w:cs="Times New Roman"/>
              </w:rPr>
            </w:pPr>
            <w:bookmarkStart w:id="26" w:name="h.cjnhxiiui7xb1"/>
            <w:bookmarkEnd w:id="26"/>
            <w:r w:rsidRPr="003548CE">
              <w:rPr>
                <w:rFonts w:eastAsia="Arial" w:cs="Times New Roman"/>
              </w:rPr>
              <w:t>Count</w:t>
            </w:r>
          </w:p>
          <w:p w14:paraId="2A0C5B15" w14:textId="77777777" w:rsidR="00800ABC" w:rsidRPr="003548CE" w:rsidRDefault="00800ABC">
            <w:pPr>
              <w:spacing w:line="100" w:lineRule="atLeast"/>
              <w:rPr>
                <w:rFonts w:cs="Times New Roman"/>
              </w:rPr>
            </w:pPr>
            <w:bookmarkStart w:id="27" w:name="h.rk67sv8oz18w1"/>
            <w:bookmarkEnd w:id="27"/>
          </w:p>
        </w:tc>
        <w:tc>
          <w:tcPr>
            <w:tcW w:w="1575" w:type="dxa"/>
            <w:tcBorders>
              <w:top w:val="single" w:sz="1" w:space="0" w:color="000000"/>
              <w:left w:val="single" w:sz="1" w:space="0" w:color="000000"/>
              <w:bottom w:val="single" w:sz="1" w:space="0" w:color="000000"/>
            </w:tcBorders>
            <w:shd w:val="clear" w:color="auto" w:fill="auto"/>
          </w:tcPr>
          <w:p w14:paraId="370F0879" w14:textId="77777777" w:rsidR="00800ABC" w:rsidRPr="003548CE" w:rsidRDefault="00800ABC">
            <w:pPr>
              <w:spacing w:line="100" w:lineRule="atLeast"/>
              <w:rPr>
                <w:rFonts w:eastAsia="Arial" w:cs="Times New Roman"/>
              </w:rPr>
            </w:pPr>
            <w:r w:rsidRPr="003548CE">
              <w:rPr>
                <w:rFonts w:eastAsia="Arial" w:cs="Times New Roman"/>
              </w:rPr>
              <w:t>Estimate</w:t>
            </w:r>
          </w:p>
          <w:p w14:paraId="56C4ED9C" w14:textId="77777777" w:rsidR="00800ABC" w:rsidRPr="003548CE" w:rsidRDefault="00800ABC">
            <w:pPr>
              <w:spacing w:line="100" w:lineRule="atLeast"/>
              <w:rPr>
                <w:rFonts w:eastAsia="Arial" w:cs="Times New Roman"/>
              </w:rPr>
            </w:pPr>
            <w:bookmarkStart w:id="28" w:name="h.43fhzgbpmqh41"/>
            <w:bookmarkEnd w:id="28"/>
            <w:r w:rsidRPr="003548CE">
              <w:rPr>
                <w:rFonts w:eastAsia="Arial" w:cs="Times New Roman"/>
              </w:rPr>
              <w:t>Count</w:t>
            </w:r>
          </w:p>
        </w:tc>
        <w:tc>
          <w:tcPr>
            <w:tcW w:w="1575" w:type="dxa"/>
            <w:tcBorders>
              <w:top w:val="single" w:sz="1" w:space="0" w:color="000000"/>
              <w:left w:val="single" w:sz="1" w:space="0" w:color="000000"/>
              <w:bottom w:val="single" w:sz="1" w:space="0" w:color="000000"/>
            </w:tcBorders>
            <w:shd w:val="clear" w:color="auto" w:fill="auto"/>
          </w:tcPr>
          <w:p w14:paraId="5BDC69D7" w14:textId="77777777" w:rsidR="00800ABC" w:rsidRPr="003548CE" w:rsidRDefault="00800ABC">
            <w:pPr>
              <w:spacing w:line="100" w:lineRule="atLeast"/>
              <w:rPr>
                <w:rFonts w:eastAsia="Arial" w:cs="Times New Roman"/>
              </w:rPr>
            </w:pPr>
            <w:r w:rsidRPr="003548CE">
              <w:rPr>
                <w:rFonts w:eastAsia="Arial" w:cs="Times New Roman"/>
              </w:rPr>
              <w:t xml:space="preserve">Weighting factor </w:t>
            </w:r>
          </w:p>
        </w:tc>
        <w:tc>
          <w:tcPr>
            <w:tcW w:w="1576" w:type="dxa"/>
            <w:tcBorders>
              <w:top w:val="single" w:sz="1" w:space="0" w:color="000000"/>
              <w:left w:val="single" w:sz="1" w:space="0" w:color="000000"/>
              <w:bottom w:val="single" w:sz="1" w:space="0" w:color="000000"/>
              <w:right w:val="single" w:sz="1" w:space="0" w:color="000000"/>
            </w:tcBorders>
            <w:shd w:val="clear" w:color="auto" w:fill="auto"/>
          </w:tcPr>
          <w:p w14:paraId="31D533B9" w14:textId="77777777" w:rsidR="00800ABC" w:rsidRPr="003548CE" w:rsidRDefault="00800ABC">
            <w:pPr>
              <w:spacing w:line="100" w:lineRule="atLeast"/>
              <w:rPr>
                <w:rFonts w:eastAsia="Arial" w:cs="Times New Roman"/>
              </w:rPr>
            </w:pPr>
            <w:r w:rsidRPr="003548CE">
              <w:rPr>
                <w:rFonts w:eastAsia="Arial" w:cs="Times New Roman"/>
              </w:rPr>
              <w:t>FP</w:t>
            </w:r>
          </w:p>
          <w:p w14:paraId="5B2E1925" w14:textId="77777777" w:rsidR="00800ABC" w:rsidRPr="003548CE" w:rsidRDefault="00800ABC">
            <w:pPr>
              <w:spacing w:line="100" w:lineRule="atLeast"/>
              <w:rPr>
                <w:rFonts w:eastAsia="Arial" w:cs="Times New Roman"/>
              </w:rPr>
            </w:pPr>
            <w:bookmarkStart w:id="29" w:name="h.r7dk8xpq82ut1"/>
            <w:bookmarkEnd w:id="29"/>
            <w:r w:rsidRPr="003548CE">
              <w:rPr>
                <w:rFonts w:eastAsia="Arial" w:cs="Times New Roman"/>
              </w:rPr>
              <w:t>Count</w:t>
            </w:r>
          </w:p>
        </w:tc>
      </w:tr>
      <w:tr w:rsidR="00800ABC" w:rsidRPr="003548CE" w14:paraId="7096FB55" w14:textId="77777777">
        <w:tc>
          <w:tcPr>
            <w:tcW w:w="1575" w:type="dxa"/>
            <w:tcBorders>
              <w:left w:val="single" w:sz="1" w:space="0" w:color="000000"/>
              <w:bottom w:val="single" w:sz="1" w:space="0" w:color="000000"/>
            </w:tcBorders>
            <w:shd w:val="clear" w:color="auto" w:fill="auto"/>
          </w:tcPr>
          <w:p w14:paraId="75E8E59B" w14:textId="77777777" w:rsidR="00800ABC" w:rsidRPr="003548CE" w:rsidRDefault="00800ABC">
            <w:pPr>
              <w:spacing w:line="100" w:lineRule="atLeast"/>
              <w:rPr>
                <w:rFonts w:eastAsia="Arial" w:cs="Times New Roman"/>
              </w:rPr>
            </w:pPr>
            <w:bookmarkStart w:id="30" w:name="h.qyyl8brvyer33"/>
            <w:bookmarkEnd w:id="30"/>
            <w:r w:rsidRPr="003548CE">
              <w:rPr>
                <w:rFonts w:eastAsia="Arial" w:cs="Times New Roman"/>
              </w:rPr>
              <w:t xml:space="preserve">Number </w:t>
            </w:r>
          </w:p>
          <w:p w14:paraId="02BD5B68" w14:textId="77777777" w:rsidR="00800ABC" w:rsidRPr="003548CE" w:rsidRDefault="00800ABC">
            <w:pPr>
              <w:spacing w:line="100" w:lineRule="atLeast"/>
              <w:rPr>
                <w:rFonts w:eastAsia="Arial" w:cs="Times New Roman"/>
              </w:rPr>
            </w:pPr>
            <w:bookmarkStart w:id="31" w:name="h.h41z75csoefk3"/>
            <w:bookmarkEnd w:id="31"/>
            <w:r w:rsidRPr="003548CE">
              <w:rPr>
                <w:rFonts w:eastAsia="Arial" w:cs="Times New Roman"/>
              </w:rPr>
              <w:t xml:space="preserve">of </w:t>
            </w:r>
          </w:p>
          <w:p w14:paraId="35684E11" w14:textId="77777777" w:rsidR="00800ABC" w:rsidRPr="003548CE" w:rsidRDefault="00800ABC">
            <w:pPr>
              <w:spacing w:line="100" w:lineRule="atLeast"/>
              <w:rPr>
                <w:rFonts w:eastAsia="Arial" w:cs="Times New Roman"/>
              </w:rPr>
            </w:pPr>
            <w:bookmarkStart w:id="32" w:name="h.xb51nrbv33w211"/>
            <w:bookmarkEnd w:id="32"/>
            <w:r w:rsidRPr="003548CE">
              <w:rPr>
                <w:rFonts w:eastAsia="Arial" w:cs="Times New Roman"/>
              </w:rPr>
              <w:t>external inputs(I)</w:t>
            </w:r>
          </w:p>
        </w:tc>
        <w:tc>
          <w:tcPr>
            <w:tcW w:w="1575" w:type="dxa"/>
            <w:tcBorders>
              <w:left w:val="single" w:sz="1" w:space="0" w:color="000000"/>
              <w:bottom w:val="single" w:sz="1" w:space="0" w:color="000000"/>
            </w:tcBorders>
            <w:shd w:val="clear" w:color="auto" w:fill="auto"/>
          </w:tcPr>
          <w:p w14:paraId="7D87BF3C" w14:textId="77777777" w:rsidR="00800ABC" w:rsidRPr="003548CE" w:rsidRDefault="00800ABC">
            <w:pPr>
              <w:spacing w:line="100" w:lineRule="atLeast"/>
              <w:rPr>
                <w:rFonts w:eastAsia="Arial" w:cs="Times New Roman"/>
              </w:rPr>
            </w:pPr>
            <w:r w:rsidRPr="003548CE">
              <w:rPr>
                <w:rFonts w:eastAsia="Arial" w:cs="Times New Roman"/>
              </w:rPr>
              <w:t>5</w:t>
            </w:r>
          </w:p>
        </w:tc>
        <w:tc>
          <w:tcPr>
            <w:tcW w:w="1575" w:type="dxa"/>
            <w:tcBorders>
              <w:left w:val="single" w:sz="1" w:space="0" w:color="000000"/>
              <w:bottom w:val="single" w:sz="1" w:space="0" w:color="000000"/>
            </w:tcBorders>
            <w:shd w:val="clear" w:color="auto" w:fill="auto"/>
          </w:tcPr>
          <w:p w14:paraId="5BC06891" w14:textId="77777777" w:rsidR="00800ABC" w:rsidRPr="003548CE" w:rsidRDefault="00800ABC">
            <w:pPr>
              <w:spacing w:line="100" w:lineRule="atLeast"/>
              <w:rPr>
                <w:rFonts w:eastAsia="Arial" w:cs="Times New Roman"/>
              </w:rPr>
            </w:pPr>
            <w:r w:rsidRPr="003548CE">
              <w:rPr>
                <w:rFonts w:eastAsia="Arial" w:cs="Times New Roman"/>
              </w:rPr>
              <w:t>3</w:t>
            </w:r>
          </w:p>
        </w:tc>
        <w:tc>
          <w:tcPr>
            <w:tcW w:w="1576" w:type="dxa"/>
            <w:tcBorders>
              <w:left w:val="single" w:sz="1" w:space="0" w:color="000000"/>
              <w:bottom w:val="single" w:sz="1" w:space="0" w:color="000000"/>
            </w:tcBorders>
            <w:shd w:val="clear" w:color="auto" w:fill="auto"/>
          </w:tcPr>
          <w:p w14:paraId="7F78619B" w14:textId="77777777" w:rsidR="00800ABC" w:rsidRPr="003548CE" w:rsidRDefault="00800ABC">
            <w:pPr>
              <w:spacing w:line="100" w:lineRule="atLeast"/>
              <w:rPr>
                <w:rFonts w:eastAsia="Arial" w:cs="Times New Roman"/>
              </w:rPr>
            </w:pPr>
            <w:r w:rsidRPr="003548CE">
              <w:rPr>
                <w:rFonts w:eastAsia="Arial" w:cs="Times New Roman"/>
              </w:rPr>
              <w:t>2</w:t>
            </w:r>
          </w:p>
        </w:tc>
        <w:tc>
          <w:tcPr>
            <w:tcW w:w="1575" w:type="dxa"/>
            <w:tcBorders>
              <w:left w:val="single" w:sz="1" w:space="0" w:color="000000"/>
              <w:bottom w:val="single" w:sz="1" w:space="0" w:color="000000"/>
            </w:tcBorders>
            <w:shd w:val="clear" w:color="auto" w:fill="auto"/>
          </w:tcPr>
          <w:p w14:paraId="48457CD5" w14:textId="77777777" w:rsidR="00800ABC" w:rsidRPr="003548CE" w:rsidRDefault="00800ABC">
            <w:pPr>
              <w:spacing w:line="100" w:lineRule="atLeast"/>
              <w:rPr>
                <w:rFonts w:eastAsia="Arial" w:cs="Times New Roman"/>
              </w:rPr>
            </w:pPr>
            <w:r w:rsidRPr="003548CE">
              <w:rPr>
                <w:rFonts w:eastAsia="Arial" w:cs="Times New Roman"/>
              </w:rPr>
              <w:t>3</w:t>
            </w:r>
          </w:p>
        </w:tc>
        <w:tc>
          <w:tcPr>
            <w:tcW w:w="1575" w:type="dxa"/>
            <w:tcBorders>
              <w:left w:val="single" w:sz="1" w:space="0" w:color="000000"/>
              <w:bottom w:val="single" w:sz="1" w:space="0" w:color="000000"/>
            </w:tcBorders>
            <w:shd w:val="clear" w:color="auto" w:fill="auto"/>
          </w:tcPr>
          <w:p w14:paraId="2CD2C53B" w14:textId="77777777" w:rsidR="00800ABC" w:rsidRPr="003548CE" w:rsidRDefault="00800ABC">
            <w:pPr>
              <w:spacing w:line="100" w:lineRule="atLeast"/>
              <w:rPr>
                <w:rFonts w:eastAsia="Arial" w:cs="Times New Roman"/>
              </w:rPr>
            </w:pPr>
            <w:r w:rsidRPr="003548CE">
              <w:rPr>
                <w:rFonts w:eastAsia="Arial" w:cs="Times New Roman"/>
              </w:rPr>
              <w:t>4</w:t>
            </w:r>
          </w:p>
        </w:tc>
        <w:tc>
          <w:tcPr>
            <w:tcW w:w="1576" w:type="dxa"/>
            <w:tcBorders>
              <w:left w:val="single" w:sz="1" w:space="0" w:color="000000"/>
              <w:bottom w:val="single" w:sz="1" w:space="0" w:color="000000"/>
              <w:right w:val="single" w:sz="1" w:space="0" w:color="000000"/>
            </w:tcBorders>
            <w:shd w:val="clear" w:color="auto" w:fill="auto"/>
          </w:tcPr>
          <w:p w14:paraId="2CE537B6" w14:textId="77777777" w:rsidR="00800ABC" w:rsidRPr="003548CE" w:rsidRDefault="00800ABC">
            <w:pPr>
              <w:spacing w:line="100" w:lineRule="atLeast"/>
              <w:rPr>
                <w:rFonts w:eastAsia="Arial" w:cs="Times New Roman"/>
              </w:rPr>
            </w:pPr>
            <w:r w:rsidRPr="003548CE">
              <w:rPr>
                <w:rFonts w:eastAsia="Arial" w:cs="Times New Roman"/>
              </w:rPr>
              <w:t>12</w:t>
            </w:r>
          </w:p>
        </w:tc>
      </w:tr>
      <w:tr w:rsidR="00800ABC" w:rsidRPr="003548CE" w14:paraId="4A16DCA8" w14:textId="77777777">
        <w:tc>
          <w:tcPr>
            <w:tcW w:w="1575" w:type="dxa"/>
            <w:tcBorders>
              <w:left w:val="single" w:sz="1" w:space="0" w:color="000000"/>
              <w:bottom w:val="single" w:sz="1" w:space="0" w:color="000000"/>
            </w:tcBorders>
            <w:shd w:val="clear" w:color="auto" w:fill="auto"/>
          </w:tcPr>
          <w:p w14:paraId="6B34F140" w14:textId="77777777" w:rsidR="00800ABC" w:rsidRPr="003548CE" w:rsidRDefault="00800ABC">
            <w:pPr>
              <w:rPr>
                <w:rFonts w:eastAsia="Arial" w:cs="Times New Roman"/>
              </w:rPr>
            </w:pPr>
            <w:r w:rsidRPr="003548CE">
              <w:rPr>
                <w:rFonts w:eastAsia="Arial" w:cs="Times New Roman"/>
              </w:rPr>
              <w:t xml:space="preserve">Number </w:t>
            </w:r>
          </w:p>
          <w:p w14:paraId="69180A60" w14:textId="77777777" w:rsidR="00800ABC" w:rsidRPr="003548CE" w:rsidRDefault="00800ABC">
            <w:pPr>
              <w:rPr>
                <w:rFonts w:eastAsia="Arial" w:cs="Times New Roman"/>
              </w:rPr>
            </w:pPr>
            <w:bookmarkStart w:id="33" w:name="h.h41z75csoefk11"/>
            <w:bookmarkEnd w:id="33"/>
            <w:r w:rsidRPr="003548CE">
              <w:rPr>
                <w:rFonts w:eastAsia="Arial" w:cs="Times New Roman"/>
              </w:rPr>
              <w:t xml:space="preserve">of </w:t>
            </w:r>
          </w:p>
          <w:p w14:paraId="5A52F4E4" w14:textId="77777777" w:rsidR="00800ABC" w:rsidRPr="003548CE" w:rsidRDefault="00800ABC">
            <w:pPr>
              <w:rPr>
                <w:rFonts w:eastAsia="Arial" w:cs="Times New Roman"/>
              </w:rPr>
            </w:pPr>
            <w:bookmarkStart w:id="34" w:name="h.xb51nrbv33w221"/>
            <w:bookmarkEnd w:id="34"/>
            <w:r w:rsidRPr="003548CE">
              <w:rPr>
                <w:rFonts w:eastAsia="Arial" w:cs="Times New Roman"/>
              </w:rPr>
              <w:t>external outputs(O)</w:t>
            </w:r>
          </w:p>
        </w:tc>
        <w:tc>
          <w:tcPr>
            <w:tcW w:w="1575" w:type="dxa"/>
            <w:tcBorders>
              <w:left w:val="single" w:sz="1" w:space="0" w:color="000000"/>
              <w:bottom w:val="single" w:sz="1" w:space="0" w:color="000000"/>
            </w:tcBorders>
            <w:shd w:val="clear" w:color="auto" w:fill="auto"/>
          </w:tcPr>
          <w:p w14:paraId="3B89BDDF" w14:textId="77777777" w:rsidR="00800ABC" w:rsidRPr="003548CE" w:rsidRDefault="00800ABC">
            <w:pPr>
              <w:spacing w:line="100" w:lineRule="atLeast"/>
              <w:rPr>
                <w:rFonts w:eastAsia="Arial" w:cs="Times New Roman"/>
              </w:rPr>
            </w:pPr>
            <w:r w:rsidRPr="003548CE">
              <w:rPr>
                <w:rFonts w:eastAsia="Arial" w:cs="Times New Roman"/>
              </w:rPr>
              <w:t>6</w:t>
            </w:r>
          </w:p>
        </w:tc>
        <w:tc>
          <w:tcPr>
            <w:tcW w:w="1575" w:type="dxa"/>
            <w:tcBorders>
              <w:left w:val="single" w:sz="1" w:space="0" w:color="000000"/>
              <w:bottom w:val="single" w:sz="1" w:space="0" w:color="000000"/>
            </w:tcBorders>
            <w:shd w:val="clear" w:color="auto" w:fill="auto"/>
          </w:tcPr>
          <w:p w14:paraId="2E45F532" w14:textId="77777777" w:rsidR="00800ABC" w:rsidRPr="003548CE" w:rsidRDefault="00800ABC">
            <w:pPr>
              <w:spacing w:line="100" w:lineRule="atLeast"/>
              <w:rPr>
                <w:rFonts w:eastAsia="Arial" w:cs="Times New Roman"/>
              </w:rPr>
            </w:pPr>
            <w:r w:rsidRPr="003548CE">
              <w:rPr>
                <w:rFonts w:eastAsia="Arial" w:cs="Times New Roman"/>
              </w:rPr>
              <w:t>4</w:t>
            </w:r>
          </w:p>
        </w:tc>
        <w:tc>
          <w:tcPr>
            <w:tcW w:w="1576" w:type="dxa"/>
            <w:tcBorders>
              <w:left w:val="single" w:sz="1" w:space="0" w:color="000000"/>
              <w:bottom w:val="single" w:sz="1" w:space="0" w:color="000000"/>
            </w:tcBorders>
            <w:shd w:val="clear" w:color="auto" w:fill="auto"/>
          </w:tcPr>
          <w:p w14:paraId="4CDC4931" w14:textId="77777777" w:rsidR="00800ABC" w:rsidRPr="003548CE" w:rsidRDefault="00800ABC">
            <w:pPr>
              <w:spacing w:line="100" w:lineRule="atLeast"/>
              <w:rPr>
                <w:rFonts w:eastAsia="Arial" w:cs="Times New Roman"/>
              </w:rPr>
            </w:pPr>
            <w:r w:rsidRPr="003548CE">
              <w:rPr>
                <w:rFonts w:eastAsia="Arial" w:cs="Times New Roman"/>
              </w:rPr>
              <w:t>3</w:t>
            </w:r>
          </w:p>
        </w:tc>
        <w:tc>
          <w:tcPr>
            <w:tcW w:w="1575" w:type="dxa"/>
            <w:tcBorders>
              <w:left w:val="single" w:sz="1" w:space="0" w:color="000000"/>
              <w:bottom w:val="single" w:sz="1" w:space="0" w:color="000000"/>
            </w:tcBorders>
            <w:shd w:val="clear" w:color="auto" w:fill="auto"/>
          </w:tcPr>
          <w:p w14:paraId="39F0C853" w14:textId="77777777" w:rsidR="00800ABC" w:rsidRPr="003548CE" w:rsidRDefault="00800ABC">
            <w:pPr>
              <w:spacing w:line="100" w:lineRule="atLeast"/>
              <w:rPr>
                <w:rFonts w:eastAsia="Arial" w:cs="Times New Roman"/>
              </w:rPr>
            </w:pPr>
            <w:r w:rsidRPr="003548CE">
              <w:rPr>
                <w:rFonts w:eastAsia="Arial" w:cs="Times New Roman"/>
              </w:rPr>
              <w:t>4</w:t>
            </w:r>
          </w:p>
        </w:tc>
        <w:tc>
          <w:tcPr>
            <w:tcW w:w="1575" w:type="dxa"/>
            <w:tcBorders>
              <w:left w:val="single" w:sz="1" w:space="0" w:color="000000"/>
              <w:bottom w:val="single" w:sz="1" w:space="0" w:color="000000"/>
            </w:tcBorders>
            <w:shd w:val="clear" w:color="auto" w:fill="auto"/>
          </w:tcPr>
          <w:p w14:paraId="6541E4BA" w14:textId="77777777" w:rsidR="00800ABC" w:rsidRPr="003548CE" w:rsidRDefault="00800ABC">
            <w:pPr>
              <w:spacing w:line="100" w:lineRule="atLeast"/>
              <w:rPr>
                <w:rFonts w:eastAsia="Arial" w:cs="Times New Roman"/>
              </w:rPr>
            </w:pPr>
            <w:r w:rsidRPr="003548CE">
              <w:rPr>
                <w:rFonts w:eastAsia="Arial" w:cs="Times New Roman"/>
              </w:rPr>
              <w:t>5</w:t>
            </w:r>
          </w:p>
        </w:tc>
        <w:tc>
          <w:tcPr>
            <w:tcW w:w="1576" w:type="dxa"/>
            <w:tcBorders>
              <w:left w:val="single" w:sz="1" w:space="0" w:color="000000"/>
              <w:bottom w:val="single" w:sz="1" w:space="0" w:color="000000"/>
              <w:right w:val="single" w:sz="1" w:space="0" w:color="000000"/>
            </w:tcBorders>
            <w:shd w:val="clear" w:color="auto" w:fill="auto"/>
          </w:tcPr>
          <w:p w14:paraId="2BF0A5D6" w14:textId="77777777" w:rsidR="00800ABC" w:rsidRPr="003548CE" w:rsidRDefault="00800ABC">
            <w:pPr>
              <w:spacing w:line="100" w:lineRule="atLeast"/>
              <w:rPr>
                <w:rFonts w:eastAsia="Arial" w:cs="Times New Roman"/>
              </w:rPr>
            </w:pPr>
            <w:r w:rsidRPr="003548CE">
              <w:rPr>
                <w:rFonts w:eastAsia="Arial" w:cs="Times New Roman"/>
              </w:rPr>
              <w:t>20</w:t>
            </w:r>
          </w:p>
        </w:tc>
      </w:tr>
      <w:tr w:rsidR="00800ABC" w:rsidRPr="003548CE" w14:paraId="16108BF5" w14:textId="77777777">
        <w:tc>
          <w:tcPr>
            <w:tcW w:w="1575" w:type="dxa"/>
            <w:tcBorders>
              <w:left w:val="single" w:sz="1" w:space="0" w:color="000000"/>
              <w:bottom w:val="single" w:sz="1" w:space="0" w:color="000000"/>
            </w:tcBorders>
            <w:shd w:val="clear" w:color="auto" w:fill="auto"/>
          </w:tcPr>
          <w:p w14:paraId="6A1BF1AB" w14:textId="77777777" w:rsidR="00800ABC" w:rsidRPr="003548CE" w:rsidRDefault="00800ABC">
            <w:pPr>
              <w:rPr>
                <w:rFonts w:eastAsia="Arial" w:cs="Times New Roman"/>
              </w:rPr>
            </w:pPr>
            <w:r w:rsidRPr="003548CE">
              <w:rPr>
                <w:rFonts w:eastAsia="Arial" w:cs="Times New Roman"/>
              </w:rPr>
              <w:t xml:space="preserve">Number </w:t>
            </w:r>
          </w:p>
          <w:p w14:paraId="4D1328C1" w14:textId="77777777" w:rsidR="00800ABC" w:rsidRPr="003548CE" w:rsidRDefault="00800ABC">
            <w:pPr>
              <w:rPr>
                <w:rFonts w:eastAsia="Arial" w:cs="Times New Roman"/>
              </w:rPr>
            </w:pPr>
            <w:bookmarkStart w:id="35" w:name="h.h41z75csoefk21"/>
            <w:bookmarkEnd w:id="35"/>
            <w:r w:rsidRPr="003548CE">
              <w:rPr>
                <w:rFonts w:eastAsia="Arial" w:cs="Times New Roman"/>
              </w:rPr>
              <w:t xml:space="preserve">of </w:t>
            </w:r>
          </w:p>
          <w:p w14:paraId="730F42B6" w14:textId="77777777" w:rsidR="00800ABC" w:rsidRPr="003548CE" w:rsidRDefault="00800ABC">
            <w:pPr>
              <w:rPr>
                <w:rFonts w:eastAsia="Arial" w:cs="Times New Roman"/>
              </w:rPr>
            </w:pPr>
            <w:bookmarkStart w:id="36" w:name="h.xb51nrbv33w231"/>
            <w:bookmarkEnd w:id="36"/>
            <w:r w:rsidRPr="003548CE">
              <w:rPr>
                <w:rFonts w:eastAsia="Arial" w:cs="Times New Roman"/>
              </w:rPr>
              <w:t>external inquiries(E)</w:t>
            </w:r>
          </w:p>
        </w:tc>
        <w:tc>
          <w:tcPr>
            <w:tcW w:w="1575" w:type="dxa"/>
            <w:tcBorders>
              <w:left w:val="single" w:sz="1" w:space="0" w:color="000000"/>
              <w:bottom w:val="single" w:sz="1" w:space="0" w:color="000000"/>
            </w:tcBorders>
            <w:shd w:val="clear" w:color="auto" w:fill="auto"/>
          </w:tcPr>
          <w:p w14:paraId="2B7F2EB7" w14:textId="77777777" w:rsidR="00800ABC" w:rsidRPr="003548CE" w:rsidRDefault="00800ABC">
            <w:pPr>
              <w:spacing w:line="100" w:lineRule="atLeast"/>
              <w:rPr>
                <w:rFonts w:eastAsia="Arial" w:cs="Times New Roman"/>
              </w:rPr>
            </w:pPr>
            <w:r w:rsidRPr="003548CE">
              <w:rPr>
                <w:rFonts w:eastAsia="Arial" w:cs="Times New Roman"/>
              </w:rPr>
              <w:t>7</w:t>
            </w:r>
          </w:p>
        </w:tc>
        <w:tc>
          <w:tcPr>
            <w:tcW w:w="1575" w:type="dxa"/>
            <w:tcBorders>
              <w:left w:val="single" w:sz="1" w:space="0" w:color="000000"/>
              <w:bottom w:val="single" w:sz="1" w:space="0" w:color="000000"/>
            </w:tcBorders>
            <w:shd w:val="clear" w:color="auto" w:fill="auto"/>
          </w:tcPr>
          <w:p w14:paraId="492FD9DA" w14:textId="77777777" w:rsidR="00800ABC" w:rsidRPr="003548CE" w:rsidRDefault="00800ABC">
            <w:pPr>
              <w:spacing w:line="100" w:lineRule="atLeast"/>
              <w:rPr>
                <w:rFonts w:eastAsia="Arial" w:cs="Times New Roman"/>
              </w:rPr>
            </w:pPr>
            <w:r w:rsidRPr="003548CE">
              <w:rPr>
                <w:rFonts w:eastAsia="Arial" w:cs="Times New Roman"/>
              </w:rPr>
              <w:t>5</w:t>
            </w:r>
          </w:p>
        </w:tc>
        <w:tc>
          <w:tcPr>
            <w:tcW w:w="1576" w:type="dxa"/>
            <w:tcBorders>
              <w:left w:val="single" w:sz="1" w:space="0" w:color="000000"/>
              <w:bottom w:val="single" w:sz="1" w:space="0" w:color="000000"/>
            </w:tcBorders>
            <w:shd w:val="clear" w:color="auto" w:fill="auto"/>
          </w:tcPr>
          <w:p w14:paraId="4BC562F3" w14:textId="77777777" w:rsidR="00800ABC" w:rsidRPr="003548CE" w:rsidRDefault="00800ABC">
            <w:pPr>
              <w:spacing w:line="100" w:lineRule="atLeast"/>
              <w:rPr>
                <w:rFonts w:eastAsia="Arial" w:cs="Times New Roman"/>
              </w:rPr>
            </w:pPr>
            <w:r w:rsidRPr="003548CE">
              <w:rPr>
                <w:rFonts w:eastAsia="Arial" w:cs="Times New Roman"/>
              </w:rPr>
              <w:t>3</w:t>
            </w:r>
          </w:p>
        </w:tc>
        <w:tc>
          <w:tcPr>
            <w:tcW w:w="1575" w:type="dxa"/>
            <w:tcBorders>
              <w:left w:val="single" w:sz="1" w:space="0" w:color="000000"/>
              <w:bottom w:val="single" w:sz="1" w:space="0" w:color="000000"/>
            </w:tcBorders>
            <w:shd w:val="clear" w:color="auto" w:fill="auto"/>
          </w:tcPr>
          <w:p w14:paraId="6E71ED8D" w14:textId="77777777" w:rsidR="00800ABC" w:rsidRPr="003548CE" w:rsidRDefault="00800ABC">
            <w:pPr>
              <w:spacing w:line="100" w:lineRule="atLeast"/>
              <w:rPr>
                <w:rFonts w:eastAsia="Arial" w:cs="Times New Roman"/>
              </w:rPr>
            </w:pPr>
            <w:r w:rsidRPr="003548CE">
              <w:rPr>
                <w:rFonts w:eastAsia="Arial" w:cs="Times New Roman"/>
              </w:rPr>
              <w:t>5</w:t>
            </w:r>
          </w:p>
        </w:tc>
        <w:tc>
          <w:tcPr>
            <w:tcW w:w="1575" w:type="dxa"/>
            <w:tcBorders>
              <w:left w:val="single" w:sz="1" w:space="0" w:color="000000"/>
              <w:bottom w:val="single" w:sz="1" w:space="0" w:color="000000"/>
            </w:tcBorders>
            <w:shd w:val="clear" w:color="auto" w:fill="auto"/>
          </w:tcPr>
          <w:p w14:paraId="23B31BEE" w14:textId="77777777" w:rsidR="00800ABC" w:rsidRPr="003548CE" w:rsidRDefault="00800ABC">
            <w:pPr>
              <w:spacing w:line="100" w:lineRule="atLeast"/>
              <w:rPr>
                <w:rFonts w:eastAsia="Arial" w:cs="Times New Roman"/>
              </w:rPr>
            </w:pPr>
            <w:r w:rsidRPr="003548CE">
              <w:rPr>
                <w:rFonts w:eastAsia="Arial" w:cs="Times New Roman"/>
              </w:rPr>
              <w:t>4</w:t>
            </w:r>
          </w:p>
        </w:tc>
        <w:tc>
          <w:tcPr>
            <w:tcW w:w="1576" w:type="dxa"/>
            <w:tcBorders>
              <w:left w:val="single" w:sz="1" w:space="0" w:color="000000"/>
              <w:bottom w:val="single" w:sz="1" w:space="0" w:color="000000"/>
              <w:right w:val="single" w:sz="1" w:space="0" w:color="000000"/>
            </w:tcBorders>
            <w:shd w:val="clear" w:color="auto" w:fill="auto"/>
          </w:tcPr>
          <w:p w14:paraId="29434DE8" w14:textId="77777777" w:rsidR="00800ABC" w:rsidRPr="003548CE" w:rsidRDefault="00800ABC">
            <w:pPr>
              <w:spacing w:line="100" w:lineRule="atLeast"/>
              <w:rPr>
                <w:rFonts w:eastAsia="Arial" w:cs="Times New Roman"/>
              </w:rPr>
            </w:pPr>
            <w:r w:rsidRPr="003548CE">
              <w:rPr>
                <w:rFonts w:eastAsia="Arial" w:cs="Times New Roman"/>
              </w:rPr>
              <w:t>20</w:t>
            </w:r>
          </w:p>
        </w:tc>
      </w:tr>
      <w:tr w:rsidR="00800ABC" w:rsidRPr="003548CE" w14:paraId="6AB1370B" w14:textId="77777777">
        <w:tc>
          <w:tcPr>
            <w:tcW w:w="1575" w:type="dxa"/>
            <w:tcBorders>
              <w:left w:val="single" w:sz="1" w:space="0" w:color="000000"/>
              <w:bottom w:val="single" w:sz="1" w:space="0" w:color="000000"/>
            </w:tcBorders>
            <w:shd w:val="clear" w:color="auto" w:fill="auto"/>
          </w:tcPr>
          <w:p w14:paraId="13D60535" w14:textId="77777777" w:rsidR="00800ABC" w:rsidRPr="003548CE" w:rsidRDefault="00800ABC">
            <w:pPr>
              <w:spacing w:line="100" w:lineRule="atLeast"/>
              <w:rPr>
                <w:rFonts w:eastAsia="Arial" w:cs="Times New Roman"/>
              </w:rPr>
            </w:pPr>
            <w:r w:rsidRPr="003548CE">
              <w:rPr>
                <w:rFonts w:eastAsia="Arial" w:cs="Times New Roman"/>
              </w:rPr>
              <w:t>Number of internal logic files(L)</w:t>
            </w:r>
          </w:p>
        </w:tc>
        <w:tc>
          <w:tcPr>
            <w:tcW w:w="1575" w:type="dxa"/>
            <w:tcBorders>
              <w:left w:val="single" w:sz="1" w:space="0" w:color="000000"/>
              <w:bottom w:val="single" w:sz="1" w:space="0" w:color="000000"/>
            </w:tcBorders>
            <w:shd w:val="clear" w:color="auto" w:fill="auto"/>
          </w:tcPr>
          <w:p w14:paraId="14927582" w14:textId="77777777" w:rsidR="00800ABC" w:rsidRPr="003548CE" w:rsidRDefault="00800ABC">
            <w:pPr>
              <w:spacing w:line="100" w:lineRule="atLeast"/>
              <w:rPr>
                <w:rFonts w:eastAsia="Arial" w:cs="Times New Roman"/>
              </w:rPr>
            </w:pPr>
            <w:r w:rsidRPr="003548CE">
              <w:rPr>
                <w:rFonts w:eastAsia="Arial" w:cs="Times New Roman"/>
              </w:rPr>
              <w:t>4</w:t>
            </w:r>
          </w:p>
        </w:tc>
        <w:tc>
          <w:tcPr>
            <w:tcW w:w="1575" w:type="dxa"/>
            <w:tcBorders>
              <w:left w:val="single" w:sz="1" w:space="0" w:color="000000"/>
              <w:bottom w:val="single" w:sz="1" w:space="0" w:color="000000"/>
            </w:tcBorders>
            <w:shd w:val="clear" w:color="auto" w:fill="auto"/>
          </w:tcPr>
          <w:p w14:paraId="51B2B8FE" w14:textId="77777777" w:rsidR="00800ABC" w:rsidRPr="003548CE" w:rsidRDefault="00800ABC">
            <w:pPr>
              <w:spacing w:line="100" w:lineRule="atLeast"/>
              <w:rPr>
                <w:rFonts w:eastAsia="Arial" w:cs="Times New Roman"/>
              </w:rPr>
            </w:pPr>
            <w:r w:rsidRPr="003548CE">
              <w:rPr>
                <w:rFonts w:eastAsia="Arial" w:cs="Times New Roman"/>
              </w:rPr>
              <w:t>3</w:t>
            </w:r>
          </w:p>
        </w:tc>
        <w:tc>
          <w:tcPr>
            <w:tcW w:w="1576" w:type="dxa"/>
            <w:tcBorders>
              <w:left w:val="single" w:sz="1" w:space="0" w:color="000000"/>
              <w:bottom w:val="single" w:sz="1" w:space="0" w:color="000000"/>
            </w:tcBorders>
            <w:shd w:val="clear" w:color="auto" w:fill="auto"/>
          </w:tcPr>
          <w:p w14:paraId="506FCE06" w14:textId="77777777" w:rsidR="00800ABC" w:rsidRPr="003548CE" w:rsidRDefault="00800ABC">
            <w:pPr>
              <w:spacing w:line="100" w:lineRule="atLeast"/>
              <w:rPr>
                <w:rFonts w:eastAsia="Arial" w:cs="Times New Roman"/>
              </w:rPr>
            </w:pPr>
            <w:r w:rsidRPr="003548CE">
              <w:rPr>
                <w:rFonts w:eastAsia="Arial" w:cs="Times New Roman"/>
              </w:rPr>
              <w:t>2</w:t>
            </w:r>
          </w:p>
        </w:tc>
        <w:tc>
          <w:tcPr>
            <w:tcW w:w="1575" w:type="dxa"/>
            <w:tcBorders>
              <w:left w:val="single" w:sz="1" w:space="0" w:color="000000"/>
              <w:bottom w:val="single" w:sz="1" w:space="0" w:color="000000"/>
            </w:tcBorders>
            <w:shd w:val="clear" w:color="auto" w:fill="auto"/>
          </w:tcPr>
          <w:p w14:paraId="6C3FAFA4" w14:textId="77777777" w:rsidR="00800ABC" w:rsidRPr="003548CE" w:rsidRDefault="00800ABC">
            <w:pPr>
              <w:spacing w:line="100" w:lineRule="atLeast"/>
              <w:rPr>
                <w:rFonts w:eastAsia="Arial" w:cs="Times New Roman"/>
              </w:rPr>
            </w:pPr>
            <w:r w:rsidRPr="003548CE">
              <w:rPr>
                <w:rFonts w:eastAsia="Arial" w:cs="Times New Roman"/>
              </w:rPr>
              <w:t>3</w:t>
            </w:r>
          </w:p>
        </w:tc>
        <w:tc>
          <w:tcPr>
            <w:tcW w:w="1575" w:type="dxa"/>
            <w:tcBorders>
              <w:left w:val="single" w:sz="1" w:space="0" w:color="000000"/>
              <w:bottom w:val="single" w:sz="1" w:space="0" w:color="000000"/>
            </w:tcBorders>
            <w:shd w:val="clear" w:color="auto" w:fill="auto"/>
          </w:tcPr>
          <w:p w14:paraId="62422342" w14:textId="77777777" w:rsidR="00800ABC" w:rsidRPr="003548CE" w:rsidRDefault="00800ABC">
            <w:pPr>
              <w:spacing w:line="100" w:lineRule="atLeast"/>
              <w:rPr>
                <w:rFonts w:eastAsia="Arial" w:cs="Times New Roman"/>
              </w:rPr>
            </w:pPr>
            <w:r w:rsidRPr="003548CE">
              <w:rPr>
                <w:rFonts w:eastAsia="Arial" w:cs="Times New Roman"/>
              </w:rPr>
              <w:t>10</w:t>
            </w:r>
          </w:p>
        </w:tc>
        <w:tc>
          <w:tcPr>
            <w:tcW w:w="1576" w:type="dxa"/>
            <w:tcBorders>
              <w:left w:val="single" w:sz="1" w:space="0" w:color="000000"/>
              <w:bottom w:val="single" w:sz="1" w:space="0" w:color="000000"/>
              <w:right w:val="single" w:sz="1" w:space="0" w:color="000000"/>
            </w:tcBorders>
            <w:shd w:val="clear" w:color="auto" w:fill="auto"/>
          </w:tcPr>
          <w:p w14:paraId="1E4F7E69" w14:textId="77777777" w:rsidR="00800ABC" w:rsidRPr="003548CE" w:rsidRDefault="00800ABC">
            <w:pPr>
              <w:spacing w:line="100" w:lineRule="atLeast"/>
              <w:rPr>
                <w:rFonts w:eastAsia="Arial" w:cs="Times New Roman"/>
              </w:rPr>
            </w:pPr>
            <w:r w:rsidRPr="003548CE">
              <w:rPr>
                <w:rFonts w:eastAsia="Arial" w:cs="Times New Roman"/>
              </w:rPr>
              <w:t>30</w:t>
            </w:r>
          </w:p>
        </w:tc>
      </w:tr>
      <w:tr w:rsidR="00800ABC" w:rsidRPr="003548CE" w14:paraId="0573D271" w14:textId="77777777">
        <w:tc>
          <w:tcPr>
            <w:tcW w:w="1575" w:type="dxa"/>
            <w:tcBorders>
              <w:left w:val="single" w:sz="1" w:space="0" w:color="000000"/>
              <w:bottom w:val="single" w:sz="1" w:space="0" w:color="000000"/>
            </w:tcBorders>
            <w:shd w:val="clear" w:color="auto" w:fill="auto"/>
          </w:tcPr>
          <w:p w14:paraId="2B9983FA" w14:textId="77777777" w:rsidR="00800ABC" w:rsidRPr="003548CE" w:rsidRDefault="00800ABC">
            <w:pPr>
              <w:spacing w:line="100" w:lineRule="atLeast"/>
              <w:rPr>
                <w:rFonts w:eastAsia="Arial" w:cs="Times New Roman"/>
              </w:rPr>
            </w:pPr>
            <w:r w:rsidRPr="003548CE">
              <w:rPr>
                <w:rFonts w:eastAsia="Arial" w:cs="Times New Roman"/>
              </w:rPr>
              <w:t>Number of</w:t>
            </w:r>
          </w:p>
          <w:p w14:paraId="3B68E5A3" w14:textId="77777777" w:rsidR="00800ABC" w:rsidRPr="003548CE" w:rsidRDefault="00800ABC">
            <w:pPr>
              <w:spacing w:line="100" w:lineRule="atLeast"/>
              <w:rPr>
                <w:rFonts w:eastAsia="Arial" w:cs="Times New Roman"/>
              </w:rPr>
            </w:pPr>
            <w:bookmarkStart w:id="37" w:name="h.p0rw8ezgdyjo1"/>
            <w:bookmarkEnd w:id="37"/>
            <w:r w:rsidRPr="003548CE">
              <w:rPr>
                <w:rFonts w:eastAsia="Arial" w:cs="Times New Roman"/>
              </w:rPr>
              <w:t>external interfaces (F)</w:t>
            </w:r>
          </w:p>
        </w:tc>
        <w:tc>
          <w:tcPr>
            <w:tcW w:w="1575" w:type="dxa"/>
            <w:tcBorders>
              <w:left w:val="single" w:sz="1" w:space="0" w:color="000000"/>
              <w:bottom w:val="single" w:sz="1" w:space="0" w:color="000000"/>
            </w:tcBorders>
            <w:shd w:val="clear" w:color="auto" w:fill="auto"/>
          </w:tcPr>
          <w:p w14:paraId="423E738F" w14:textId="77777777" w:rsidR="00800ABC" w:rsidRPr="003548CE" w:rsidRDefault="00800ABC">
            <w:pPr>
              <w:spacing w:line="100" w:lineRule="atLeast"/>
              <w:rPr>
                <w:rFonts w:eastAsia="Arial" w:cs="Times New Roman"/>
              </w:rPr>
            </w:pPr>
            <w:r w:rsidRPr="003548CE">
              <w:rPr>
                <w:rFonts w:eastAsia="Arial" w:cs="Times New Roman"/>
              </w:rPr>
              <w:t>4</w:t>
            </w:r>
          </w:p>
        </w:tc>
        <w:tc>
          <w:tcPr>
            <w:tcW w:w="1575" w:type="dxa"/>
            <w:tcBorders>
              <w:left w:val="single" w:sz="1" w:space="0" w:color="000000"/>
              <w:bottom w:val="single" w:sz="1" w:space="0" w:color="000000"/>
            </w:tcBorders>
            <w:shd w:val="clear" w:color="auto" w:fill="auto"/>
          </w:tcPr>
          <w:p w14:paraId="70E40A84" w14:textId="77777777" w:rsidR="00800ABC" w:rsidRPr="003548CE" w:rsidRDefault="00800ABC">
            <w:pPr>
              <w:spacing w:line="100" w:lineRule="atLeast"/>
              <w:rPr>
                <w:rFonts w:eastAsia="Arial" w:cs="Times New Roman"/>
              </w:rPr>
            </w:pPr>
            <w:r w:rsidRPr="003548CE">
              <w:rPr>
                <w:rFonts w:eastAsia="Arial" w:cs="Times New Roman"/>
              </w:rPr>
              <w:t>2</w:t>
            </w:r>
          </w:p>
        </w:tc>
        <w:tc>
          <w:tcPr>
            <w:tcW w:w="1576" w:type="dxa"/>
            <w:tcBorders>
              <w:left w:val="single" w:sz="1" w:space="0" w:color="000000"/>
              <w:bottom w:val="single" w:sz="1" w:space="0" w:color="000000"/>
            </w:tcBorders>
            <w:shd w:val="clear" w:color="auto" w:fill="auto"/>
          </w:tcPr>
          <w:p w14:paraId="7774546C" w14:textId="77777777" w:rsidR="00800ABC" w:rsidRPr="003548CE" w:rsidRDefault="00800ABC">
            <w:pPr>
              <w:spacing w:line="100" w:lineRule="atLeast"/>
              <w:rPr>
                <w:rFonts w:eastAsia="Arial" w:cs="Times New Roman"/>
              </w:rPr>
            </w:pPr>
            <w:r w:rsidRPr="003548CE">
              <w:rPr>
                <w:rFonts w:eastAsia="Arial" w:cs="Times New Roman"/>
              </w:rPr>
              <w:t>1</w:t>
            </w:r>
          </w:p>
        </w:tc>
        <w:tc>
          <w:tcPr>
            <w:tcW w:w="1575" w:type="dxa"/>
            <w:tcBorders>
              <w:left w:val="single" w:sz="1" w:space="0" w:color="000000"/>
              <w:bottom w:val="single" w:sz="1" w:space="0" w:color="000000"/>
            </w:tcBorders>
            <w:shd w:val="clear" w:color="auto" w:fill="auto"/>
          </w:tcPr>
          <w:p w14:paraId="44D7B7C8" w14:textId="77777777" w:rsidR="00800ABC" w:rsidRPr="003548CE" w:rsidRDefault="00800ABC">
            <w:pPr>
              <w:spacing w:line="100" w:lineRule="atLeast"/>
              <w:rPr>
                <w:rFonts w:eastAsia="Arial" w:cs="Times New Roman"/>
              </w:rPr>
            </w:pPr>
            <w:r w:rsidRPr="003548CE">
              <w:rPr>
                <w:rFonts w:eastAsia="Arial" w:cs="Times New Roman"/>
              </w:rPr>
              <w:t>2</w:t>
            </w:r>
          </w:p>
        </w:tc>
        <w:tc>
          <w:tcPr>
            <w:tcW w:w="1575" w:type="dxa"/>
            <w:tcBorders>
              <w:left w:val="single" w:sz="1" w:space="0" w:color="000000"/>
              <w:bottom w:val="single" w:sz="1" w:space="0" w:color="000000"/>
            </w:tcBorders>
            <w:shd w:val="clear" w:color="auto" w:fill="auto"/>
          </w:tcPr>
          <w:p w14:paraId="22B259EF" w14:textId="77777777" w:rsidR="00800ABC" w:rsidRPr="003548CE" w:rsidRDefault="00800ABC">
            <w:pPr>
              <w:spacing w:line="100" w:lineRule="atLeast"/>
              <w:rPr>
                <w:rFonts w:eastAsia="Arial" w:cs="Times New Roman"/>
              </w:rPr>
            </w:pPr>
            <w:r w:rsidRPr="003548CE">
              <w:rPr>
                <w:rFonts w:eastAsia="Arial" w:cs="Times New Roman"/>
              </w:rPr>
              <w:t>7</w:t>
            </w:r>
          </w:p>
        </w:tc>
        <w:tc>
          <w:tcPr>
            <w:tcW w:w="1576" w:type="dxa"/>
            <w:tcBorders>
              <w:left w:val="single" w:sz="1" w:space="0" w:color="000000"/>
              <w:bottom w:val="single" w:sz="1" w:space="0" w:color="000000"/>
              <w:right w:val="single" w:sz="1" w:space="0" w:color="000000"/>
            </w:tcBorders>
            <w:shd w:val="clear" w:color="auto" w:fill="auto"/>
          </w:tcPr>
          <w:p w14:paraId="2F30FD58" w14:textId="77777777" w:rsidR="00800ABC" w:rsidRPr="003548CE" w:rsidRDefault="00800ABC">
            <w:pPr>
              <w:spacing w:line="100" w:lineRule="atLeast"/>
              <w:rPr>
                <w:rFonts w:eastAsia="Arial" w:cs="Times New Roman"/>
              </w:rPr>
            </w:pPr>
            <w:r w:rsidRPr="003548CE">
              <w:rPr>
                <w:rFonts w:eastAsia="Arial" w:cs="Times New Roman"/>
              </w:rPr>
              <w:t>14</w:t>
            </w:r>
          </w:p>
        </w:tc>
      </w:tr>
      <w:tr w:rsidR="00800ABC" w:rsidRPr="003548CE" w14:paraId="0F0B37D2" w14:textId="77777777">
        <w:tc>
          <w:tcPr>
            <w:tcW w:w="1575" w:type="dxa"/>
            <w:tcBorders>
              <w:left w:val="single" w:sz="1" w:space="0" w:color="000000"/>
              <w:bottom w:val="single" w:sz="1" w:space="0" w:color="000000"/>
            </w:tcBorders>
            <w:shd w:val="clear" w:color="auto" w:fill="auto"/>
          </w:tcPr>
          <w:p w14:paraId="475CF8BD" w14:textId="77777777" w:rsidR="00800ABC" w:rsidRPr="003548CE" w:rsidRDefault="00800ABC">
            <w:pPr>
              <w:pStyle w:val="TableContents"/>
              <w:rPr>
                <w:rFonts w:cs="Times New Roman"/>
              </w:rPr>
            </w:pPr>
          </w:p>
        </w:tc>
        <w:tc>
          <w:tcPr>
            <w:tcW w:w="1575" w:type="dxa"/>
            <w:tcBorders>
              <w:left w:val="single" w:sz="1" w:space="0" w:color="000000"/>
              <w:bottom w:val="single" w:sz="1" w:space="0" w:color="000000"/>
            </w:tcBorders>
            <w:shd w:val="clear" w:color="auto" w:fill="auto"/>
          </w:tcPr>
          <w:p w14:paraId="54BF53A2" w14:textId="77777777" w:rsidR="00800ABC" w:rsidRPr="003548CE" w:rsidRDefault="00800ABC">
            <w:pPr>
              <w:pStyle w:val="TableContents"/>
              <w:rPr>
                <w:rFonts w:cs="Times New Roman"/>
              </w:rPr>
            </w:pPr>
          </w:p>
        </w:tc>
        <w:tc>
          <w:tcPr>
            <w:tcW w:w="1575" w:type="dxa"/>
            <w:tcBorders>
              <w:left w:val="single" w:sz="1" w:space="0" w:color="000000"/>
              <w:bottom w:val="single" w:sz="1" w:space="0" w:color="000000"/>
            </w:tcBorders>
            <w:shd w:val="clear" w:color="auto" w:fill="auto"/>
          </w:tcPr>
          <w:p w14:paraId="4AF85A0C" w14:textId="77777777" w:rsidR="00800ABC" w:rsidRPr="003548CE" w:rsidRDefault="00800ABC">
            <w:pPr>
              <w:pStyle w:val="TableContents"/>
              <w:rPr>
                <w:rFonts w:cs="Times New Roman"/>
              </w:rPr>
            </w:pPr>
          </w:p>
        </w:tc>
        <w:tc>
          <w:tcPr>
            <w:tcW w:w="1576" w:type="dxa"/>
            <w:tcBorders>
              <w:left w:val="single" w:sz="1" w:space="0" w:color="000000"/>
              <w:bottom w:val="single" w:sz="1" w:space="0" w:color="000000"/>
            </w:tcBorders>
            <w:shd w:val="clear" w:color="auto" w:fill="auto"/>
          </w:tcPr>
          <w:p w14:paraId="34A3634A" w14:textId="77777777" w:rsidR="00800ABC" w:rsidRPr="003548CE" w:rsidRDefault="00800ABC">
            <w:pPr>
              <w:pStyle w:val="TableContents"/>
              <w:rPr>
                <w:rFonts w:cs="Times New Roman"/>
              </w:rPr>
            </w:pPr>
          </w:p>
        </w:tc>
        <w:tc>
          <w:tcPr>
            <w:tcW w:w="1575" w:type="dxa"/>
            <w:tcBorders>
              <w:left w:val="single" w:sz="1" w:space="0" w:color="000000"/>
              <w:bottom w:val="single" w:sz="1" w:space="0" w:color="000000"/>
            </w:tcBorders>
            <w:shd w:val="clear" w:color="auto" w:fill="auto"/>
          </w:tcPr>
          <w:p w14:paraId="7B24DB0E" w14:textId="77777777" w:rsidR="00800ABC" w:rsidRPr="003548CE" w:rsidRDefault="00800ABC">
            <w:pPr>
              <w:pStyle w:val="TableContents"/>
              <w:rPr>
                <w:rFonts w:cs="Times New Roman"/>
              </w:rPr>
            </w:pPr>
          </w:p>
        </w:tc>
        <w:tc>
          <w:tcPr>
            <w:tcW w:w="1575" w:type="dxa"/>
            <w:tcBorders>
              <w:left w:val="single" w:sz="1" w:space="0" w:color="000000"/>
              <w:bottom w:val="single" w:sz="1" w:space="0" w:color="000000"/>
            </w:tcBorders>
            <w:shd w:val="clear" w:color="auto" w:fill="auto"/>
          </w:tcPr>
          <w:p w14:paraId="4FF4ABBC" w14:textId="77777777" w:rsidR="00800ABC" w:rsidRPr="003548CE" w:rsidRDefault="00800ABC">
            <w:pPr>
              <w:pStyle w:val="TableContents"/>
              <w:rPr>
                <w:rFonts w:cs="Times New Roman"/>
              </w:rPr>
            </w:pPr>
          </w:p>
        </w:tc>
        <w:tc>
          <w:tcPr>
            <w:tcW w:w="1576" w:type="dxa"/>
            <w:tcBorders>
              <w:left w:val="single" w:sz="1" w:space="0" w:color="000000"/>
              <w:bottom w:val="single" w:sz="1" w:space="0" w:color="000000"/>
              <w:right w:val="single" w:sz="1" w:space="0" w:color="000000"/>
            </w:tcBorders>
            <w:shd w:val="clear" w:color="auto" w:fill="auto"/>
          </w:tcPr>
          <w:p w14:paraId="786D2AAD" w14:textId="77777777" w:rsidR="00800ABC" w:rsidRPr="003548CE" w:rsidRDefault="00800ABC">
            <w:pPr>
              <w:pStyle w:val="TableContents"/>
              <w:rPr>
                <w:rFonts w:cs="Times New Roman"/>
              </w:rPr>
            </w:pPr>
            <w:r w:rsidRPr="003548CE">
              <w:rPr>
                <w:rFonts w:cs="Times New Roman"/>
              </w:rPr>
              <w:t>96</w:t>
            </w:r>
          </w:p>
        </w:tc>
      </w:tr>
    </w:tbl>
    <w:p w14:paraId="3C692844" w14:textId="77777777" w:rsidR="00800ABC" w:rsidRPr="003548CE" w:rsidRDefault="00800ABC">
      <w:pPr>
        <w:spacing w:before="240" w:after="60" w:line="100" w:lineRule="atLeast"/>
        <w:rPr>
          <w:rFonts w:eastAsia="Arial" w:cs="Times New Roman"/>
        </w:rPr>
      </w:pPr>
      <w:bookmarkStart w:id="38" w:name="h.on111618thir1"/>
      <w:bookmarkEnd w:id="38"/>
      <w:r w:rsidRPr="003548CE">
        <w:rPr>
          <w:rFonts w:eastAsia="Arial" w:cs="Times New Roman"/>
        </w:rPr>
        <w:t>UFP = 4I + 5O + 4E + 10L + 7F</w:t>
      </w:r>
    </w:p>
    <w:p w14:paraId="293A7C4A" w14:textId="77777777" w:rsidR="00800ABC" w:rsidRPr="003548CE" w:rsidRDefault="00800ABC">
      <w:pPr>
        <w:spacing w:before="240" w:after="60" w:line="100" w:lineRule="atLeast"/>
        <w:rPr>
          <w:rFonts w:eastAsia="Arial" w:cs="Times New Roman"/>
        </w:rPr>
      </w:pPr>
      <w:bookmarkStart w:id="39" w:name="h.8jx502z5nc9x"/>
      <w:bookmarkEnd w:id="39"/>
      <w:r w:rsidRPr="003548CE">
        <w:rPr>
          <w:rFonts w:eastAsia="Arial" w:cs="Times New Roman"/>
        </w:rPr>
        <w:t>UFP=96</w:t>
      </w:r>
    </w:p>
    <w:p w14:paraId="43BEF694" w14:textId="77777777" w:rsidR="00800ABC" w:rsidRPr="003548CE" w:rsidRDefault="00800ABC">
      <w:pPr>
        <w:spacing w:before="240" w:after="60" w:line="100" w:lineRule="atLeast"/>
        <w:rPr>
          <w:rFonts w:eastAsia="Arial" w:cs="Times New Roman"/>
        </w:rPr>
      </w:pPr>
      <w:bookmarkStart w:id="40" w:name="h.5cq6dqkwg69l"/>
      <w:bookmarkEnd w:id="40"/>
      <w:r w:rsidRPr="003548CE">
        <w:rPr>
          <w:rFonts w:eastAsia="Arial" w:cs="Times New Roman"/>
        </w:rPr>
        <w:t xml:space="preserve">Thus, Function </w:t>
      </w:r>
      <w:r w:rsidR="00732B53" w:rsidRPr="003548CE">
        <w:rPr>
          <w:rFonts w:eastAsia="Arial" w:cs="Times New Roman"/>
        </w:rPr>
        <w:t>Point (</w:t>
      </w:r>
      <w:r w:rsidRPr="003548CE">
        <w:rPr>
          <w:rFonts w:eastAsia="Arial" w:cs="Times New Roman"/>
        </w:rPr>
        <w:t>FP) = UFP * TCF = 96 * 0.98 = 94.08 .</w:t>
      </w:r>
    </w:p>
    <w:p w14:paraId="1006617D" w14:textId="77777777" w:rsidR="00800ABC" w:rsidRPr="003548CE" w:rsidRDefault="00800ABC">
      <w:pPr>
        <w:spacing w:before="240" w:after="60" w:line="100" w:lineRule="atLeast"/>
        <w:rPr>
          <w:rFonts w:eastAsia="Arial" w:cs="Times New Roman"/>
        </w:rPr>
      </w:pPr>
      <w:bookmarkStart w:id="41" w:name="h.dokg88f0e16"/>
      <w:bookmarkEnd w:id="41"/>
      <w:r w:rsidRPr="003548CE">
        <w:rPr>
          <w:rFonts w:eastAsia="Arial" w:cs="Times New Roman"/>
        </w:rPr>
        <w:t>cost per person per month = Rs 25,000.</w:t>
      </w:r>
    </w:p>
    <w:p w14:paraId="5FD6A417" w14:textId="77777777" w:rsidR="00800ABC" w:rsidRPr="003548CE" w:rsidRDefault="00800ABC">
      <w:pPr>
        <w:spacing w:before="240" w:after="60" w:line="100" w:lineRule="atLeast"/>
        <w:rPr>
          <w:rFonts w:eastAsia="Arial" w:cs="Times New Roman"/>
        </w:rPr>
      </w:pPr>
      <w:bookmarkStart w:id="42" w:name="h.oldx8su0hz361"/>
      <w:bookmarkEnd w:id="42"/>
      <w:r w:rsidRPr="003548CE">
        <w:rPr>
          <w:rFonts w:eastAsia="Arial" w:cs="Times New Roman"/>
        </w:rPr>
        <w:t>Fp per month = 6 fp/pm.</w:t>
      </w:r>
    </w:p>
    <w:p w14:paraId="48620296" w14:textId="77777777" w:rsidR="00800ABC" w:rsidRPr="003548CE" w:rsidRDefault="00800ABC">
      <w:pPr>
        <w:spacing w:before="240" w:after="60" w:line="100" w:lineRule="atLeast"/>
        <w:rPr>
          <w:rFonts w:eastAsia="Arial" w:cs="Times New Roman"/>
        </w:rPr>
      </w:pPr>
      <w:bookmarkStart w:id="43" w:name="h.b2s4kzyq6m55"/>
      <w:bookmarkEnd w:id="43"/>
      <w:r w:rsidRPr="003548CE">
        <w:rPr>
          <w:rFonts w:eastAsia="Arial" w:cs="Times New Roman"/>
        </w:rPr>
        <w:t>Man months taken to complete the project = 94.08/6 = 15.68 man months.</w:t>
      </w:r>
    </w:p>
    <w:p w14:paraId="730A1479" w14:textId="77777777" w:rsidR="00800ABC" w:rsidRPr="003548CE" w:rsidRDefault="00800ABC">
      <w:pPr>
        <w:spacing w:before="240" w:after="60" w:line="100" w:lineRule="atLeast"/>
        <w:rPr>
          <w:rFonts w:eastAsia="Arial" w:cs="Times New Roman"/>
          <w:b/>
        </w:rPr>
      </w:pPr>
      <w:bookmarkStart w:id="44" w:name="h.x6vgbdqq50ix"/>
      <w:bookmarkEnd w:id="44"/>
      <w:r w:rsidRPr="003548CE">
        <w:rPr>
          <w:rFonts w:eastAsia="Arial" w:cs="Times New Roman"/>
        </w:rPr>
        <w:t>Cost taken to complete the project = 25000 * 15.68 = Rs 3,92,000.</w:t>
      </w:r>
      <w:r w:rsidRPr="003548CE">
        <w:rPr>
          <w:rFonts w:eastAsia="Arial" w:cs="Times New Roman"/>
          <w:b/>
        </w:rPr>
        <w:t xml:space="preserve"> </w:t>
      </w:r>
    </w:p>
    <w:p w14:paraId="64C059F2" w14:textId="77777777" w:rsidR="00800ABC" w:rsidRPr="003548CE" w:rsidRDefault="00800ABC">
      <w:pPr>
        <w:spacing w:before="240" w:after="60" w:line="100" w:lineRule="atLeast"/>
        <w:rPr>
          <w:rFonts w:eastAsia="Arial" w:cs="Times New Roman"/>
        </w:rPr>
      </w:pPr>
      <w:r w:rsidRPr="003548CE">
        <w:rPr>
          <w:rFonts w:eastAsia="Arial" w:cs="Times New Roman"/>
        </w:rPr>
        <w:t>Man months/person = 15.68 / 7 = 2.24 man months / person.</w:t>
      </w:r>
    </w:p>
    <w:p w14:paraId="424779A6" w14:textId="77777777" w:rsidR="00800ABC" w:rsidRPr="003548CE" w:rsidRDefault="00800ABC">
      <w:pPr>
        <w:spacing w:before="240" w:after="60" w:line="100" w:lineRule="atLeast"/>
        <w:rPr>
          <w:rFonts w:eastAsia="Arial" w:cs="Times New Roman"/>
          <w:b/>
          <w:sz w:val="28"/>
        </w:rPr>
      </w:pPr>
      <w:bookmarkStart w:id="45" w:name="h.piu67avxrqbx"/>
      <w:bookmarkEnd w:id="45"/>
      <w:r w:rsidRPr="003548CE">
        <w:rPr>
          <w:rFonts w:eastAsia="Arial" w:cs="Times New Roman"/>
          <w:b/>
          <w:sz w:val="28"/>
        </w:rPr>
        <w:t>Expected duration</w:t>
      </w:r>
    </w:p>
    <w:p w14:paraId="4B129BE3" w14:textId="2981AC91" w:rsidR="00800ABC" w:rsidRPr="003548CE" w:rsidRDefault="00800ABC">
      <w:pPr>
        <w:spacing w:before="240" w:after="60" w:line="100" w:lineRule="atLeast"/>
        <w:ind w:left="720"/>
        <w:rPr>
          <w:rFonts w:eastAsia="Arial" w:cs="Times New Roman"/>
          <w:sz w:val="22"/>
          <w:szCs w:val="22"/>
        </w:rPr>
      </w:pPr>
      <w:bookmarkStart w:id="46" w:name="h.l78pnqm2gyl7"/>
      <w:bookmarkEnd w:id="46"/>
      <w:r w:rsidRPr="003548CE">
        <w:rPr>
          <w:rFonts w:eastAsia="Arial" w:cs="Times New Roman"/>
          <w:b/>
          <w:sz w:val="22"/>
          <w:szCs w:val="22"/>
        </w:rPr>
        <w:t xml:space="preserve">   </w:t>
      </w:r>
      <w:r w:rsidRPr="003548CE">
        <w:rPr>
          <w:rFonts w:eastAsia="Arial" w:cs="Times New Roman"/>
          <w:sz w:val="22"/>
          <w:szCs w:val="22"/>
        </w:rPr>
        <w:t xml:space="preserve"> The product</w:t>
      </w:r>
      <w:r w:rsidR="008335F2" w:rsidRPr="003548CE">
        <w:rPr>
          <w:rFonts w:eastAsia="Arial" w:cs="Times New Roman"/>
          <w:sz w:val="22"/>
          <w:szCs w:val="22"/>
        </w:rPr>
        <w:t xml:space="preserve">, </w:t>
      </w:r>
      <w:r w:rsidR="00B86529">
        <w:rPr>
          <w:rFonts w:eastAsia="Arial" w:cs="Times New Roman"/>
          <w:sz w:val="22"/>
          <w:szCs w:val="22"/>
        </w:rPr>
        <w:t>online food delivery</w:t>
      </w:r>
      <w:r w:rsidRPr="003548CE">
        <w:rPr>
          <w:rFonts w:eastAsia="Arial" w:cs="Times New Roman"/>
          <w:sz w:val="22"/>
          <w:szCs w:val="22"/>
        </w:rPr>
        <w:t xml:space="preserve"> is expected to be completed by </w:t>
      </w:r>
      <w:r w:rsidR="00842F15" w:rsidRPr="003548CE">
        <w:rPr>
          <w:rFonts w:eastAsia="Arial" w:cs="Times New Roman"/>
          <w:sz w:val="22"/>
          <w:szCs w:val="22"/>
        </w:rPr>
        <w:t>November</w:t>
      </w:r>
      <w:r w:rsidRPr="003548CE">
        <w:rPr>
          <w:rFonts w:eastAsia="Arial" w:cs="Times New Roman"/>
          <w:sz w:val="22"/>
          <w:szCs w:val="22"/>
        </w:rPr>
        <w:t xml:space="preserve"> 27,20</w:t>
      </w:r>
      <w:r w:rsidR="00842F15" w:rsidRPr="003548CE">
        <w:rPr>
          <w:rFonts w:eastAsia="Arial" w:cs="Times New Roman"/>
          <w:sz w:val="22"/>
          <w:szCs w:val="22"/>
        </w:rPr>
        <w:t>22</w:t>
      </w:r>
      <w:r w:rsidRPr="003548CE">
        <w:rPr>
          <w:rFonts w:eastAsia="Arial" w:cs="Times New Roman"/>
          <w:sz w:val="22"/>
          <w:szCs w:val="22"/>
        </w:rPr>
        <w:t>.</w:t>
      </w:r>
    </w:p>
    <w:p w14:paraId="23F3315A"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47" w:name="h.3j2qqm3"/>
      <w:bookmarkEnd w:id="47"/>
      <w:r w:rsidRPr="003548CE">
        <w:rPr>
          <w:rFonts w:eastAsia="Arial" w:cs="Times New Roman"/>
          <w:b/>
          <w:sz w:val="28"/>
        </w:rPr>
        <w:t>Major deliverables</w:t>
      </w:r>
    </w:p>
    <w:p w14:paraId="13195884"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1. An intuitive and user friendly interface for customers to make orders.</w:t>
      </w:r>
    </w:p>
    <w:p w14:paraId="24AB38E7"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2. A secure payment system to process payments. </w:t>
      </w:r>
    </w:p>
    <w:p w14:paraId="7F2A160E"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3. A reliable and efficient transportation system to deliver food.</w:t>
      </w:r>
    </w:p>
    <w:p w14:paraId="7FA1FA13"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4. A customer service system to handle customer inquiries and complaints.</w:t>
      </w:r>
    </w:p>
    <w:p w14:paraId="1B6920E7"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5. A system to track orders and deliveries.</w:t>
      </w:r>
    </w:p>
    <w:p w14:paraId="02E42839"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6. A system to manage customer data.</w:t>
      </w:r>
    </w:p>
    <w:p w14:paraId="25D63FD5"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7. A system to manage inventory and stock.</w:t>
      </w:r>
    </w:p>
    <w:p w14:paraId="7D20DDC9"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 8. A system to manage restaurant data. </w:t>
      </w:r>
    </w:p>
    <w:p w14:paraId="4631CA44" w14:textId="77777777" w:rsidR="00842F15" w:rsidRPr="003548CE" w:rsidRDefault="00842F15">
      <w:pPr>
        <w:tabs>
          <w:tab w:val="left" w:pos="1728"/>
          <w:tab w:val="left" w:pos="3204"/>
          <w:tab w:val="left" w:pos="10764"/>
        </w:tabs>
        <w:ind w:left="1008"/>
        <w:rPr>
          <w:rFonts w:cs="Times New Roman"/>
          <w:color w:val="353740"/>
        </w:rPr>
      </w:pPr>
      <w:r w:rsidRPr="003548CE">
        <w:rPr>
          <w:rFonts w:cs="Times New Roman"/>
          <w:color w:val="353740"/>
        </w:rPr>
        <w:t xml:space="preserve">9. A system to manage customer loyalty programs. </w:t>
      </w:r>
    </w:p>
    <w:p w14:paraId="2E420B37" w14:textId="70E96E1A" w:rsidR="00800ABC" w:rsidRPr="003548CE" w:rsidRDefault="00842F15">
      <w:pPr>
        <w:tabs>
          <w:tab w:val="left" w:pos="1728"/>
          <w:tab w:val="left" w:pos="3204"/>
          <w:tab w:val="left" w:pos="10764"/>
        </w:tabs>
        <w:ind w:left="1008"/>
        <w:rPr>
          <w:rFonts w:eastAsia="Arial" w:cs="Times New Roman"/>
        </w:rPr>
      </w:pPr>
      <w:r w:rsidRPr="003548CE">
        <w:rPr>
          <w:rFonts w:cs="Times New Roman"/>
          <w:color w:val="353740"/>
        </w:rPr>
        <w:t>10. A system to manage promotional campaigns.</w:t>
      </w:r>
    </w:p>
    <w:p w14:paraId="36B4F913"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48" w:name="h.1y810tw"/>
      <w:bookmarkEnd w:id="48"/>
      <w:r w:rsidRPr="003548CE">
        <w:rPr>
          <w:rFonts w:eastAsia="Arial" w:cs="Times New Roman"/>
          <w:b/>
          <w:sz w:val="28"/>
        </w:rPr>
        <w:t>Project Plan Deliverables</w:t>
      </w:r>
    </w:p>
    <w:p w14:paraId="57C41B4D" w14:textId="77777777" w:rsidR="00800ABC" w:rsidRPr="003548CE" w:rsidRDefault="00800ABC">
      <w:pPr>
        <w:numPr>
          <w:ilvl w:val="2"/>
          <w:numId w:val="4"/>
        </w:numPr>
        <w:spacing w:before="120" w:after="120" w:line="100" w:lineRule="atLeast"/>
        <w:ind w:left="1728" w:hanging="719"/>
        <w:rPr>
          <w:rFonts w:eastAsia="Arial" w:cs="Times New Roman"/>
          <w:b/>
        </w:rPr>
      </w:pPr>
      <w:r w:rsidRPr="003548CE">
        <w:rPr>
          <w:rFonts w:eastAsia="Arial" w:cs="Times New Roman"/>
          <w:b/>
        </w:rPr>
        <w:t>Feasibility Report</w:t>
      </w:r>
    </w:p>
    <w:p w14:paraId="32F06BEC" w14:textId="4C691D04"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Project Plan Deliverables:</w:t>
      </w:r>
    </w:p>
    <w:p w14:paraId="7C357B58" w14:textId="77777777"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xml:space="preserve"> • Project Schedule: A timeline of tasks, milestones, and deadlines that need to be completed to successfully deliver the project. </w:t>
      </w:r>
    </w:p>
    <w:p w14:paraId="1CBA35C9" w14:textId="77777777"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Risk Management Plan: A strategy to identify, assess, and manage potential risks associated with the project.</w:t>
      </w:r>
    </w:p>
    <w:p w14:paraId="6B257327" w14:textId="77777777"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xml:space="preserve"> • Quality Assurance Plan: Defines the quality standards of the project and outlines a plan of action to ensure the standards are met. </w:t>
      </w:r>
    </w:p>
    <w:p w14:paraId="50B66CCE" w14:textId="77777777"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Resource Plan: Outlines the resources needed to complete the project, such as staffing, tools, and equipment.</w:t>
      </w:r>
    </w:p>
    <w:p w14:paraId="1BB65B56" w14:textId="77777777"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xml:space="preserve"> • Communication Plan: Describes how the project team will communicate with stakeholders and other interested parties.</w:t>
      </w:r>
    </w:p>
    <w:p w14:paraId="24BBA8FB" w14:textId="01790B62" w:rsidR="00527F91" w:rsidRPr="003548CE" w:rsidRDefault="00527F91" w:rsidP="00527F91">
      <w:pPr>
        <w:pStyle w:val="ListParagraph"/>
        <w:spacing w:before="120" w:after="120" w:line="100" w:lineRule="atLeast"/>
        <w:ind w:left="2149"/>
        <w:rPr>
          <w:rFonts w:cs="Times New Roman"/>
          <w:color w:val="353740"/>
        </w:rPr>
      </w:pPr>
      <w:r w:rsidRPr="003548CE">
        <w:rPr>
          <w:rFonts w:cs="Times New Roman"/>
          <w:color w:val="353740"/>
        </w:rPr>
        <w:t xml:space="preserve"> • Stakeholder Analysis: Identifies the project stakeholders and outlines their roles and responsibilities.</w:t>
      </w:r>
    </w:p>
    <w:p w14:paraId="18DEA3F9" w14:textId="77777777" w:rsidR="00527F91" w:rsidRPr="003548CE" w:rsidRDefault="00527F91">
      <w:pPr>
        <w:spacing w:before="120" w:after="120" w:line="100" w:lineRule="atLeast"/>
        <w:ind w:left="1728" w:hanging="719"/>
        <w:rPr>
          <w:rFonts w:cs="Times New Roman"/>
          <w:color w:val="353740"/>
        </w:rPr>
      </w:pPr>
      <w:r w:rsidRPr="003548CE">
        <w:rPr>
          <w:rFonts w:cs="Times New Roman"/>
          <w:color w:val="353740"/>
        </w:rPr>
        <w:t xml:space="preserve">  Feasibility Report: </w:t>
      </w:r>
    </w:p>
    <w:p w14:paraId="6A857968" w14:textId="77777777" w:rsidR="00527F91" w:rsidRPr="003548CE" w:rsidRDefault="00527F91">
      <w:pPr>
        <w:spacing w:before="120" w:after="120" w:line="100" w:lineRule="atLeast"/>
        <w:ind w:left="1728" w:hanging="719"/>
        <w:rPr>
          <w:rFonts w:cs="Times New Roman"/>
          <w:color w:val="353740"/>
        </w:rPr>
      </w:pPr>
      <w:r w:rsidRPr="003548CE">
        <w:rPr>
          <w:rFonts w:cs="Times New Roman"/>
          <w:color w:val="353740"/>
        </w:rPr>
        <w:t xml:space="preserve">• Market Analysis: Examines the current market for online food delivery services and identifies potential opportunities for growth. </w:t>
      </w:r>
    </w:p>
    <w:p w14:paraId="273B3291" w14:textId="77777777" w:rsidR="00527F91" w:rsidRPr="003548CE" w:rsidRDefault="00527F91">
      <w:pPr>
        <w:spacing w:before="120" w:after="120" w:line="100" w:lineRule="atLeast"/>
        <w:ind w:left="1728" w:hanging="719"/>
        <w:rPr>
          <w:rFonts w:cs="Times New Roman"/>
          <w:color w:val="353740"/>
        </w:rPr>
      </w:pPr>
      <w:r w:rsidRPr="003548CE">
        <w:rPr>
          <w:rFonts w:cs="Times New Roman"/>
          <w:color w:val="353740"/>
        </w:rPr>
        <w:t xml:space="preserve">• Technical Feasibility: Evaluates the technical requirements of the project and determines if they are achievable. </w:t>
      </w:r>
    </w:p>
    <w:p w14:paraId="62FF19D2" w14:textId="77777777" w:rsidR="00527F91" w:rsidRPr="003548CE" w:rsidRDefault="00527F91">
      <w:pPr>
        <w:spacing w:before="120" w:after="120" w:line="100" w:lineRule="atLeast"/>
        <w:ind w:left="1728" w:hanging="719"/>
        <w:rPr>
          <w:rFonts w:cs="Times New Roman"/>
          <w:color w:val="353740"/>
        </w:rPr>
      </w:pPr>
      <w:r w:rsidRPr="003548CE">
        <w:rPr>
          <w:rFonts w:cs="Times New Roman"/>
          <w:color w:val="353740"/>
        </w:rPr>
        <w:t>• Economic Feasibility: Assesses the financial costs and benefits associated with the project and determines if it is a viable option</w:t>
      </w:r>
    </w:p>
    <w:p w14:paraId="19584B2B" w14:textId="6CA4FB40" w:rsidR="00800ABC" w:rsidRPr="003548CE" w:rsidRDefault="00527F91">
      <w:pPr>
        <w:spacing w:before="120" w:after="120" w:line="100" w:lineRule="atLeast"/>
        <w:ind w:left="1728" w:hanging="719"/>
        <w:rPr>
          <w:rFonts w:eastAsia="Arial" w:cs="Times New Roman"/>
          <w:sz w:val="22"/>
          <w:szCs w:val="22"/>
        </w:rPr>
      </w:pPr>
      <w:r w:rsidRPr="003548CE">
        <w:rPr>
          <w:rFonts w:cs="Times New Roman"/>
          <w:color w:val="353740"/>
        </w:rPr>
        <w:t xml:space="preserve">. • Operational Feasibility: </w:t>
      </w:r>
      <w:r w:rsidR="00B86529" w:rsidRPr="003548CE">
        <w:rPr>
          <w:rFonts w:cs="Times New Roman"/>
          <w:color w:val="353740"/>
        </w:rPr>
        <w:t>Analysis</w:t>
      </w:r>
      <w:r w:rsidRPr="003548CE">
        <w:rPr>
          <w:rFonts w:cs="Times New Roman"/>
          <w:color w:val="353740"/>
        </w:rPr>
        <w:t xml:space="preserve"> the operational aspects of the project and identifies any potential</w:t>
      </w:r>
    </w:p>
    <w:p w14:paraId="6B485D33" w14:textId="77777777" w:rsidR="00800ABC" w:rsidRPr="003548CE" w:rsidRDefault="00800ABC">
      <w:pPr>
        <w:spacing w:before="120" w:after="120" w:line="100" w:lineRule="atLeast"/>
        <w:ind w:left="1728" w:hanging="719"/>
        <w:rPr>
          <w:rFonts w:eastAsia="Arial" w:cs="Times New Roman"/>
          <w:sz w:val="22"/>
          <w:szCs w:val="22"/>
        </w:rPr>
      </w:pPr>
    </w:p>
    <w:p w14:paraId="522C70A7" w14:textId="3838209F" w:rsidR="00800ABC" w:rsidRPr="003548CE" w:rsidRDefault="00800ABC">
      <w:pPr>
        <w:spacing w:before="120" w:after="120" w:line="100" w:lineRule="atLeast"/>
        <w:ind w:left="1009"/>
        <w:rPr>
          <w:rFonts w:cs="Times New Roman"/>
          <w:sz w:val="28"/>
          <w:szCs w:val="28"/>
        </w:rPr>
      </w:pPr>
      <w:r w:rsidRPr="003548CE">
        <w:rPr>
          <w:rFonts w:cs="Times New Roman"/>
          <w:sz w:val="28"/>
          <w:szCs w:val="28"/>
        </w:rPr>
        <w:t>Technical</w:t>
      </w:r>
      <w:r w:rsidR="00577ACF" w:rsidRPr="003548CE">
        <w:rPr>
          <w:rFonts w:cs="Times New Roman"/>
          <w:sz w:val="28"/>
          <w:szCs w:val="28"/>
        </w:rPr>
        <w:t xml:space="preserve"> </w:t>
      </w:r>
      <w:r w:rsidR="00941635" w:rsidRPr="003548CE">
        <w:rPr>
          <w:rFonts w:cs="Times New Roman"/>
          <w:sz w:val="28"/>
          <w:szCs w:val="28"/>
        </w:rPr>
        <w:t>Feasibility</w:t>
      </w:r>
    </w:p>
    <w:p w14:paraId="5C484881" w14:textId="5C126769" w:rsidR="00527F91" w:rsidRPr="003548CE" w:rsidRDefault="00527F91">
      <w:pPr>
        <w:spacing w:before="120" w:after="120" w:line="100" w:lineRule="atLeast"/>
        <w:ind w:left="1009"/>
        <w:rPr>
          <w:rFonts w:cs="Times New Roman"/>
          <w:sz w:val="28"/>
          <w:szCs w:val="28"/>
        </w:rPr>
      </w:pPr>
    </w:p>
    <w:p w14:paraId="46D08267"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1. The existing infrastructure, including existing delivery systems, software, hardware and other technology. </w:t>
      </w:r>
    </w:p>
    <w:p w14:paraId="2C3A0B4D"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2. The cost of implementing the service and the cost of maintaining it over time. </w:t>
      </w:r>
    </w:p>
    <w:p w14:paraId="573E1BD5"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3. The availability of suitable personnel to manage the service.</w:t>
      </w:r>
    </w:p>
    <w:p w14:paraId="20850048"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 4. The compatibility of the service with existing systems and technology. </w:t>
      </w:r>
    </w:p>
    <w:p w14:paraId="2C2C390C"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5. The potential for scalability and the potential for expansion. </w:t>
      </w:r>
    </w:p>
    <w:p w14:paraId="74324F3A"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6. The ability of the service to meet customer needs and provide a competitive edge for the business. </w:t>
      </w:r>
    </w:p>
    <w:p w14:paraId="7A7F09B2" w14:textId="77777777" w:rsidR="00527F91" w:rsidRPr="003548CE" w:rsidRDefault="00527F91">
      <w:pPr>
        <w:spacing w:before="120" w:after="120" w:line="100" w:lineRule="atLeast"/>
        <w:ind w:left="1009"/>
        <w:rPr>
          <w:rFonts w:cs="Times New Roman"/>
          <w:color w:val="353740"/>
        </w:rPr>
      </w:pPr>
      <w:r w:rsidRPr="003548CE">
        <w:rPr>
          <w:rFonts w:cs="Times New Roman"/>
          <w:color w:val="353740"/>
        </w:rPr>
        <w:t xml:space="preserve">7. The security and privacy of customer data. </w:t>
      </w:r>
    </w:p>
    <w:p w14:paraId="49160C39" w14:textId="49166073" w:rsidR="00527F91" w:rsidRPr="003548CE" w:rsidRDefault="00527F91">
      <w:pPr>
        <w:spacing w:before="120" w:after="120" w:line="100" w:lineRule="atLeast"/>
        <w:ind w:left="1009"/>
        <w:rPr>
          <w:rFonts w:cs="Times New Roman"/>
          <w:sz w:val="28"/>
          <w:szCs w:val="28"/>
        </w:rPr>
      </w:pPr>
      <w:r w:rsidRPr="003548CE">
        <w:rPr>
          <w:rFonts w:cs="Times New Roman"/>
          <w:color w:val="353740"/>
        </w:rPr>
        <w:t>8. The potential for customer feedback and how it can be incorporated into the service.</w:t>
      </w:r>
    </w:p>
    <w:p w14:paraId="44DC2607" w14:textId="72D042F3" w:rsidR="00800ABC" w:rsidRPr="003548CE" w:rsidRDefault="00800ABC" w:rsidP="00527F91">
      <w:pPr>
        <w:numPr>
          <w:ilvl w:val="0"/>
          <w:numId w:val="7"/>
        </w:numPr>
        <w:spacing w:before="120" w:after="120" w:line="100" w:lineRule="atLeast"/>
        <w:rPr>
          <w:rFonts w:cs="Times New Roman"/>
          <w:sz w:val="28"/>
          <w:szCs w:val="28"/>
        </w:rPr>
      </w:pPr>
      <w:r w:rsidRPr="003548CE">
        <w:rPr>
          <w:rFonts w:cs="Times New Roman"/>
          <w:sz w:val="28"/>
          <w:szCs w:val="28"/>
        </w:rPr>
        <w:tab/>
        <w:t xml:space="preserve">Time </w:t>
      </w:r>
      <w:r w:rsidR="00EF2327" w:rsidRPr="003548CE">
        <w:rPr>
          <w:rFonts w:cs="Times New Roman"/>
          <w:sz w:val="28"/>
          <w:szCs w:val="28"/>
        </w:rPr>
        <w:t>feasibility</w:t>
      </w:r>
    </w:p>
    <w:p w14:paraId="3AA54A2E" w14:textId="44A9F273" w:rsidR="00527F91" w:rsidRPr="003548CE" w:rsidRDefault="00527F91" w:rsidP="00527F91">
      <w:pPr>
        <w:spacing w:before="120" w:after="120" w:line="100" w:lineRule="atLeast"/>
        <w:ind w:left="1729"/>
        <w:rPr>
          <w:rFonts w:cs="Times New Roman"/>
          <w:sz w:val="28"/>
          <w:szCs w:val="28"/>
        </w:rPr>
      </w:pPr>
      <w:r w:rsidRPr="003548CE">
        <w:rPr>
          <w:rFonts w:cs="Times New Roman"/>
          <w:color w:val="353740"/>
        </w:rPr>
        <w:t>The feasibility of online food delivery will depend on a number of factors, including the distance between the restaurant and the customer, the availability of delivery staff, the delivery fees charged, the delivery time window, and the type of food to be delivered. Generally, online food delivery services can offer delivery within 30 minutes to 1 hour if the restaurant is located nearby, and up to 2-3 hours if the restaurant is further away.</w:t>
      </w:r>
    </w:p>
    <w:p w14:paraId="4CABB5E1" w14:textId="77777777" w:rsidR="00800ABC" w:rsidRPr="003548CE" w:rsidRDefault="00800ABC">
      <w:pPr>
        <w:rPr>
          <w:rFonts w:cs="Times New Roman"/>
          <w:sz w:val="28"/>
          <w:szCs w:val="28"/>
        </w:rPr>
      </w:pPr>
    </w:p>
    <w:p w14:paraId="726D62AF" w14:textId="0F331FE3" w:rsidR="00800ABC" w:rsidRPr="003548CE" w:rsidRDefault="00800ABC">
      <w:pPr>
        <w:rPr>
          <w:rFonts w:cs="Times New Roman"/>
          <w:sz w:val="22"/>
          <w:szCs w:val="22"/>
        </w:rPr>
      </w:pPr>
      <w:r w:rsidRPr="003548CE">
        <w:rPr>
          <w:rFonts w:cs="Times New Roman"/>
          <w:sz w:val="22"/>
          <w:szCs w:val="22"/>
        </w:rPr>
        <w:tab/>
      </w:r>
      <w:r w:rsidRPr="003548CE">
        <w:rPr>
          <w:rFonts w:cs="Times New Roman"/>
          <w:sz w:val="22"/>
          <w:szCs w:val="22"/>
        </w:rPr>
        <w:tab/>
        <w:t xml:space="preserve">Depending on the cost estimation, the time span required for the project is 2.24 man months per </w:t>
      </w:r>
      <w:r w:rsidRPr="003548CE">
        <w:rPr>
          <w:rFonts w:cs="Times New Roman"/>
          <w:sz w:val="22"/>
          <w:szCs w:val="22"/>
        </w:rPr>
        <w:tab/>
        <w:t xml:space="preserve">person. The deadline for the project was announced as </w:t>
      </w:r>
      <w:r w:rsidR="00B86529">
        <w:rPr>
          <w:rFonts w:cs="Times New Roman"/>
          <w:sz w:val="22"/>
          <w:szCs w:val="22"/>
        </w:rPr>
        <w:t>23</w:t>
      </w:r>
      <w:r w:rsidRPr="003548CE">
        <w:rPr>
          <w:rFonts w:cs="Times New Roman"/>
          <w:sz w:val="22"/>
          <w:szCs w:val="22"/>
        </w:rPr>
        <w:t xml:space="preserve"> </w:t>
      </w:r>
      <w:r w:rsidR="00B86529">
        <w:rPr>
          <w:rFonts w:cs="Times New Roman"/>
          <w:sz w:val="22"/>
          <w:szCs w:val="22"/>
        </w:rPr>
        <w:t xml:space="preserve"> November</w:t>
      </w:r>
      <w:r w:rsidRPr="003548CE">
        <w:rPr>
          <w:rFonts w:cs="Times New Roman"/>
          <w:sz w:val="22"/>
          <w:szCs w:val="22"/>
        </w:rPr>
        <w:t>, 20</w:t>
      </w:r>
      <w:r w:rsidR="00B86529">
        <w:rPr>
          <w:rFonts w:cs="Times New Roman"/>
          <w:sz w:val="22"/>
          <w:szCs w:val="22"/>
        </w:rPr>
        <w:t>22</w:t>
      </w:r>
      <w:r w:rsidRPr="003548CE">
        <w:rPr>
          <w:rFonts w:cs="Times New Roman"/>
          <w:sz w:val="22"/>
          <w:szCs w:val="22"/>
        </w:rPr>
        <w:t xml:space="preserve">. </w:t>
      </w:r>
    </w:p>
    <w:p w14:paraId="696FCDA1" w14:textId="77777777" w:rsidR="00800ABC" w:rsidRPr="003548CE" w:rsidRDefault="00800ABC">
      <w:pPr>
        <w:rPr>
          <w:rFonts w:cs="Times New Roman"/>
          <w:sz w:val="22"/>
          <w:szCs w:val="22"/>
        </w:rPr>
      </w:pPr>
    </w:p>
    <w:p w14:paraId="69425D7D" w14:textId="77777777" w:rsidR="00800ABC" w:rsidRPr="003548CE" w:rsidRDefault="00800ABC">
      <w:pPr>
        <w:spacing w:before="120" w:after="120" w:line="100" w:lineRule="atLeast"/>
        <w:rPr>
          <w:rFonts w:eastAsia="Arial" w:cs="Times New Roman"/>
          <w:sz w:val="22"/>
          <w:szCs w:val="22"/>
        </w:rPr>
      </w:pPr>
    </w:p>
    <w:p w14:paraId="32096631" w14:textId="4240E40C" w:rsidR="00800ABC" w:rsidRPr="003548CE" w:rsidRDefault="00800ABC">
      <w:pPr>
        <w:numPr>
          <w:ilvl w:val="2"/>
          <w:numId w:val="4"/>
        </w:numPr>
        <w:spacing w:before="120" w:after="120" w:line="100" w:lineRule="atLeast"/>
        <w:ind w:left="1728" w:hanging="719"/>
        <w:rPr>
          <w:rFonts w:eastAsia="Arial" w:cs="Times New Roman"/>
          <w:b/>
        </w:rPr>
      </w:pPr>
      <w:r w:rsidRPr="003548CE">
        <w:rPr>
          <w:rFonts w:eastAsia="Arial" w:cs="Times New Roman"/>
          <w:b/>
        </w:rPr>
        <w:t>Requirements Document</w:t>
      </w:r>
    </w:p>
    <w:p w14:paraId="4546B97A" w14:textId="45465882" w:rsidR="00527F91" w:rsidRPr="003548CE" w:rsidRDefault="00527F91" w:rsidP="00527F91">
      <w:pPr>
        <w:pStyle w:val="ListParagraph"/>
        <w:numPr>
          <w:ilvl w:val="1"/>
          <w:numId w:val="7"/>
        </w:numPr>
        <w:spacing w:before="120" w:after="120" w:line="100" w:lineRule="atLeast"/>
        <w:rPr>
          <w:rFonts w:cs="Times New Roman"/>
          <w:color w:val="353740"/>
        </w:rPr>
      </w:pPr>
      <w:r w:rsidRPr="003548CE">
        <w:rPr>
          <w:rFonts w:cs="Times New Roman"/>
          <w:color w:val="353740"/>
        </w:rPr>
        <w:t xml:space="preserve">Introduction </w:t>
      </w:r>
    </w:p>
    <w:p w14:paraId="748B2D96" w14:textId="77777777" w:rsidR="00527F91" w:rsidRPr="003548CE" w:rsidRDefault="00527F91" w:rsidP="00527F91">
      <w:pPr>
        <w:pStyle w:val="ListParagraph"/>
        <w:spacing w:before="120" w:after="120" w:line="100" w:lineRule="atLeast"/>
        <w:ind w:left="2089"/>
        <w:rPr>
          <w:rFonts w:cs="Times New Roman"/>
          <w:color w:val="353740"/>
        </w:rPr>
      </w:pPr>
      <w:r w:rsidRPr="003548CE">
        <w:rPr>
          <w:rFonts w:cs="Times New Roman"/>
          <w:color w:val="353740"/>
        </w:rPr>
        <w:t xml:space="preserve">This document outlines the requirements for an online food delivery platform. The platform should enable customers to order food online and have it delivered to their homes. </w:t>
      </w:r>
    </w:p>
    <w:p w14:paraId="0B6D560A" w14:textId="7C8A869C" w:rsidR="00527F91" w:rsidRPr="003548CE" w:rsidRDefault="00527F91" w:rsidP="00527F91">
      <w:pPr>
        <w:pStyle w:val="ListParagraph"/>
        <w:numPr>
          <w:ilvl w:val="0"/>
          <w:numId w:val="7"/>
        </w:numPr>
        <w:spacing w:before="120" w:after="120" w:line="100" w:lineRule="atLeast"/>
        <w:rPr>
          <w:rFonts w:cs="Times New Roman"/>
          <w:color w:val="353740"/>
        </w:rPr>
      </w:pPr>
      <w:r w:rsidRPr="003548CE">
        <w:rPr>
          <w:rFonts w:cs="Times New Roman"/>
          <w:color w:val="353740"/>
        </w:rPr>
        <w:t>Goals</w:t>
      </w:r>
    </w:p>
    <w:p w14:paraId="643EF1B6"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The goal of this project is to create an online food delivery platform that provides a convenient and efficient way for customers to order food online and have it delivered to their homes. </w:t>
      </w:r>
    </w:p>
    <w:p w14:paraId="385F80F7" w14:textId="77777777" w:rsidR="00B86529" w:rsidRDefault="00527F91" w:rsidP="00527F91">
      <w:pPr>
        <w:pStyle w:val="ListParagraph"/>
        <w:numPr>
          <w:ilvl w:val="0"/>
          <w:numId w:val="7"/>
        </w:numPr>
        <w:spacing w:before="120" w:after="120" w:line="100" w:lineRule="atLeast"/>
        <w:rPr>
          <w:rFonts w:cs="Times New Roman"/>
          <w:color w:val="353740"/>
        </w:rPr>
      </w:pPr>
      <w:r w:rsidRPr="003548CE">
        <w:rPr>
          <w:rFonts w:cs="Times New Roman"/>
          <w:color w:val="353740"/>
        </w:rPr>
        <w:t xml:space="preserve">Requirements </w:t>
      </w:r>
    </w:p>
    <w:p w14:paraId="6C6605C4" w14:textId="375AFB17" w:rsidR="00527F91" w:rsidRPr="003548CE" w:rsidRDefault="00527F91" w:rsidP="00B86529">
      <w:pPr>
        <w:pStyle w:val="ListParagraph"/>
        <w:spacing w:before="120" w:after="120" w:line="100" w:lineRule="atLeast"/>
        <w:ind w:left="1729"/>
        <w:rPr>
          <w:rFonts w:cs="Times New Roman"/>
          <w:color w:val="353740"/>
        </w:rPr>
      </w:pPr>
      <w:r w:rsidRPr="003548CE">
        <w:rPr>
          <w:rFonts w:cs="Times New Roman"/>
          <w:color w:val="353740"/>
        </w:rPr>
        <w:t xml:space="preserve">3.1 General </w:t>
      </w:r>
    </w:p>
    <w:p w14:paraId="6C44B7AA"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The platform should have a user-friendly interface that is easy to understand and navigate.</w:t>
      </w:r>
    </w:p>
    <w:p w14:paraId="71535404"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 The platform should provide customers with the ability to search for restaurants, browse menu items, and place orders.</w:t>
      </w:r>
    </w:p>
    <w:p w14:paraId="1BAE50DA"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 The platform should provide customers with the ability to customize orders, such as adding special instructions or substitutions.</w:t>
      </w:r>
    </w:p>
    <w:p w14:paraId="55D59362"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 The platform should provide customers with the ability to pay for their orders online.</w:t>
      </w:r>
    </w:p>
    <w:p w14:paraId="263C0AB7" w14:textId="77777777" w:rsidR="00B86529"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 The platform should provide customers with the ability to track the status of their orders.</w:t>
      </w:r>
    </w:p>
    <w:p w14:paraId="4DFE9EEF" w14:textId="6873D330"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3.2 </w:t>
      </w:r>
      <w:r w:rsidR="00B86529">
        <w:rPr>
          <w:rFonts w:cs="Times New Roman"/>
          <w:color w:val="353740"/>
        </w:rPr>
        <w:t xml:space="preserve"> </w:t>
      </w:r>
      <w:r w:rsidRPr="003548CE">
        <w:rPr>
          <w:rFonts w:cs="Times New Roman"/>
          <w:color w:val="353740"/>
        </w:rPr>
        <w:t>Delivery</w:t>
      </w:r>
    </w:p>
    <w:p w14:paraId="4C83B3BE"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 The platform should provide customers with the ability to select a delivery time and location. </w:t>
      </w:r>
    </w:p>
    <w:p w14:paraId="77F978CC" w14:textId="77777777" w:rsidR="00527F91" w:rsidRPr="003548CE" w:rsidRDefault="00527F91" w:rsidP="00527F91">
      <w:pPr>
        <w:pStyle w:val="ListParagraph"/>
        <w:spacing w:before="120" w:after="120" w:line="100" w:lineRule="atLeast"/>
        <w:ind w:left="1729"/>
        <w:rPr>
          <w:rFonts w:cs="Times New Roman"/>
          <w:color w:val="353740"/>
        </w:rPr>
      </w:pPr>
      <w:r w:rsidRPr="003548CE">
        <w:rPr>
          <w:rFonts w:cs="Times New Roman"/>
          <w:color w:val="353740"/>
        </w:rPr>
        <w:t xml:space="preserve">• The platform should support third-party delivery services. </w:t>
      </w:r>
    </w:p>
    <w:p w14:paraId="4E7971E1" w14:textId="739360E7" w:rsidR="00527F91" w:rsidRPr="003548CE" w:rsidRDefault="00527F91" w:rsidP="00527F91">
      <w:pPr>
        <w:pStyle w:val="ListParagraph"/>
        <w:spacing w:before="120" w:after="120" w:line="100" w:lineRule="atLeast"/>
        <w:ind w:left="1729"/>
        <w:rPr>
          <w:rFonts w:eastAsia="Arial" w:cs="Times New Roman"/>
          <w:b/>
        </w:rPr>
      </w:pPr>
      <w:r w:rsidRPr="003548CE">
        <w:rPr>
          <w:rFonts w:cs="Times New Roman"/>
          <w:color w:val="353740"/>
        </w:rPr>
        <w:t>• The platform should provide customers with the ability to select the delivery method (e.g. car, bike</w:t>
      </w:r>
      <w:r w:rsidRPr="003548CE">
        <w:rPr>
          <w:rFonts w:cs="Times New Roman"/>
          <w:color w:val="353740"/>
          <w:shd w:val="clear" w:color="auto" w:fill="FFFFFF"/>
        </w:rPr>
        <w:t>)</w:t>
      </w:r>
    </w:p>
    <w:p w14:paraId="44ACA589" w14:textId="77777777" w:rsidR="00800ABC" w:rsidRPr="003548CE" w:rsidRDefault="00800ABC">
      <w:pPr>
        <w:numPr>
          <w:ilvl w:val="2"/>
          <w:numId w:val="4"/>
        </w:numPr>
        <w:spacing w:before="120" w:after="120" w:line="100" w:lineRule="atLeast"/>
        <w:ind w:left="1728" w:hanging="719"/>
        <w:rPr>
          <w:rFonts w:eastAsia="Arial" w:cs="Times New Roman"/>
          <w:b/>
        </w:rPr>
      </w:pPr>
      <w:r w:rsidRPr="003548CE">
        <w:rPr>
          <w:rFonts w:eastAsia="Arial" w:cs="Times New Roman"/>
          <w:b/>
        </w:rPr>
        <w:t>Design Document</w:t>
      </w:r>
    </w:p>
    <w:p w14:paraId="2E574858" w14:textId="389C261E" w:rsidR="00800ABC" w:rsidRPr="003548CE" w:rsidRDefault="00800ABC">
      <w:pPr>
        <w:spacing w:before="120" w:after="120" w:line="100" w:lineRule="atLeast"/>
        <w:ind w:left="1728" w:hanging="719"/>
        <w:rPr>
          <w:rFonts w:eastAsia="Arial" w:cs="Times New Roman"/>
          <w:sz w:val="22"/>
          <w:szCs w:val="22"/>
        </w:rPr>
      </w:pPr>
      <w:r w:rsidRPr="003548CE">
        <w:rPr>
          <w:rFonts w:eastAsia="Arial" w:cs="Times New Roman"/>
          <w:sz w:val="22"/>
          <w:szCs w:val="22"/>
        </w:rPr>
        <w:t>.</w:t>
      </w:r>
    </w:p>
    <w:p w14:paraId="2BB8B10D" w14:textId="77777777" w:rsidR="00BC7F27" w:rsidRPr="003548CE" w:rsidRDefault="00BC7F27">
      <w:pPr>
        <w:spacing w:before="120" w:after="120" w:line="100" w:lineRule="atLeast"/>
        <w:rPr>
          <w:rFonts w:cs="Times New Roman"/>
          <w:color w:val="353740"/>
        </w:rPr>
      </w:pPr>
      <w:r w:rsidRPr="003548CE">
        <w:rPr>
          <w:rFonts w:eastAsia="Arial" w:cs="Times New Roman"/>
          <w:b/>
        </w:rPr>
        <w:t xml:space="preserve">            </w:t>
      </w:r>
      <w:r w:rsidRPr="003548CE">
        <w:rPr>
          <w:rFonts w:cs="Times New Roman"/>
          <w:color w:val="353740"/>
        </w:rPr>
        <w:br/>
        <w:t xml:space="preserve">1. Introduction </w:t>
      </w:r>
    </w:p>
    <w:p w14:paraId="5B9AC79A"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This design document outlines the design and implementation of an online food delivery service. This document is intended to provide a detailed description of the system architecture and components, as well as the software design, development, and testing process to be followed. The design document will cover the user requirements and system architecture, the data model, the user interface, and the system integration process. </w:t>
      </w:r>
    </w:p>
    <w:p w14:paraId="771F2575" w14:textId="77777777" w:rsidR="00BC7F27" w:rsidRPr="003548CE" w:rsidRDefault="00BC7F27">
      <w:pPr>
        <w:spacing w:before="120" w:after="120" w:line="100" w:lineRule="atLeast"/>
        <w:rPr>
          <w:rFonts w:cs="Times New Roman"/>
          <w:color w:val="353740"/>
        </w:rPr>
      </w:pPr>
      <w:r w:rsidRPr="003548CE">
        <w:rPr>
          <w:rFonts w:cs="Times New Roman"/>
          <w:color w:val="353740"/>
        </w:rPr>
        <w:t>2. User Requirements The user requirements for the online food delivery system are as follows:</w:t>
      </w:r>
    </w:p>
    <w:p w14:paraId="1A3234BF"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 • The system must enable customers to easily search and view menus of restaurants and place orders online.</w:t>
      </w:r>
    </w:p>
    <w:p w14:paraId="0D338B09"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 • The system must allow customers to pay for their orders online using a variety of payment methods, such as credit cards and PayPal.</w:t>
      </w:r>
    </w:p>
    <w:p w14:paraId="2404ECEE"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 • The system must provide an easy-to-use interface for restaurant owners to manage orders and inventory. </w:t>
      </w:r>
    </w:p>
    <w:p w14:paraId="28AE0228"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 The system must integrate with existing delivery services to enable delivery of ordered food to customers. </w:t>
      </w:r>
    </w:p>
    <w:p w14:paraId="21C9E772" w14:textId="77777777" w:rsidR="00BC7F27" w:rsidRPr="003548CE" w:rsidRDefault="00BC7F27">
      <w:pPr>
        <w:spacing w:before="120" w:after="120" w:line="100" w:lineRule="atLeast"/>
        <w:rPr>
          <w:rFonts w:cs="Times New Roman"/>
          <w:color w:val="353740"/>
        </w:rPr>
      </w:pPr>
      <w:r w:rsidRPr="003548CE">
        <w:rPr>
          <w:rFonts w:cs="Times New Roman"/>
          <w:color w:val="353740"/>
        </w:rPr>
        <w:t xml:space="preserve">• The system must provide an easy-to-use interface for customers to track their orders and provide feedback. </w:t>
      </w:r>
    </w:p>
    <w:p w14:paraId="54935787" w14:textId="77777777" w:rsidR="00BC7F27" w:rsidRPr="003548CE" w:rsidRDefault="00BC7F27">
      <w:pPr>
        <w:spacing w:before="120" w:after="120" w:line="100" w:lineRule="atLeast"/>
        <w:rPr>
          <w:rFonts w:cs="Times New Roman"/>
          <w:color w:val="353740"/>
        </w:rPr>
      </w:pPr>
      <w:r w:rsidRPr="003548CE">
        <w:rPr>
          <w:rFonts w:cs="Times New Roman"/>
          <w:color w:val="353740"/>
        </w:rPr>
        <w:t>• The system must be secure and reliable.</w:t>
      </w:r>
    </w:p>
    <w:p w14:paraId="79C163FE" w14:textId="0B25F14D" w:rsidR="00BC7F27" w:rsidRPr="003548CE" w:rsidRDefault="00BC7F27" w:rsidP="00BC7F27">
      <w:pPr>
        <w:pStyle w:val="ListParagraph"/>
        <w:numPr>
          <w:ilvl w:val="0"/>
          <w:numId w:val="7"/>
        </w:numPr>
        <w:spacing w:before="120" w:after="120" w:line="100" w:lineRule="atLeast"/>
        <w:rPr>
          <w:rFonts w:cs="Times New Roman"/>
          <w:color w:val="353740"/>
        </w:rPr>
      </w:pPr>
      <w:r w:rsidRPr="003548CE">
        <w:rPr>
          <w:rFonts w:cs="Times New Roman"/>
          <w:color w:val="353740"/>
        </w:rPr>
        <w:t xml:space="preserve">System Architecture </w:t>
      </w:r>
    </w:p>
    <w:p w14:paraId="290F6DE1" w14:textId="77777777" w:rsidR="00BC7F27" w:rsidRPr="003548CE" w:rsidRDefault="00BC7F27" w:rsidP="00BC7F27">
      <w:pPr>
        <w:pStyle w:val="ListParagraph"/>
        <w:spacing w:before="120" w:after="120" w:line="100" w:lineRule="atLeast"/>
        <w:ind w:left="1729"/>
        <w:rPr>
          <w:rFonts w:cs="Times New Roman"/>
          <w:color w:val="353740"/>
        </w:rPr>
      </w:pPr>
    </w:p>
    <w:p w14:paraId="657F2E0F" w14:textId="627B238B" w:rsidR="00800ABC" w:rsidRPr="003548CE" w:rsidRDefault="00BC7F27" w:rsidP="00BC7F27">
      <w:pPr>
        <w:pStyle w:val="ListParagraph"/>
        <w:spacing w:before="120" w:after="120" w:line="100" w:lineRule="atLeast"/>
        <w:ind w:left="1729"/>
        <w:rPr>
          <w:rFonts w:eastAsia="Arial" w:cs="Times New Roman"/>
          <w:b/>
        </w:rPr>
      </w:pPr>
      <w:r w:rsidRPr="003548CE">
        <w:rPr>
          <w:rFonts w:cs="Times New Roman"/>
          <w:color w:val="353740"/>
        </w:rPr>
        <w:t>The system architecture for the online food delivery system consists of the following components:</w:t>
      </w:r>
    </w:p>
    <w:p w14:paraId="5B16EA56"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49" w:name="h.4i7ojhp"/>
      <w:bookmarkEnd w:id="49"/>
      <w:r w:rsidRPr="003548CE">
        <w:rPr>
          <w:rFonts w:eastAsia="Arial" w:cs="Times New Roman"/>
          <w:b/>
          <w:sz w:val="28"/>
        </w:rPr>
        <w:t>Use cases for the solution</w:t>
      </w:r>
    </w:p>
    <w:p w14:paraId="67326916"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br/>
        <w:t xml:space="preserve">1. User Registration: Users can create an account with the system to access its features. </w:t>
      </w:r>
    </w:p>
    <w:p w14:paraId="6ECEEEF0"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2. Search for Restaurants: Users can search for restaurants in their area for food delivery.</w:t>
      </w:r>
    </w:p>
    <w:p w14:paraId="18E6A544"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 xml:space="preserve"> 3. Food Selection: Users can select the food items they want to order from the available menu. </w:t>
      </w:r>
    </w:p>
    <w:p w14:paraId="4BF94B48"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 xml:space="preserve">4. Payment Processing: Users can process their payments for the order. </w:t>
      </w:r>
    </w:p>
    <w:p w14:paraId="1F242AA5"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 xml:space="preserve">5. Delivery Tracking: Users can track the delivery of their food order. </w:t>
      </w:r>
    </w:p>
    <w:p w14:paraId="043037B1"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6. Reviews and Ratings: Users can rate and review their food delivery experience.</w:t>
      </w:r>
    </w:p>
    <w:p w14:paraId="356232F5" w14:textId="77777777" w:rsidR="00BC7F27" w:rsidRPr="003548CE" w:rsidRDefault="00BC7F27">
      <w:pPr>
        <w:tabs>
          <w:tab w:val="left" w:pos="1728"/>
          <w:tab w:val="left" w:pos="3204"/>
          <w:tab w:val="left" w:pos="10764"/>
        </w:tabs>
        <w:rPr>
          <w:rFonts w:cs="Times New Roman"/>
          <w:color w:val="353740"/>
        </w:rPr>
      </w:pPr>
      <w:r w:rsidRPr="003548CE">
        <w:rPr>
          <w:rFonts w:cs="Times New Roman"/>
          <w:color w:val="353740"/>
        </w:rPr>
        <w:t xml:space="preserve"> 7. Promotions and Discounts: Users can avail of promotions and discounts offered by the system.</w:t>
      </w:r>
    </w:p>
    <w:p w14:paraId="682C313E" w14:textId="48D52E68" w:rsidR="00800ABC" w:rsidRPr="003548CE" w:rsidRDefault="00BC7F27">
      <w:pPr>
        <w:tabs>
          <w:tab w:val="left" w:pos="1728"/>
          <w:tab w:val="left" w:pos="3204"/>
          <w:tab w:val="left" w:pos="10764"/>
        </w:tabs>
        <w:rPr>
          <w:rFonts w:eastAsia="Arial" w:cs="Times New Roman"/>
        </w:rPr>
      </w:pPr>
      <w:r w:rsidRPr="003548CE">
        <w:rPr>
          <w:rFonts w:cs="Times New Roman"/>
          <w:color w:val="353740"/>
        </w:rPr>
        <w:t xml:space="preserve"> 8. Customer Service: Users can contact customer service for any queries or issues related to the food ordering experience.</w:t>
      </w:r>
    </w:p>
    <w:p w14:paraId="026A0453"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50" w:name="h.2xcytpi"/>
      <w:bookmarkEnd w:id="50"/>
      <w:r w:rsidRPr="003548CE">
        <w:rPr>
          <w:rFonts w:eastAsia="Arial" w:cs="Times New Roman"/>
          <w:b/>
          <w:sz w:val="28"/>
        </w:rPr>
        <w:t>High level risks and challenges</w:t>
      </w:r>
    </w:p>
    <w:p w14:paraId="38348DBD" w14:textId="4F98F3CC" w:rsidR="00800ABC" w:rsidRPr="003548CE" w:rsidRDefault="00800ABC">
      <w:pPr>
        <w:tabs>
          <w:tab w:val="left" w:pos="1728"/>
          <w:tab w:val="left" w:pos="3204"/>
          <w:tab w:val="left" w:pos="10764"/>
        </w:tabs>
        <w:ind w:left="1008"/>
        <w:rPr>
          <w:rFonts w:eastAsia="Arial" w:cs="Times New Roman"/>
          <w:b/>
          <w:bCs/>
        </w:rPr>
      </w:pPr>
      <w:r w:rsidRPr="003548CE">
        <w:rPr>
          <w:rFonts w:eastAsia="Arial" w:cs="Times New Roman"/>
          <w:b/>
          <w:bCs/>
        </w:rPr>
        <w:t>Risks</w:t>
      </w:r>
    </w:p>
    <w:p w14:paraId="3AB87E65" w14:textId="77777777" w:rsidR="00BC7F27" w:rsidRPr="003548CE" w:rsidRDefault="00BC7F27">
      <w:pPr>
        <w:tabs>
          <w:tab w:val="left" w:pos="1728"/>
          <w:tab w:val="left" w:pos="3204"/>
          <w:tab w:val="left" w:pos="10764"/>
        </w:tabs>
        <w:ind w:left="1008"/>
        <w:rPr>
          <w:rFonts w:cs="Times New Roman"/>
          <w:color w:val="353740"/>
        </w:rPr>
      </w:pPr>
      <w:r w:rsidRPr="003548CE">
        <w:rPr>
          <w:rFonts w:cs="Times New Roman"/>
          <w:color w:val="353740"/>
        </w:rPr>
        <w:t xml:space="preserve">1. Security Risks: Online food delivery services require customers to enter personal and payment information, making them vulnerable to cyber attacks. There is also a risk of identity theft if customer information is not adequately protected. </w:t>
      </w:r>
    </w:p>
    <w:p w14:paraId="6B0B0A4E" w14:textId="77777777" w:rsidR="00BC7F27" w:rsidRPr="003548CE" w:rsidRDefault="00BC7F27">
      <w:pPr>
        <w:tabs>
          <w:tab w:val="left" w:pos="1728"/>
          <w:tab w:val="left" w:pos="3204"/>
          <w:tab w:val="left" w:pos="10764"/>
        </w:tabs>
        <w:ind w:left="1008"/>
        <w:rPr>
          <w:rFonts w:cs="Times New Roman"/>
          <w:color w:val="353740"/>
        </w:rPr>
      </w:pPr>
      <w:r w:rsidRPr="003548CE">
        <w:rPr>
          <w:rFonts w:cs="Times New Roman"/>
          <w:color w:val="353740"/>
        </w:rPr>
        <w:t xml:space="preserve">2. Personal Injury Risks: With home delivery, there is a risk of personal injury due to the handling of hot and/or heavy items. </w:t>
      </w:r>
    </w:p>
    <w:p w14:paraId="410D7A82" w14:textId="77777777" w:rsidR="00BC7F27" w:rsidRPr="003548CE" w:rsidRDefault="00BC7F27">
      <w:pPr>
        <w:tabs>
          <w:tab w:val="left" w:pos="1728"/>
          <w:tab w:val="left" w:pos="3204"/>
          <w:tab w:val="left" w:pos="10764"/>
        </w:tabs>
        <w:ind w:left="1008"/>
        <w:rPr>
          <w:rFonts w:cs="Times New Roman"/>
          <w:color w:val="353740"/>
        </w:rPr>
      </w:pPr>
      <w:r w:rsidRPr="003548CE">
        <w:rPr>
          <w:rFonts w:cs="Times New Roman"/>
          <w:color w:val="353740"/>
        </w:rPr>
        <w:t>3. Food Quality Risks: With online food delivery services, there is the potential for food to be mishandled or become contaminated during transit. This could lead to food poisoning or spoilage.</w:t>
      </w:r>
    </w:p>
    <w:p w14:paraId="4C8C45F2" w14:textId="77777777" w:rsidR="00BC7F27" w:rsidRPr="003548CE" w:rsidRDefault="00BC7F27">
      <w:pPr>
        <w:tabs>
          <w:tab w:val="left" w:pos="1728"/>
          <w:tab w:val="left" w:pos="3204"/>
          <w:tab w:val="left" w:pos="10764"/>
        </w:tabs>
        <w:ind w:left="1008"/>
        <w:rPr>
          <w:rFonts w:cs="Times New Roman"/>
          <w:color w:val="353740"/>
        </w:rPr>
      </w:pPr>
      <w:r w:rsidRPr="003548CE">
        <w:rPr>
          <w:rFonts w:cs="Times New Roman"/>
          <w:color w:val="353740"/>
        </w:rPr>
        <w:t xml:space="preserve"> 4. Delivery Delays: There is a risk of delivery delays due to traffic, weather, and/or other unforeseen circumstances. </w:t>
      </w:r>
    </w:p>
    <w:p w14:paraId="39CDBE30" w14:textId="3C6434D3" w:rsidR="00BC7F27" w:rsidRPr="003548CE" w:rsidRDefault="00BC7F27">
      <w:pPr>
        <w:tabs>
          <w:tab w:val="left" w:pos="1728"/>
          <w:tab w:val="left" w:pos="3204"/>
          <w:tab w:val="left" w:pos="10764"/>
        </w:tabs>
        <w:ind w:left="1008"/>
        <w:rPr>
          <w:rFonts w:cs="Times New Roman"/>
          <w:color w:val="353740"/>
        </w:rPr>
      </w:pPr>
      <w:r w:rsidRPr="003548CE">
        <w:rPr>
          <w:rFonts w:cs="Times New Roman"/>
          <w:color w:val="353740"/>
        </w:rPr>
        <w:t>5. Customer Service Risks: Poor customer service can lead to customer dissatisfaction, which could result in negative word-of-mouth and reduced customer loyalty.</w:t>
      </w:r>
    </w:p>
    <w:p w14:paraId="6B4B494F" w14:textId="77777777" w:rsidR="00BC7F27" w:rsidRPr="003548CE" w:rsidRDefault="00BC7F27">
      <w:pPr>
        <w:tabs>
          <w:tab w:val="left" w:pos="1728"/>
          <w:tab w:val="left" w:pos="3204"/>
          <w:tab w:val="left" w:pos="10764"/>
        </w:tabs>
        <w:ind w:left="1008"/>
        <w:rPr>
          <w:rFonts w:eastAsia="Arial" w:cs="Times New Roman"/>
          <w:b/>
          <w:bCs/>
        </w:rPr>
      </w:pPr>
    </w:p>
    <w:p w14:paraId="5B761746" w14:textId="77777777" w:rsidR="00800ABC" w:rsidRPr="003548CE" w:rsidRDefault="00800ABC">
      <w:pPr>
        <w:tabs>
          <w:tab w:val="left" w:pos="1728"/>
          <w:tab w:val="left" w:pos="3204"/>
          <w:tab w:val="left" w:pos="10764"/>
        </w:tabs>
        <w:ind w:left="1008"/>
        <w:rPr>
          <w:rFonts w:eastAsia="Arial" w:cs="Times New Roman"/>
          <w:b/>
          <w:bCs/>
          <w:sz w:val="22"/>
          <w:szCs w:val="22"/>
        </w:rPr>
      </w:pPr>
      <w:r w:rsidRPr="003548CE">
        <w:rPr>
          <w:rFonts w:eastAsia="Arial" w:cs="Times New Roman"/>
          <w:b/>
          <w:bCs/>
          <w:sz w:val="22"/>
          <w:szCs w:val="22"/>
        </w:rPr>
        <w:t>Challenges</w:t>
      </w:r>
    </w:p>
    <w:p w14:paraId="4942C9E9" w14:textId="77777777" w:rsidR="00BC7F27" w:rsidRPr="003548CE" w:rsidRDefault="00BC7F27" w:rsidP="00BC7F27">
      <w:pPr>
        <w:tabs>
          <w:tab w:val="left" w:pos="3204"/>
          <w:tab w:val="left" w:pos="10764"/>
        </w:tabs>
        <w:ind w:left="1728"/>
        <w:rPr>
          <w:rFonts w:cs="Times New Roman"/>
          <w:color w:val="353740"/>
        </w:rPr>
      </w:pPr>
      <w:r w:rsidRPr="003548CE">
        <w:rPr>
          <w:rFonts w:cs="Times New Roman"/>
          <w:color w:val="353740"/>
        </w:rPr>
        <w:t xml:space="preserve">1. Meeting customer expectations: Customers have come to expect fast and reliable delivery services. Meeting their expectations is a challenge that food delivery companies need to address in order to stay competitive. </w:t>
      </w:r>
    </w:p>
    <w:p w14:paraId="5FE76EE1" w14:textId="77777777" w:rsidR="00BC7F27" w:rsidRPr="003548CE" w:rsidRDefault="00BC7F27" w:rsidP="00BC7F27">
      <w:pPr>
        <w:tabs>
          <w:tab w:val="left" w:pos="3204"/>
          <w:tab w:val="left" w:pos="10764"/>
        </w:tabs>
        <w:ind w:left="1728"/>
        <w:rPr>
          <w:rFonts w:cs="Times New Roman"/>
          <w:color w:val="353740"/>
        </w:rPr>
      </w:pPr>
      <w:r w:rsidRPr="003548CE">
        <w:rPr>
          <w:rFonts w:cs="Times New Roman"/>
          <w:color w:val="353740"/>
        </w:rPr>
        <w:t>2. Managing a complex supply chain: Food delivery companies need to manage a complex supply chain that includes the restaurant, delivery drivers, and the customer. The complexity of this supply chain can lead to difficulties in managing costs and ensuring quality and timely delivery.</w:t>
      </w:r>
    </w:p>
    <w:p w14:paraId="1FAFE83E" w14:textId="77777777" w:rsidR="00BC7F27" w:rsidRPr="003548CE" w:rsidRDefault="00BC7F27" w:rsidP="00BC7F27">
      <w:pPr>
        <w:tabs>
          <w:tab w:val="left" w:pos="3204"/>
          <w:tab w:val="left" w:pos="10764"/>
        </w:tabs>
        <w:ind w:left="1728"/>
        <w:rPr>
          <w:rFonts w:cs="Times New Roman"/>
          <w:color w:val="353740"/>
        </w:rPr>
      </w:pPr>
      <w:r w:rsidRPr="003548CE">
        <w:rPr>
          <w:rFonts w:cs="Times New Roman"/>
          <w:color w:val="353740"/>
        </w:rPr>
        <w:t xml:space="preserve"> 3. Maintaining safety and hygiene standards: Maintaining safety and hygiene standards while delivering food can be a challenge, as customers want to ensure that the food they order is safe to eat.</w:t>
      </w:r>
    </w:p>
    <w:p w14:paraId="0E11D4F1" w14:textId="77777777" w:rsidR="00BC7F27" w:rsidRPr="003548CE" w:rsidRDefault="00BC7F27" w:rsidP="00BC7F27">
      <w:pPr>
        <w:tabs>
          <w:tab w:val="left" w:pos="3204"/>
          <w:tab w:val="left" w:pos="10764"/>
        </w:tabs>
        <w:ind w:left="1728"/>
        <w:rPr>
          <w:rFonts w:cs="Times New Roman"/>
          <w:color w:val="353740"/>
        </w:rPr>
      </w:pPr>
      <w:r w:rsidRPr="003548CE">
        <w:rPr>
          <w:rFonts w:cs="Times New Roman"/>
          <w:color w:val="353740"/>
        </w:rPr>
        <w:t xml:space="preserve"> 4. Ensuring reliability: Ensuring reliability and quality of service is essential for a successful food delivery business. Customers expect their orders to arrive on time and in good condition.</w:t>
      </w:r>
    </w:p>
    <w:p w14:paraId="159E3FA8" w14:textId="3A6D4C38" w:rsidR="00800ABC" w:rsidRPr="003548CE" w:rsidRDefault="00BC7F27" w:rsidP="00BC7F27">
      <w:pPr>
        <w:tabs>
          <w:tab w:val="left" w:pos="3204"/>
          <w:tab w:val="left" w:pos="10764"/>
        </w:tabs>
        <w:ind w:left="1728"/>
        <w:rPr>
          <w:rFonts w:eastAsia="Arial" w:cs="Times New Roman"/>
          <w:sz w:val="22"/>
          <w:szCs w:val="22"/>
        </w:rPr>
      </w:pPr>
      <w:r w:rsidRPr="003548CE">
        <w:rPr>
          <w:rFonts w:cs="Times New Roman"/>
          <w:color w:val="353740"/>
        </w:rPr>
        <w:t xml:space="preserve"> 5. Keeping up with technology: Technology is constantly evolving and food delivery companies need to keep up with the latest innovations in order to remain competitive. 6. Attracting and retaining customers: Attracting and retaining customers is essential for a successful food delivery business. Companies need to be able to provide a good customer experience in order to build loyalty and keep customers coming back.</w:t>
      </w:r>
      <w:r w:rsidR="00800ABC" w:rsidRPr="003548CE">
        <w:rPr>
          <w:rFonts w:eastAsia="Arial" w:cs="Times New Roman"/>
          <w:sz w:val="22"/>
          <w:szCs w:val="22"/>
        </w:rPr>
        <w:t>.</w:t>
      </w:r>
    </w:p>
    <w:p w14:paraId="72FCD8DC"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51" w:name="h.1ci93xb"/>
      <w:bookmarkEnd w:id="51"/>
      <w:r w:rsidRPr="003548CE">
        <w:rPr>
          <w:rFonts w:eastAsia="Arial" w:cs="Times New Roman"/>
          <w:b/>
          <w:sz w:val="28"/>
        </w:rPr>
        <w:t>Time commitments from Team</w:t>
      </w:r>
    </w:p>
    <w:p w14:paraId="69185F0A" w14:textId="66413D2C" w:rsidR="00800ABC" w:rsidRPr="003548CE" w:rsidRDefault="00800ABC">
      <w:pPr>
        <w:tabs>
          <w:tab w:val="left" w:pos="1728"/>
          <w:tab w:val="left" w:pos="3204"/>
          <w:tab w:val="left" w:pos="10764"/>
        </w:tabs>
        <w:ind w:left="1008"/>
        <w:rPr>
          <w:rFonts w:eastAsia="Arial" w:cs="Times New Roman"/>
          <w:sz w:val="22"/>
          <w:szCs w:val="22"/>
        </w:rPr>
      </w:pPr>
      <w:r w:rsidRPr="003548CE">
        <w:rPr>
          <w:rFonts w:eastAsia="Arial" w:cs="Times New Roman"/>
          <w:sz w:val="22"/>
          <w:szCs w:val="22"/>
        </w:rPr>
        <w:t xml:space="preserve">The team is committed to work on the product, </w:t>
      </w:r>
      <w:r w:rsidR="00BC7F27" w:rsidRPr="003548CE">
        <w:rPr>
          <w:rFonts w:eastAsia="Arial" w:cs="Times New Roman"/>
          <w:sz w:val="22"/>
          <w:szCs w:val="22"/>
        </w:rPr>
        <w:t xml:space="preserve">online food delivery </w:t>
      </w:r>
      <w:r w:rsidRPr="003548CE">
        <w:rPr>
          <w:rFonts w:eastAsia="Arial" w:cs="Times New Roman"/>
          <w:sz w:val="22"/>
          <w:szCs w:val="22"/>
        </w:rPr>
        <w:t xml:space="preserve"> till </w:t>
      </w:r>
      <w:r w:rsidR="00B86529">
        <w:rPr>
          <w:rFonts w:eastAsia="Arial" w:cs="Times New Roman"/>
          <w:sz w:val="22"/>
          <w:szCs w:val="22"/>
        </w:rPr>
        <w:t>November 27/2022</w:t>
      </w:r>
    </w:p>
    <w:p w14:paraId="6702EADB"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52" w:name="h.3whwml4"/>
      <w:bookmarkEnd w:id="52"/>
      <w:r w:rsidRPr="003548CE">
        <w:rPr>
          <w:rFonts w:eastAsia="Arial" w:cs="Times New Roman"/>
          <w:b/>
          <w:sz w:val="28"/>
        </w:rPr>
        <w:t xml:space="preserve">  High level schedule with Milestones</w:t>
      </w:r>
    </w:p>
    <w:p w14:paraId="75F8C6CC" w14:textId="77777777" w:rsidR="00800ABC" w:rsidRPr="003548CE" w:rsidRDefault="00800ABC">
      <w:pPr>
        <w:spacing w:line="100" w:lineRule="atLeast"/>
        <w:ind w:left="720"/>
        <w:rPr>
          <w:rFonts w:cs="Times New Roman"/>
        </w:rPr>
      </w:pPr>
    </w:p>
    <w:tbl>
      <w:tblPr>
        <w:tblW w:w="11461" w:type="dxa"/>
        <w:tblInd w:w="-187" w:type="dxa"/>
        <w:tblLayout w:type="fixed"/>
        <w:tblLook w:val="0000" w:firstRow="0" w:lastRow="0" w:firstColumn="0" w:lastColumn="0" w:noHBand="0" w:noVBand="0"/>
      </w:tblPr>
      <w:tblGrid>
        <w:gridCol w:w="539"/>
        <w:gridCol w:w="1758"/>
        <w:gridCol w:w="2027"/>
        <w:gridCol w:w="1438"/>
        <w:gridCol w:w="899"/>
        <w:gridCol w:w="1360"/>
        <w:gridCol w:w="3440"/>
      </w:tblGrid>
      <w:tr w:rsidR="00800ABC" w:rsidRPr="003548CE" w14:paraId="55993F65"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D9D9D9"/>
          </w:tcPr>
          <w:p w14:paraId="63EF67E2"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Sl.No</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Pr>
          <w:p w14:paraId="727138F7"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Phase</w:t>
            </w:r>
          </w:p>
        </w:tc>
        <w:tc>
          <w:tcPr>
            <w:tcW w:w="2027" w:type="dxa"/>
            <w:tcBorders>
              <w:top w:val="single" w:sz="4" w:space="0" w:color="000000"/>
              <w:left w:val="single" w:sz="4" w:space="0" w:color="000000"/>
              <w:bottom w:val="single" w:sz="4" w:space="0" w:color="000000"/>
              <w:right w:val="single" w:sz="4" w:space="0" w:color="000000"/>
            </w:tcBorders>
            <w:shd w:val="clear" w:color="auto" w:fill="D9D9D9"/>
          </w:tcPr>
          <w:p w14:paraId="7CA36333"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Activity</w:t>
            </w:r>
          </w:p>
        </w:tc>
        <w:tc>
          <w:tcPr>
            <w:tcW w:w="1438" w:type="dxa"/>
            <w:tcBorders>
              <w:top w:val="single" w:sz="4" w:space="0" w:color="000000"/>
              <w:left w:val="single" w:sz="4" w:space="0" w:color="000000"/>
              <w:bottom w:val="single" w:sz="4" w:space="0" w:color="000000"/>
              <w:right w:val="single" w:sz="4" w:space="0" w:color="000000"/>
            </w:tcBorders>
            <w:shd w:val="clear" w:color="auto" w:fill="D9D9D9"/>
          </w:tcPr>
          <w:p w14:paraId="232184F4"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Start Date</w:t>
            </w:r>
          </w:p>
        </w:tc>
        <w:tc>
          <w:tcPr>
            <w:tcW w:w="899" w:type="dxa"/>
            <w:tcBorders>
              <w:top w:val="single" w:sz="4" w:space="0" w:color="000000"/>
              <w:left w:val="single" w:sz="4" w:space="0" w:color="000000"/>
              <w:bottom w:val="single" w:sz="4" w:space="0" w:color="000000"/>
              <w:right w:val="single" w:sz="4" w:space="0" w:color="000000"/>
            </w:tcBorders>
            <w:shd w:val="clear" w:color="auto" w:fill="D9D9D9"/>
          </w:tcPr>
          <w:p w14:paraId="57F64DFF"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Planned End Date</w:t>
            </w:r>
          </w:p>
        </w:tc>
        <w:tc>
          <w:tcPr>
            <w:tcW w:w="1360" w:type="dxa"/>
            <w:tcBorders>
              <w:top w:val="single" w:sz="4" w:space="0" w:color="000000"/>
              <w:left w:val="single" w:sz="4" w:space="0" w:color="000000"/>
              <w:bottom w:val="single" w:sz="4" w:space="0" w:color="000000"/>
              <w:right w:val="single" w:sz="4" w:space="0" w:color="000000"/>
            </w:tcBorders>
            <w:shd w:val="clear" w:color="auto" w:fill="D9D9D9"/>
          </w:tcPr>
          <w:p w14:paraId="1F1B02CF"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Who all</w:t>
            </w:r>
          </w:p>
        </w:tc>
        <w:tc>
          <w:tcPr>
            <w:tcW w:w="3440" w:type="dxa"/>
            <w:tcBorders>
              <w:top w:val="single" w:sz="4" w:space="0" w:color="000000"/>
              <w:left w:val="single" w:sz="4" w:space="0" w:color="000000"/>
              <w:bottom w:val="single" w:sz="4" w:space="0" w:color="000000"/>
              <w:right w:val="single" w:sz="4" w:space="0" w:color="000000"/>
            </w:tcBorders>
            <w:shd w:val="clear" w:color="auto" w:fill="D9D9D9"/>
          </w:tcPr>
          <w:p w14:paraId="6A478A80"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Comments</w:t>
            </w:r>
          </w:p>
        </w:tc>
      </w:tr>
      <w:tr w:rsidR="00800ABC" w:rsidRPr="003548CE" w14:paraId="77DBDDF5"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7321D8EF"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748C4175"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Requirement analysis</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43B8106D"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Collect data from end users. Release SRS v1.0</w:t>
            </w:r>
          </w:p>
          <w:p w14:paraId="075B073C" w14:textId="77777777" w:rsidR="00800ABC" w:rsidRPr="003548CE" w:rsidRDefault="00800ABC">
            <w:pPr>
              <w:spacing w:before="60" w:after="60" w:line="100" w:lineRule="atLeast"/>
              <w:rPr>
                <w:rFonts w:cs="Times New Roman"/>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4A312FE9" w14:textId="5E09191F" w:rsidR="00800ABC" w:rsidRPr="003548CE" w:rsidRDefault="00800ABC">
            <w:pPr>
              <w:spacing w:before="60" w:after="60" w:line="100" w:lineRule="atLeast"/>
              <w:rPr>
                <w:rFonts w:eastAsia="Arial" w:cs="Times New Roman"/>
                <w:sz w:val="20"/>
              </w:rPr>
            </w:pPr>
            <w:r w:rsidRPr="003548CE">
              <w:rPr>
                <w:rFonts w:eastAsia="Arial" w:cs="Times New Roman"/>
                <w:sz w:val="20"/>
              </w:rPr>
              <w:t>28/</w:t>
            </w:r>
            <w:r w:rsidR="00B86529">
              <w:rPr>
                <w:rFonts w:eastAsia="Arial" w:cs="Times New Roman"/>
                <w:sz w:val="20"/>
              </w:rPr>
              <w:t>8</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5C07D070" w14:textId="3DAE71CE" w:rsidR="00800ABC" w:rsidRPr="003548CE" w:rsidRDefault="00800ABC">
            <w:pPr>
              <w:spacing w:before="60" w:after="60" w:line="100" w:lineRule="atLeast"/>
              <w:rPr>
                <w:rFonts w:eastAsia="Arial" w:cs="Times New Roman"/>
                <w:sz w:val="20"/>
              </w:rPr>
            </w:pPr>
            <w:r w:rsidRPr="003548CE">
              <w:rPr>
                <w:rFonts w:eastAsia="Arial" w:cs="Times New Roman"/>
                <w:sz w:val="20"/>
              </w:rPr>
              <w:t>31/</w:t>
            </w:r>
            <w:r w:rsidR="00B86529">
              <w:rPr>
                <w:rFonts w:eastAsia="Arial" w:cs="Times New Roman"/>
                <w:sz w:val="20"/>
              </w:rPr>
              <w:t>8</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32D44DE0"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Complete Team 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15BC6784" w14:textId="77777777" w:rsidR="00800ABC" w:rsidRPr="003548CE" w:rsidRDefault="00800ABC" w:rsidP="00A14DC6">
            <w:pPr>
              <w:spacing w:before="60" w:after="60" w:line="100" w:lineRule="atLeast"/>
              <w:rPr>
                <w:rFonts w:eastAsia="Arial" w:cs="Times New Roman"/>
                <w:sz w:val="20"/>
              </w:rPr>
            </w:pPr>
            <w:r w:rsidRPr="003548CE">
              <w:rPr>
                <w:rFonts w:eastAsia="Arial" w:cs="Times New Roman"/>
                <w:sz w:val="20"/>
              </w:rPr>
              <w:t>T</w:t>
            </w:r>
            <w:r w:rsidR="00A14DC6" w:rsidRPr="003548CE">
              <w:rPr>
                <w:rFonts w:eastAsia="Arial" w:cs="Times New Roman"/>
                <w:sz w:val="20"/>
              </w:rPr>
              <w:t xml:space="preserve">o interact with event managers </w:t>
            </w:r>
            <w:r w:rsidRPr="003548CE">
              <w:rPr>
                <w:rFonts w:eastAsia="Arial" w:cs="Times New Roman"/>
                <w:sz w:val="20"/>
              </w:rPr>
              <w:t>to gather the necessary requirements</w:t>
            </w:r>
          </w:p>
        </w:tc>
      </w:tr>
      <w:tr w:rsidR="00800ABC" w:rsidRPr="003548CE" w14:paraId="61D9FD7A"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48DF0A3F" w14:textId="77777777" w:rsidR="00800ABC" w:rsidRPr="003548CE" w:rsidRDefault="00800ABC">
            <w:pPr>
              <w:spacing w:line="100" w:lineRule="atLeast"/>
              <w:rPr>
                <w:rFonts w:cs="Times New Roman"/>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2F98F1AC" w14:textId="77777777" w:rsidR="00800ABC" w:rsidRPr="003548CE" w:rsidRDefault="00800ABC">
            <w:pPr>
              <w:spacing w:line="100" w:lineRule="atLeast"/>
              <w:rPr>
                <w:rFonts w:eastAsia="Arial" w:cs="Times New Roman"/>
                <w:sz w:val="20"/>
              </w:rPr>
            </w:pPr>
            <w:r w:rsidRPr="003548CE">
              <w:rPr>
                <w:rFonts w:eastAsia="Arial" w:cs="Times New Roman"/>
                <w:sz w:val="20"/>
              </w:rPr>
              <w:t>Requirement analysis</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197C24B6" w14:textId="77777777" w:rsidR="00800ABC" w:rsidRPr="003548CE" w:rsidRDefault="00800ABC">
            <w:pPr>
              <w:spacing w:line="100" w:lineRule="atLeast"/>
              <w:rPr>
                <w:rFonts w:eastAsia="Arial" w:cs="Times New Roman"/>
                <w:sz w:val="20"/>
              </w:rPr>
            </w:pPr>
            <w:r w:rsidRPr="003548CE">
              <w:rPr>
                <w:rFonts w:eastAsia="Arial" w:cs="Times New Roman"/>
                <w:sz w:val="20"/>
              </w:rPr>
              <w:t>Define the problem statement and understand the user requirements</w:t>
            </w:r>
          </w:p>
          <w:p w14:paraId="4A9909B2" w14:textId="77777777" w:rsidR="00800ABC" w:rsidRPr="003548CE" w:rsidRDefault="00800ABC">
            <w:pPr>
              <w:spacing w:line="100" w:lineRule="atLeast"/>
              <w:rPr>
                <w:rFonts w:cs="Times New Roman"/>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6C15D89D" w14:textId="7F31FEB4" w:rsidR="00800ABC" w:rsidRPr="003548CE" w:rsidRDefault="00800ABC">
            <w:pPr>
              <w:spacing w:line="100" w:lineRule="atLeast"/>
              <w:rPr>
                <w:rFonts w:eastAsia="Arial" w:cs="Times New Roman"/>
                <w:sz w:val="20"/>
              </w:rPr>
            </w:pPr>
            <w:r w:rsidRPr="003548CE">
              <w:rPr>
                <w:rFonts w:eastAsia="Arial" w:cs="Times New Roman"/>
                <w:sz w:val="20"/>
              </w:rPr>
              <w:t>31/</w:t>
            </w:r>
            <w:r w:rsidR="00B86529">
              <w:rPr>
                <w:rFonts w:eastAsia="Arial" w:cs="Times New Roman"/>
                <w:sz w:val="20"/>
              </w:rPr>
              <w:t>8</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1D23EEE8" w14:textId="3087FA6A" w:rsidR="00800ABC" w:rsidRPr="003548CE" w:rsidRDefault="00800ABC">
            <w:pPr>
              <w:spacing w:line="100" w:lineRule="atLeast"/>
              <w:rPr>
                <w:rFonts w:eastAsia="Arial" w:cs="Times New Roman"/>
                <w:sz w:val="20"/>
              </w:rPr>
            </w:pPr>
            <w:r w:rsidRPr="003548CE">
              <w:rPr>
                <w:rFonts w:eastAsia="Arial" w:cs="Times New Roman"/>
                <w:sz w:val="20"/>
              </w:rPr>
              <w:t>5/</w:t>
            </w:r>
            <w:r w:rsidR="00B86529">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0690F51B" w14:textId="77777777" w:rsidR="00800ABC" w:rsidRPr="003548CE" w:rsidRDefault="00800ABC">
            <w:pPr>
              <w:spacing w:line="100" w:lineRule="atLeast"/>
              <w:rPr>
                <w:rFonts w:eastAsia="Arial" w:cs="Times New Roman"/>
                <w:sz w:val="20"/>
              </w:rPr>
            </w:pPr>
            <w:r w:rsidRPr="003548CE">
              <w:rPr>
                <w:rFonts w:eastAsia="Arial" w:cs="Times New Roman"/>
                <w:sz w:val="20"/>
              </w:rPr>
              <w:t>The whole Team 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0217B07B" w14:textId="77777777" w:rsidR="00800ABC" w:rsidRPr="003548CE" w:rsidRDefault="00800ABC">
            <w:pPr>
              <w:spacing w:line="100" w:lineRule="atLeast"/>
              <w:rPr>
                <w:rFonts w:eastAsia="Arial" w:cs="Times New Roman"/>
                <w:sz w:val="20"/>
              </w:rPr>
            </w:pPr>
            <w:r w:rsidRPr="003548CE">
              <w:rPr>
                <w:rFonts w:eastAsia="Arial" w:cs="Times New Roman"/>
                <w:sz w:val="20"/>
              </w:rPr>
              <w:t xml:space="preserve">Spend more time on understanding the need of the user and to </w:t>
            </w:r>
            <w:r w:rsidR="00EA2C42" w:rsidRPr="003548CE">
              <w:rPr>
                <w:rFonts w:eastAsia="Arial" w:cs="Times New Roman"/>
                <w:sz w:val="20"/>
              </w:rPr>
              <w:t>freeze</w:t>
            </w:r>
            <w:r w:rsidRPr="003548CE">
              <w:rPr>
                <w:rFonts w:eastAsia="Arial" w:cs="Times New Roman"/>
                <w:sz w:val="20"/>
              </w:rPr>
              <w:t xml:space="preserve"> the requirements. </w:t>
            </w:r>
          </w:p>
        </w:tc>
      </w:tr>
      <w:tr w:rsidR="00800ABC" w:rsidRPr="003548CE" w14:paraId="6F707183"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02DE2444"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2.</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1F22013F"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Planning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76969EBC"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Decide on technical and time feasibility, </w:t>
            </w:r>
          </w:p>
          <w:p w14:paraId="0B5482C5"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work breakdown,</w:t>
            </w:r>
          </w:p>
          <w:p w14:paraId="44296568" w14:textId="77777777" w:rsidR="00800ABC" w:rsidRPr="003548CE" w:rsidRDefault="00800ABC">
            <w:pPr>
              <w:spacing w:before="60" w:after="60" w:line="100" w:lineRule="atLeast"/>
              <w:rPr>
                <w:rFonts w:cs="Times New Roman"/>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03241636" w14:textId="56EA4289" w:rsidR="00800ABC" w:rsidRPr="003548CE" w:rsidRDefault="00800ABC">
            <w:pPr>
              <w:spacing w:before="60" w:after="60" w:line="100" w:lineRule="atLeast"/>
              <w:rPr>
                <w:rFonts w:eastAsia="Arial" w:cs="Times New Roman"/>
                <w:sz w:val="20"/>
              </w:rPr>
            </w:pPr>
            <w:r w:rsidRPr="003548CE">
              <w:rPr>
                <w:rFonts w:eastAsia="Arial" w:cs="Times New Roman"/>
                <w:sz w:val="20"/>
              </w:rPr>
              <w:t>6/</w:t>
            </w:r>
            <w:r w:rsidR="00E36F0E">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1A74B76A" w14:textId="3C1865E5" w:rsidR="00800ABC" w:rsidRPr="003548CE" w:rsidRDefault="00800ABC">
            <w:pPr>
              <w:spacing w:before="60" w:after="60" w:line="100" w:lineRule="atLeast"/>
              <w:rPr>
                <w:rFonts w:eastAsia="Arial" w:cs="Times New Roman"/>
                <w:sz w:val="20"/>
              </w:rPr>
            </w:pPr>
            <w:r w:rsidRPr="003548CE">
              <w:rPr>
                <w:rFonts w:eastAsia="Arial" w:cs="Times New Roman"/>
                <w:sz w:val="20"/>
              </w:rPr>
              <w:t>8/</w:t>
            </w:r>
            <w:r w:rsidR="00B86529">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0AAD0DE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Project Manager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2BFBA187"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To review various process models. </w:t>
            </w:r>
          </w:p>
        </w:tc>
      </w:tr>
      <w:tr w:rsidR="00800ABC" w:rsidRPr="003548CE" w14:paraId="796BEEE8"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47BF94A4" w14:textId="77777777" w:rsidR="00800ABC" w:rsidRPr="003548CE" w:rsidRDefault="00800ABC">
            <w:pPr>
              <w:spacing w:line="100" w:lineRule="atLeast"/>
              <w:rPr>
                <w:rFonts w:cs="Times New Roman"/>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1BB640B4" w14:textId="77777777" w:rsidR="00800ABC" w:rsidRPr="003548CE" w:rsidRDefault="00800ABC">
            <w:pPr>
              <w:spacing w:line="100" w:lineRule="atLeast"/>
              <w:rPr>
                <w:rFonts w:cs="Times New Roman"/>
              </w:rPr>
            </w:pP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39DD0D29"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Decide on project schedule and a process model.</w:t>
            </w:r>
          </w:p>
          <w:p w14:paraId="704EBA94" w14:textId="77777777" w:rsidR="00800ABC" w:rsidRPr="003548CE" w:rsidRDefault="00800ABC">
            <w:pPr>
              <w:spacing w:line="100" w:lineRule="atLeast"/>
              <w:rPr>
                <w:rFonts w:cs="Times New Roman"/>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1758B40F" w14:textId="5B158D0A" w:rsidR="00800ABC" w:rsidRPr="003548CE" w:rsidRDefault="00800ABC">
            <w:pPr>
              <w:spacing w:line="100" w:lineRule="atLeast"/>
              <w:rPr>
                <w:rFonts w:eastAsia="Arial" w:cs="Times New Roman"/>
                <w:sz w:val="20"/>
              </w:rPr>
            </w:pPr>
            <w:r w:rsidRPr="003548CE">
              <w:rPr>
                <w:rFonts w:eastAsia="Arial" w:cs="Times New Roman"/>
                <w:sz w:val="20"/>
              </w:rPr>
              <w:t>8/</w:t>
            </w:r>
            <w:r w:rsidR="00E36F0E">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41005354" w14:textId="3147F55A" w:rsidR="00800ABC" w:rsidRPr="003548CE" w:rsidRDefault="00800ABC">
            <w:pPr>
              <w:spacing w:line="100" w:lineRule="atLeast"/>
              <w:rPr>
                <w:rFonts w:eastAsia="Arial" w:cs="Times New Roman"/>
                <w:sz w:val="20"/>
              </w:rPr>
            </w:pPr>
            <w:r w:rsidRPr="003548CE">
              <w:rPr>
                <w:rFonts w:eastAsia="Arial" w:cs="Times New Roman"/>
                <w:sz w:val="20"/>
              </w:rPr>
              <w:t>12/</w:t>
            </w:r>
            <w:r w:rsidR="00E36F0E">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448999FA"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Project Manager</w:t>
            </w:r>
          </w:p>
          <w:p w14:paraId="6DE4EB34" w14:textId="77777777" w:rsidR="00800ABC" w:rsidRPr="003548CE" w:rsidRDefault="00800ABC">
            <w:pPr>
              <w:spacing w:line="100" w:lineRule="atLeast"/>
              <w:rPr>
                <w:rFonts w:cs="Times New Roman"/>
              </w:rPr>
            </w:pP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02200C80"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To work on</w:t>
            </w:r>
          </w:p>
          <w:p w14:paraId="228C3F7A"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team dynamics and work division</w:t>
            </w:r>
          </w:p>
        </w:tc>
      </w:tr>
      <w:tr w:rsidR="00800ABC" w:rsidRPr="003548CE" w14:paraId="5F1DF652"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3CB924F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3.</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25CC7DD6"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Designing</w:t>
            </w:r>
          </w:p>
          <w:p w14:paraId="31044D9D"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and Coding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0D2255D5"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Envision the UI by manually drawing UI. </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79437F07" w14:textId="3ED3251D" w:rsidR="00800ABC" w:rsidRPr="003548CE" w:rsidRDefault="00800ABC">
            <w:pPr>
              <w:spacing w:before="60" w:after="60" w:line="100" w:lineRule="atLeast"/>
              <w:rPr>
                <w:rFonts w:eastAsia="Arial" w:cs="Times New Roman"/>
                <w:sz w:val="20"/>
              </w:rPr>
            </w:pPr>
            <w:r w:rsidRPr="003548CE">
              <w:rPr>
                <w:rFonts w:eastAsia="Arial" w:cs="Times New Roman"/>
                <w:sz w:val="20"/>
              </w:rPr>
              <w:t>12/</w:t>
            </w:r>
            <w:r w:rsidR="00E36F0E">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2D6D27A8" w14:textId="797DACF0" w:rsidR="00800ABC" w:rsidRPr="003548CE" w:rsidRDefault="00800ABC">
            <w:pPr>
              <w:spacing w:before="60" w:after="60" w:line="100" w:lineRule="atLeast"/>
              <w:rPr>
                <w:rFonts w:eastAsia="Arial" w:cs="Times New Roman"/>
                <w:sz w:val="20"/>
              </w:rPr>
            </w:pPr>
            <w:r w:rsidRPr="003548CE">
              <w:rPr>
                <w:rFonts w:eastAsia="Arial" w:cs="Times New Roman"/>
                <w:sz w:val="20"/>
              </w:rPr>
              <w:t>27/</w:t>
            </w:r>
            <w:r w:rsidR="00E36F0E">
              <w:rPr>
                <w:rFonts w:eastAsia="Arial" w:cs="Times New Roman"/>
                <w:sz w:val="20"/>
              </w:rPr>
              <w:t>9</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4F97121A"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Designers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719E4084"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To get a clear picture of how the UI would look like.</w:t>
            </w:r>
          </w:p>
        </w:tc>
      </w:tr>
      <w:tr w:rsidR="00800ABC" w:rsidRPr="003548CE" w14:paraId="05F0B8A2"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1B7F970F" w14:textId="77777777" w:rsidR="00800ABC" w:rsidRPr="003548CE" w:rsidRDefault="00800ABC">
            <w:pPr>
              <w:spacing w:line="100" w:lineRule="atLeast"/>
              <w:rPr>
                <w:rFonts w:cs="Times New Roman"/>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08D2EA2D"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Designing</w:t>
            </w:r>
          </w:p>
          <w:p w14:paraId="1E6E7E04" w14:textId="77777777" w:rsidR="00800ABC" w:rsidRPr="003548CE" w:rsidRDefault="00800ABC">
            <w:pPr>
              <w:spacing w:line="100" w:lineRule="atLeast"/>
              <w:rPr>
                <w:rFonts w:eastAsia="Arial" w:cs="Times New Roman"/>
                <w:sz w:val="20"/>
              </w:rPr>
            </w:pPr>
            <w:r w:rsidRPr="003548CE">
              <w:rPr>
                <w:rFonts w:eastAsia="Arial" w:cs="Times New Roman"/>
                <w:sz w:val="20"/>
              </w:rPr>
              <w:t xml:space="preserve">and Coding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0FE525BD" w14:textId="77777777" w:rsidR="00800ABC" w:rsidRPr="003548CE" w:rsidRDefault="00800ABC">
            <w:pPr>
              <w:spacing w:line="100" w:lineRule="atLeast"/>
              <w:rPr>
                <w:rFonts w:eastAsia="Arial" w:cs="Times New Roman"/>
                <w:sz w:val="20"/>
              </w:rPr>
            </w:pPr>
            <w:r w:rsidRPr="003548CE">
              <w:rPr>
                <w:rFonts w:eastAsia="Arial" w:cs="Times New Roman"/>
                <w:sz w:val="20"/>
              </w:rPr>
              <w:t>Implement a basic working model of the UI.</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64E585AC" w14:textId="7E63BDC8" w:rsidR="00800ABC" w:rsidRPr="003548CE" w:rsidRDefault="00800ABC">
            <w:pPr>
              <w:spacing w:line="100" w:lineRule="atLeast"/>
              <w:rPr>
                <w:rFonts w:eastAsia="Arial" w:cs="Times New Roman"/>
                <w:sz w:val="20"/>
              </w:rPr>
            </w:pPr>
            <w:r w:rsidRPr="003548CE">
              <w:rPr>
                <w:rFonts w:eastAsia="Arial" w:cs="Times New Roman"/>
                <w:sz w:val="20"/>
              </w:rPr>
              <w:t>12/</w:t>
            </w:r>
            <w:r w:rsidR="00E36F0E">
              <w:rPr>
                <w:rFonts w:eastAsia="Arial" w:cs="Times New Roman"/>
                <w:sz w:val="20"/>
              </w:rPr>
              <w:t>10</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5445F24C" w14:textId="43F55E2B" w:rsidR="00800ABC" w:rsidRPr="003548CE" w:rsidRDefault="00800ABC">
            <w:pPr>
              <w:spacing w:line="100" w:lineRule="atLeast"/>
              <w:rPr>
                <w:rFonts w:eastAsia="Arial" w:cs="Times New Roman"/>
                <w:sz w:val="20"/>
              </w:rPr>
            </w:pPr>
            <w:r w:rsidRPr="003548CE">
              <w:rPr>
                <w:rFonts w:eastAsia="Arial" w:cs="Times New Roman"/>
                <w:sz w:val="20"/>
              </w:rPr>
              <w:t>27/</w:t>
            </w:r>
            <w:r w:rsidR="00E36F0E">
              <w:rPr>
                <w:rFonts w:eastAsia="Arial" w:cs="Times New Roman"/>
                <w:sz w:val="20"/>
              </w:rPr>
              <w:t>10</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1A6D2D25"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Front end Developers</w:t>
            </w:r>
          </w:p>
          <w:p w14:paraId="6969AE9E" w14:textId="77777777" w:rsidR="00800ABC" w:rsidRPr="003548CE" w:rsidRDefault="00800ABC">
            <w:pPr>
              <w:spacing w:line="100" w:lineRule="atLeast"/>
              <w:rPr>
                <w:rFonts w:eastAsia="Arial" w:cs="Times New Roman"/>
                <w:sz w:val="20"/>
              </w:rPr>
            </w:pPr>
            <w:r w:rsidRPr="003548CE">
              <w:rPr>
                <w:rFonts w:eastAsia="Arial" w:cs="Times New Roman"/>
                <w:sz w:val="20"/>
              </w:rPr>
              <w:t>as a pair.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165CDCDC" w14:textId="77777777" w:rsidR="00800ABC" w:rsidRPr="003548CE" w:rsidRDefault="00800ABC">
            <w:pPr>
              <w:spacing w:line="100" w:lineRule="atLeast"/>
              <w:rPr>
                <w:rFonts w:eastAsia="Arial" w:cs="Times New Roman"/>
                <w:sz w:val="20"/>
              </w:rPr>
            </w:pPr>
            <w:r w:rsidRPr="003548CE">
              <w:rPr>
                <w:rFonts w:eastAsia="Arial" w:cs="Times New Roman"/>
                <w:sz w:val="20"/>
              </w:rPr>
              <w:t>To have a basic webpage designed for an event manager and a todo list for him.</w:t>
            </w:r>
          </w:p>
          <w:p w14:paraId="0391A843" w14:textId="77777777" w:rsidR="00800ABC" w:rsidRPr="003548CE" w:rsidRDefault="00800ABC">
            <w:pPr>
              <w:spacing w:line="100" w:lineRule="atLeast"/>
              <w:rPr>
                <w:rFonts w:eastAsia="Arial" w:cs="Times New Roman"/>
                <w:sz w:val="20"/>
              </w:rPr>
            </w:pPr>
            <w:r w:rsidRPr="003548CE">
              <w:rPr>
                <w:rFonts w:eastAsia="Arial" w:cs="Times New Roman"/>
                <w:sz w:val="20"/>
              </w:rPr>
              <w:t xml:space="preserve">(The </w:t>
            </w:r>
            <w:r w:rsidR="00B90698" w:rsidRPr="003548CE">
              <w:rPr>
                <w:rFonts w:eastAsia="Arial" w:cs="Times New Roman"/>
                <w:sz w:val="20"/>
              </w:rPr>
              <w:t>subsequent</w:t>
            </w:r>
            <w:r w:rsidRPr="003548CE">
              <w:rPr>
                <w:rFonts w:eastAsia="Arial" w:cs="Times New Roman"/>
                <w:sz w:val="20"/>
              </w:rPr>
              <w:t xml:space="preserve"> week won’t be available for the firm because of predefined commitments)</w:t>
            </w:r>
          </w:p>
        </w:tc>
      </w:tr>
      <w:tr w:rsidR="00800ABC" w:rsidRPr="003548CE" w14:paraId="035262E7"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7EE7CB5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4.</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1D715E38"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Designing</w:t>
            </w:r>
          </w:p>
          <w:p w14:paraId="21383D13"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and Coding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058BB442"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Have a model of each actor in every use cases described in SRS.</w:t>
            </w:r>
          </w:p>
          <w:p w14:paraId="5B8EFDD9"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Build a database </w:t>
            </w:r>
          </w:p>
          <w:p w14:paraId="17AD5EAD"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for Event4u that models all the actors.</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7115DB73" w14:textId="2BB811F0" w:rsidR="00800ABC" w:rsidRPr="003548CE" w:rsidRDefault="00800ABC">
            <w:pPr>
              <w:spacing w:before="60" w:after="60" w:line="100" w:lineRule="atLeast"/>
              <w:rPr>
                <w:rFonts w:eastAsia="Arial" w:cs="Times New Roman"/>
                <w:sz w:val="20"/>
              </w:rPr>
            </w:pPr>
            <w:r w:rsidRPr="003548CE">
              <w:rPr>
                <w:rFonts w:eastAsia="Arial" w:cs="Times New Roman"/>
                <w:sz w:val="20"/>
              </w:rPr>
              <w:t>12/</w:t>
            </w:r>
            <w:r w:rsidR="00E36F0E">
              <w:rPr>
                <w:rFonts w:eastAsia="Arial" w:cs="Times New Roman"/>
                <w:sz w:val="20"/>
              </w:rPr>
              <w:t>10</w:t>
            </w:r>
            <w:r w:rsidRPr="003548CE">
              <w:rPr>
                <w:rFonts w:eastAsia="Arial" w:cs="Times New Roman"/>
                <w:sz w:val="20"/>
              </w:rPr>
              <w:t>/20</w:t>
            </w:r>
            <w:r w:rsidR="00B86529">
              <w:rPr>
                <w:rFonts w:eastAsia="Arial" w:cs="Times New Roman"/>
                <w:sz w:val="20"/>
              </w:rPr>
              <w:t>22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6E90CB5A" w14:textId="315C7F3C" w:rsidR="00800ABC" w:rsidRPr="003548CE" w:rsidRDefault="00800ABC">
            <w:pPr>
              <w:spacing w:before="60" w:after="60" w:line="100" w:lineRule="atLeast"/>
              <w:rPr>
                <w:rFonts w:eastAsia="Arial" w:cs="Times New Roman"/>
                <w:sz w:val="20"/>
              </w:rPr>
            </w:pPr>
            <w:r w:rsidRPr="003548CE">
              <w:rPr>
                <w:rFonts w:eastAsia="Arial" w:cs="Times New Roman"/>
                <w:sz w:val="20"/>
              </w:rPr>
              <w:t>21/</w:t>
            </w:r>
            <w:r w:rsidR="00E36F0E">
              <w:rPr>
                <w:rFonts w:eastAsia="Arial" w:cs="Times New Roman"/>
                <w:sz w:val="20"/>
              </w:rPr>
              <w:t>10</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43D63035"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Designers,</w:t>
            </w:r>
          </w:p>
          <w:p w14:paraId="0B044C7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Backend developers as a pair.</w:t>
            </w:r>
          </w:p>
          <w:p w14:paraId="3EF6BB63"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Front developers as a pair</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1A7FA15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 xml:space="preserve">Build a </w:t>
            </w:r>
            <w:r w:rsidR="00B90698" w:rsidRPr="003548CE">
              <w:rPr>
                <w:rFonts w:eastAsia="Arial" w:cs="Times New Roman"/>
                <w:sz w:val="20"/>
              </w:rPr>
              <w:t>budget</w:t>
            </w:r>
            <w:r w:rsidRPr="003548CE">
              <w:rPr>
                <w:rFonts w:eastAsia="Arial" w:cs="Times New Roman"/>
                <w:sz w:val="20"/>
              </w:rPr>
              <w:t xml:space="preserve"> tracker.</w:t>
            </w:r>
          </w:p>
          <w:p w14:paraId="2D5DD21D" w14:textId="77777777" w:rsidR="00800ABC" w:rsidRPr="003548CE" w:rsidRDefault="00EA2C42">
            <w:pPr>
              <w:spacing w:before="60" w:after="60" w:line="100" w:lineRule="atLeast"/>
              <w:rPr>
                <w:rFonts w:eastAsia="Arial" w:cs="Times New Roman"/>
                <w:sz w:val="20"/>
              </w:rPr>
            </w:pPr>
            <w:r w:rsidRPr="003548CE">
              <w:rPr>
                <w:rFonts w:eastAsia="Arial" w:cs="Times New Roman"/>
                <w:sz w:val="20"/>
              </w:rPr>
              <w:t>Learn to use django</w:t>
            </w:r>
            <w:r w:rsidR="00800ABC" w:rsidRPr="003548CE">
              <w:rPr>
                <w:rFonts w:eastAsia="Arial" w:cs="Times New Roman"/>
                <w:sz w:val="20"/>
              </w:rPr>
              <w:t xml:space="preserve"> and to have the application program interface ready from the backend.</w:t>
            </w:r>
          </w:p>
        </w:tc>
      </w:tr>
      <w:tr w:rsidR="00800ABC" w:rsidRPr="003548CE" w14:paraId="59ADB5CC"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0AA8EC85" w14:textId="77777777" w:rsidR="00800ABC" w:rsidRPr="003548CE" w:rsidRDefault="00800ABC">
            <w:pPr>
              <w:spacing w:line="100" w:lineRule="atLeast"/>
              <w:rPr>
                <w:rFonts w:eastAsia="Arial" w:cs="Times New Roman"/>
                <w:sz w:val="20"/>
              </w:rPr>
            </w:pPr>
            <w:r w:rsidRPr="003548CE">
              <w:rPr>
                <w:rFonts w:eastAsia="Arial" w:cs="Times New Roman"/>
                <w:sz w:val="20"/>
              </w:rPr>
              <w:t>5.</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0D86716E" w14:textId="77777777" w:rsidR="00800ABC" w:rsidRPr="003548CE" w:rsidRDefault="00800ABC">
            <w:pPr>
              <w:spacing w:line="100" w:lineRule="atLeast"/>
              <w:ind w:left="8" w:right="-5" w:hanging="898"/>
              <w:rPr>
                <w:rFonts w:eastAsia="Arial" w:cs="Times New Roman"/>
                <w:sz w:val="20"/>
              </w:rPr>
            </w:pPr>
            <w:r w:rsidRPr="003548CE">
              <w:rPr>
                <w:rFonts w:eastAsia="Arial" w:cs="Times New Roman"/>
                <w:sz w:val="20"/>
              </w:rPr>
              <w:t xml:space="preserve">               Coding and</w:t>
            </w:r>
          </w:p>
          <w:p w14:paraId="79BA3B86"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testing </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788A8BEF"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Integrate front end and backend of the design.</w:t>
            </w:r>
          </w:p>
          <w:p w14:paraId="762748FB"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Build the test cases to evaluate the product.</w:t>
            </w:r>
          </w:p>
          <w:p w14:paraId="5C27BA72" w14:textId="77777777" w:rsidR="00800ABC" w:rsidRPr="003548CE" w:rsidRDefault="00800ABC">
            <w:pPr>
              <w:spacing w:line="100" w:lineRule="atLeast"/>
              <w:ind w:left="1022" w:hanging="1021"/>
              <w:rPr>
                <w:rFonts w:cs="Times New Roman"/>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7B288B97" w14:textId="125A7978" w:rsidR="00800ABC" w:rsidRPr="003548CE" w:rsidRDefault="00800ABC">
            <w:pPr>
              <w:spacing w:line="100" w:lineRule="atLeast"/>
              <w:ind w:left="1022" w:hanging="1021"/>
              <w:rPr>
                <w:rFonts w:eastAsia="Arial" w:cs="Times New Roman"/>
                <w:sz w:val="20"/>
              </w:rPr>
            </w:pPr>
            <w:r w:rsidRPr="003548CE">
              <w:rPr>
                <w:rFonts w:eastAsia="Arial" w:cs="Times New Roman"/>
                <w:sz w:val="20"/>
              </w:rPr>
              <w:t>2</w:t>
            </w:r>
            <w:r w:rsidR="00E36F0E">
              <w:rPr>
                <w:rFonts w:eastAsia="Arial" w:cs="Times New Roman"/>
                <w:sz w:val="20"/>
              </w:rPr>
              <w:t>2/10/2022</w:t>
            </w:r>
            <w:r w:rsidRPr="003548CE">
              <w:rPr>
                <w:rFonts w:eastAsia="Arial"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5D801A70" w14:textId="1D35CE34" w:rsidR="00800ABC" w:rsidRPr="003548CE" w:rsidRDefault="00800ABC">
            <w:pPr>
              <w:spacing w:line="100" w:lineRule="atLeast"/>
              <w:rPr>
                <w:rFonts w:eastAsia="Arial" w:cs="Times New Roman"/>
                <w:color w:val="000000"/>
                <w:sz w:val="18"/>
              </w:rPr>
            </w:pPr>
            <w:bookmarkStart w:id="53" w:name="internal-source-marker_0.620066096048078"/>
            <w:bookmarkEnd w:id="53"/>
            <w:r w:rsidRPr="003548CE">
              <w:rPr>
                <w:rFonts w:eastAsia="Arial" w:cs="Times New Roman"/>
                <w:color w:val="000000"/>
                <w:sz w:val="18"/>
              </w:rPr>
              <w:t>1/</w:t>
            </w:r>
            <w:r w:rsidR="00E36F0E">
              <w:rPr>
                <w:rFonts w:eastAsia="Arial" w:cs="Times New Roman"/>
                <w:color w:val="000000"/>
                <w:sz w:val="18"/>
              </w:rPr>
              <w:t>11</w:t>
            </w:r>
            <w:r w:rsidRPr="003548CE">
              <w:rPr>
                <w:rFonts w:eastAsia="Arial" w:cs="Times New Roman"/>
                <w:color w:val="000000"/>
                <w:sz w:val="18"/>
              </w:rPr>
              <w:t>/20</w:t>
            </w:r>
            <w:r w:rsidR="00B86529">
              <w:rPr>
                <w:rFonts w:eastAsia="Arial" w:cs="Times New Roman"/>
                <w:color w:val="000000"/>
                <w:sz w:val="18"/>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16831AD3"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Front end</w:t>
            </w:r>
          </w:p>
          <w:p w14:paraId="3EA8C5DA" w14:textId="77777777" w:rsidR="00800ABC" w:rsidRPr="003548CE" w:rsidRDefault="004A6666">
            <w:pPr>
              <w:spacing w:before="60" w:after="60" w:line="100" w:lineRule="atLeast"/>
              <w:rPr>
                <w:rFonts w:eastAsia="Arial" w:cs="Times New Roman"/>
                <w:sz w:val="20"/>
              </w:rPr>
            </w:pPr>
            <w:r w:rsidRPr="003548CE">
              <w:rPr>
                <w:rFonts w:eastAsia="Arial" w:cs="Times New Roman"/>
                <w:sz w:val="20"/>
              </w:rPr>
              <w:t>Developers</w:t>
            </w:r>
            <w:r w:rsidR="00800ABC" w:rsidRPr="003548CE">
              <w:rPr>
                <w:rFonts w:eastAsia="Arial" w:cs="Times New Roman"/>
                <w:sz w:val="20"/>
              </w:rPr>
              <w:t xml:space="preserve"> and the backend developers.</w:t>
            </w:r>
          </w:p>
          <w:p w14:paraId="6BBB14AF"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Pair of </w:t>
            </w:r>
          </w:p>
          <w:p w14:paraId="03156B46"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testers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67C10CE8" w14:textId="77777777" w:rsidR="00800ABC" w:rsidRPr="003548CE" w:rsidRDefault="00800ABC">
            <w:pPr>
              <w:spacing w:before="60" w:after="60" w:line="100" w:lineRule="atLeast"/>
              <w:rPr>
                <w:rFonts w:eastAsia="Arial" w:cs="Times New Roman"/>
                <w:sz w:val="20"/>
              </w:rPr>
            </w:pPr>
            <w:r w:rsidRPr="003548CE">
              <w:rPr>
                <w:rFonts w:eastAsia="Arial" w:cs="Times New Roman"/>
                <w:sz w:val="20"/>
              </w:rPr>
              <w:t>(Depends on 4 and 5)</w:t>
            </w:r>
          </w:p>
          <w:p w14:paraId="74190E20"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Have </w:t>
            </w:r>
          </w:p>
          <w:p w14:paraId="003FDD69"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a complete </w:t>
            </w:r>
          </w:p>
          <w:p w14:paraId="2D1DBB52"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package of </w:t>
            </w:r>
          </w:p>
          <w:p w14:paraId="68A7F8C7"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working </w:t>
            </w:r>
          </w:p>
          <w:p w14:paraId="0EFFD72B" w14:textId="77777777" w:rsidR="00800ABC" w:rsidRPr="003548CE" w:rsidRDefault="00B90698">
            <w:pPr>
              <w:spacing w:line="100" w:lineRule="atLeast"/>
              <w:ind w:left="1022" w:hanging="1021"/>
              <w:rPr>
                <w:rFonts w:eastAsia="Arial" w:cs="Times New Roman"/>
                <w:sz w:val="20"/>
              </w:rPr>
            </w:pPr>
            <w:r w:rsidRPr="003548CE">
              <w:rPr>
                <w:rFonts w:eastAsia="Arial" w:cs="Times New Roman"/>
                <w:sz w:val="20"/>
              </w:rPr>
              <w:t>Model</w:t>
            </w:r>
            <w:r w:rsidR="00800ABC" w:rsidRPr="003548CE">
              <w:rPr>
                <w:rFonts w:eastAsia="Arial" w:cs="Times New Roman"/>
                <w:sz w:val="20"/>
              </w:rPr>
              <w:t>.</w:t>
            </w:r>
          </w:p>
          <w:p w14:paraId="07EE3D2E" w14:textId="77777777" w:rsidR="00800ABC" w:rsidRPr="003548CE" w:rsidRDefault="00800ABC">
            <w:pPr>
              <w:spacing w:line="100" w:lineRule="atLeast"/>
              <w:rPr>
                <w:rFonts w:cs="Times New Roman"/>
              </w:rPr>
            </w:pPr>
          </w:p>
        </w:tc>
      </w:tr>
      <w:tr w:rsidR="00800ABC" w:rsidRPr="003548CE" w14:paraId="070827BA"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782433C4" w14:textId="77777777" w:rsidR="00800ABC" w:rsidRPr="003548CE" w:rsidRDefault="00800ABC">
            <w:pPr>
              <w:spacing w:line="100" w:lineRule="atLeast"/>
              <w:ind w:left="1022" w:hanging="1021"/>
              <w:rPr>
                <w:rFonts w:cs="Times New Roman"/>
              </w:rPr>
            </w:pP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1FE2CC2F"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Coding and </w:t>
            </w:r>
          </w:p>
          <w:p w14:paraId="5ABFE2CA"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testing</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0E6C56AC"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Based on the </w:t>
            </w:r>
          </w:p>
          <w:p w14:paraId="6D45BE8D"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test results make </w:t>
            </w:r>
          </w:p>
          <w:p w14:paraId="27AC1EA9"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necessary </w:t>
            </w:r>
          </w:p>
          <w:p w14:paraId="1121018E"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changes to </w:t>
            </w:r>
          </w:p>
          <w:p w14:paraId="3A4554FE"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the code.</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10DA54CA" w14:textId="5B76B7FA"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   </w:t>
            </w:r>
            <w:r w:rsidR="00E36F0E">
              <w:rPr>
                <w:rFonts w:eastAsia="Arial" w:cs="Times New Roman"/>
                <w:color w:val="000000"/>
                <w:sz w:val="18"/>
              </w:rPr>
              <w:t>17</w:t>
            </w:r>
            <w:r w:rsidR="00E36F0E" w:rsidRPr="003548CE">
              <w:rPr>
                <w:rFonts w:eastAsia="Arial" w:cs="Times New Roman"/>
                <w:color w:val="000000"/>
                <w:sz w:val="18"/>
              </w:rPr>
              <w:t>/</w:t>
            </w:r>
            <w:r w:rsidR="00E36F0E">
              <w:rPr>
                <w:rFonts w:eastAsia="Arial" w:cs="Times New Roman"/>
                <w:color w:val="000000"/>
                <w:sz w:val="18"/>
              </w:rPr>
              <w:t>11</w:t>
            </w:r>
            <w:r w:rsidR="00E36F0E" w:rsidRPr="003548CE">
              <w:rPr>
                <w:rFonts w:eastAsia="Arial" w:cs="Times New Roman"/>
                <w:color w:val="000000"/>
                <w:sz w:val="18"/>
              </w:rPr>
              <w:t>/20</w:t>
            </w:r>
            <w:r w:rsidR="00E36F0E">
              <w:rPr>
                <w:rFonts w:eastAsia="Arial" w:cs="Times New Roman"/>
                <w:color w:val="000000"/>
                <w:sz w:val="18"/>
              </w:rPr>
              <w:t>2</w:t>
            </w:r>
            <w:r w:rsidRPr="003548CE">
              <w:rPr>
                <w:rFonts w:eastAsia="Arial"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22F38BEC" w14:textId="3A025561" w:rsidR="00800ABC" w:rsidRPr="003548CE" w:rsidRDefault="00E36F0E">
            <w:pPr>
              <w:spacing w:line="100" w:lineRule="atLeast"/>
              <w:rPr>
                <w:rFonts w:cs="Times New Roman"/>
              </w:rPr>
            </w:pPr>
            <w:r>
              <w:rPr>
                <w:rFonts w:eastAsia="Arial" w:cs="Times New Roman"/>
                <w:sz w:val="20"/>
              </w:rPr>
              <w:t>20</w:t>
            </w:r>
            <w:r w:rsidR="00800ABC" w:rsidRPr="003548CE">
              <w:rPr>
                <w:rFonts w:eastAsia="Arial" w:cs="Times New Roman"/>
                <w:sz w:val="20"/>
              </w:rPr>
              <w:t>/</w:t>
            </w:r>
            <w:r>
              <w:rPr>
                <w:rFonts w:eastAsia="Arial" w:cs="Times New Roman"/>
                <w:sz w:val="20"/>
              </w:rPr>
              <w:t>11</w:t>
            </w:r>
            <w:r w:rsidR="00800ABC" w:rsidRPr="003548CE">
              <w:rPr>
                <w:rFonts w:eastAsia="Arial" w:cs="Times New Roman"/>
                <w:sz w:val="20"/>
              </w:rPr>
              <w:t>/20</w:t>
            </w:r>
            <w:r w:rsidR="00B86529">
              <w:rPr>
                <w:rFonts w:eastAsia="Arial" w:cs="Times New Roman"/>
                <w:sz w:val="20"/>
              </w:rPr>
              <w:t>22</w:t>
            </w:r>
            <w:r w:rsidR="00800ABC" w:rsidRPr="003548CE">
              <w:rPr>
                <w:rFonts w:cs="Times New Roman"/>
              </w:rPr>
              <w:br/>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744B9B99"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All the </w:t>
            </w:r>
          </w:p>
          <w:p w14:paraId="139D25A2"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implemento</w:t>
            </w:r>
          </w:p>
          <w:p w14:paraId="0EB984CE"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rs and </w:t>
            </w:r>
          </w:p>
          <w:p w14:paraId="7E289B37"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testers.</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76D778A6"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Bug fixing </w:t>
            </w:r>
          </w:p>
          <w:p w14:paraId="433C7942"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period.(</w:t>
            </w:r>
          </w:p>
          <w:p w14:paraId="0204A3AF" w14:textId="77777777" w:rsidR="00800ABC" w:rsidRPr="003548CE" w:rsidRDefault="00800ABC">
            <w:pPr>
              <w:rPr>
                <w:rFonts w:eastAsia="Arial" w:cs="Times New Roman"/>
                <w:sz w:val="20"/>
              </w:rPr>
            </w:pPr>
            <w:r w:rsidRPr="003548CE">
              <w:rPr>
                <w:rFonts w:eastAsia="Arial" w:cs="Times New Roman"/>
                <w:sz w:val="20"/>
              </w:rPr>
              <w:t>The subsequent week won’t be available for the firm because of predefined commitments)</w:t>
            </w:r>
          </w:p>
        </w:tc>
      </w:tr>
      <w:tr w:rsidR="00800ABC" w:rsidRPr="003548CE" w14:paraId="1662964C" w14:textId="77777777" w:rsidTr="00E36F0E">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5EE8B20F"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7.</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14:paraId="2003CFB8"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Testing, Software</w:t>
            </w:r>
          </w:p>
          <w:p w14:paraId="4D448E13" w14:textId="77777777" w:rsidR="00800ABC" w:rsidRPr="003548CE" w:rsidRDefault="00800ABC">
            <w:pPr>
              <w:spacing w:line="100" w:lineRule="atLeast"/>
              <w:rPr>
                <w:rFonts w:eastAsia="Arial" w:cs="Times New Roman"/>
                <w:sz w:val="20"/>
              </w:rPr>
            </w:pPr>
            <w:r w:rsidRPr="003548CE">
              <w:rPr>
                <w:rFonts w:eastAsia="Arial" w:cs="Times New Roman"/>
                <w:sz w:val="20"/>
              </w:rPr>
              <w:t xml:space="preserve">refinement and </w:t>
            </w:r>
          </w:p>
          <w:p w14:paraId="5A0B4CA3"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product </w:t>
            </w:r>
          </w:p>
          <w:p w14:paraId="7E87EBF8"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release.</w:t>
            </w:r>
          </w:p>
        </w:tc>
        <w:tc>
          <w:tcPr>
            <w:tcW w:w="2027" w:type="dxa"/>
            <w:tcBorders>
              <w:top w:val="single" w:sz="4" w:space="0" w:color="000000"/>
              <w:left w:val="single" w:sz="4" w:space="0" w:color="000000"/>
              <w:bottom w:val="single" w:sz="4" w:space="0" w:color="000000"/>
              <w:right w:val="single" w:sz="4" w:space="0" w:color="000000"/>
            </w:tcBorders>
            <w:shd w:val="clear" w:color="auto" w:fill="FFFFFF"/>
          </w:tcPr>
          <w:p w14:paraId="3F74725E"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Make </w:t>
            </w:r>
          </w:p>
          <w:p w14:paraId="715461ED"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the product </w:t>
            </w:r>
          </w:p>
          <w:p w14:paraId="4D3DC2DF"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add any user </w:t>
            </w:r>
          </w:p>
          <w:p w14:paraId="5569D5ED"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requested </w:t>
            </w:r>
          </w:p>
          <w:p w14:paraId="5840DB09"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features(if any).</w:t>
            </w:r>
          </w:p>
        </w:tc>
        <w:tc>
          <w:tcPr>
            <w:tcW w:w="1438" w:type="dxa"/>
            <w:tcBorders>
              <w:top w:val="single" w:sz="4" w:space="0" w:color="000000"/>
              <w:left w:val="single" w:sz="4" w:space="0" w:color="000000"/>
              <w:bottom w:val="single" w:sz="4" w:space="0" w:color="000000"/>
              <w:right w:val="single" w:sz="4" w:space="0" w:color="000000"/>
            </w:tcBorders>
            <w:shd w:val="clear" w:color="auto" w:fill="FFFFFF"/>
          </w:tcPr>
          <w:p w14:paraId="114206D9" w14:textId="77777777" w:rsidR="00800ABC" w:rsidRDefault="00800ABC">
            <w:pPr>
              <w:spacing w:line="100" w:lineRule="atLeast"/>
              <w:ind w:left="1022" w:hanging="1021"/>
              <w:rPr>
                <w:rFonts w:eastAsia="Arial" w:cs="Times New Roman"/>
                <w:sz w:val="20"/>
              </w:rPr>
            </w:pPr>
            <w:r w:rsidRPr="003548CE">
              <w:rPr>
                <w:rFonts w:eastAsia="Arial" w:cs="Times New Roman"/>
                <w:sz w:val="20"/>
              </w:rPr>
              <w:t xml:space="preserve">                  </w:t>
            </w:r>
          </w:p>
          <w:p w14:paraId="4B1FBE5D" w14:textId="4422B932" w:rsidR="00E36F0E" w:rsidRPr="00E36F0E" w:rsidRDefault="00E36F0E" w:rsidP="00E36F0E">
            <w:pPr>
              <w:rPr>
                <w:rFonts w:eastAsia="Arial" w:cs="Times New Roman"/>
                <w:sz w:val="20"/>
              </w:rPr>
            </w:pPr>
            <w:r>
              <w:rPr>
                <w:rFonts w:eastAsia="Arial" w:cs="Times New Roman"/>
                <w:color w:val="000000"/>
                <w:sz w:val="18"/>
              </w:rPr>
              <w:t>20</w:t>
            </w:r>
            <w:r w:rsidRPr="003548CE">
              <w:rPr>
                <w:rFonts w:eastAsia="Arial" w:cs="Times New Roman"/>
                <w:color w:val="000000"/>
                <w:sz w:val="18"/>
              </w:rPr>
              <w:t>/</w:t>
            </w:r>
            <w:r>
              <w:rPr>
                <w:rFonts w:eastAsia="Arial" w:cs="Times New Roman"/>
                <w:color w:val="000000"/>
                <w:sz w:val="18"/>
              </w:rPr>
              <w:t>11</w:t>
            </w:r>
            <w:r w:rsidRPr="003548CE">
              <w:rPr>
                <w:rFonts w:eastAsia="Arial" w:cs="Times New Roman"/>
                <w:color w:val="000000"/>
                <w:sz w:val="18"/>
              </w:rPr>
              <w:t>/20</w:t>
            </w:r>
            <w:r>
              <w:rPr>
                <w:rFonts w:eastAsia="Arial" w:cs="Times New Roman"/>
                <w:color w:val="000000"/>
                <w:sz w:val="18"/>
              </w:rPr>
              <w:t>2</w:t>
            </w:r>
          </w:p>
        </w:tc>
        <w:tc>
          <w:tcPr>
            <w:tcW w:w="899" w:type="dxa"/>
            <w:tcBorders>
              <w:top w:val="single" w:sz="4" w:space="0" w:color="000000"/>
              <w:left w:val="single" w:sz="4" w:space="0" w:color="000000"/>
              <w:bottom w:val="single" w:sz="4" w:space="0" w:color="000000"/>
              <w:right w:val="single" w:sz="4" w:space="0" w:color="000000"/>
            </w:tcBorders>
            <w:shd w:val="clear" w:color="auto" w:fill="FFFFFF"/>
          </w:tcPr>
          <w:p w14:paraId="1BD6C450" w14:textId="1C8D70EB" w:rsidR="00800ABC" w:rsidRPr="003548CE" w:rsidRDefault="00800ABC">
            <w:pPr>
              <w:spacing w:line="100" w:lineRule="atLeast"/>
              <w:rPr>
                <w:rFonts w:eastAsia="Arial" w:cs="Times New Roman"/>
                <w:sz w:val="20"/>
              </w:rPr>
            </w:pPr>
            <w:r w:rsidRPr="003548CE">
              <w:rPr>
                <w:rFonts w:eastAsia="Arial" w:cs="Times New Roman"/>
                <w:sz w:val="20"/>
              </w:rPr>
              <w:t>27/</w:t>
            </w:r>
            <w:r w:rsidR="00E36F0E">
              <w:rPr>
                <w:rFonts w:eastAsia="Arial" w:cs="Times New Roman"/>
                <w:sz w:val="20"/>
              </w:rPr>
              <w:t>11</w:t>
            </w:r>
            <w:r w:rsidRPr="003548CE">
              <w:rPr>
                <w:rFonts w:eastAsia="Arial" w:cs="Times New Roman"/>
                <w:sz w:val="20"/>
              </w:rPr>
              <w:t>/20</w:t>
            </w:r>
            <w:r w:rsidR="00B86529">
              <w:rPr>
                <w:rFonts w:eastAsia="Arial" w:cs="Times New Roman"/>
                <w:sz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1935F254"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Complete </w:t>
            </w:r>
          </w:p>
          <w:p w14:paraId="459E3C02"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team</w:t>
            </w:r>
          </w:p>
          <w:p w14:paraId="6270FB1B"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phoenix</w:t>
            </w:r>
          </w:p>
        </w:tc>
        <w:tc>
          <w:tcPr>
            <w:tcW w:w="3440" w:type="dxa"/>
            <w:tcBorders>
              <w:top w:val="single" w:sz="4" w:space="0" w:color="000000"/>
              <w:left w:val="single" w:sz="4" w:space="0" w:color="000000"/>
              <w:bottom w:val="single" w:sz="4" w:space="0" w:color="000000"/>
              <w:right w:val="single" w:sz="4" w:space="0" w:color="000000"/>
            </w:tcBorders>
            <w:shd w:val="clear" w:color="auto" w:fill="FFFFFF"/>
          </w:tcPr>
          <w:p w14:paraId="235E279B"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Bug fixing </w:t>
            </w:r>
          </w:p>
          <w:p w14:paraId="6E223541"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 xml:space="preserve">and final </w:t>
            </w:r>
          </w:p>
          <w:p w14:paraId="3161F78C" w14:textId="77777777" w:rsidR="00800ABC" w:rsidRPr="003548CE" w:rsidRDefault="00800ABC">
            <w:pPr>
              <w:spacing w:line="100" w:lineRule="atLeast"/>
              <w:ind w:left="1022" w:hanging="1021"/>
              <w:rPr>
                <w:rFonts w:eastAsia="Arial" w:cs="Times New Roman"/>
                <w:sz w:val="20"/>
              </w:rPr>
            </w:pPr>
            <w:r w:rsidRPr="003548CE">
              <w:rPr>
                <w:rFonts w:eastAsia="Arial" w:cs="Times New Roman"/>
                <w:sz w:val="20"/>
              </w:rPr>
              <w:t>review period</w:t>
            </w:r>
          </w:p>
        </w:tc>
      </w:tr>
    </w:tbl>
    <w:p w14:paraId="5F2C8C51" w14:textId="77777777" w:rsidR="00800ABC" w:rsidRPr="003548CE" w:rsidRDefault="00800ABC">
      <w:pPr>
        <w:spacing w:before="240" w:after="60" w:line="100" w:lineRule="atLeast"/>
        <w:ind w:left="1022"/>
        <w:rPr>
          <w:rFonts w:cs="Times New Roman"/>
        </w:rPr>
      </w:pPr>
    </w:p>
    <w:p w14:paraId="4B0FEDCB" w14:textId="77777777" w:rsidR="00800ABC" w:rsidRPr="003548CE" w:rsidRDefault="00800ABC">
      <w:pPr>
        <w:numPr>
          <w:ilvl w:val="1"/>
          <w:numId w:val="4"/>
        </w:numPr>
        <w:spacing w:before="240" w:after="60" w:line="100" w:lineRule="atLeast"/>
        <w:ind w:left="1152" w:hanging="719"/>
        <w:rPr>
          <w:rFonts w:eastAsia="Arial" w:cs="Times New Roman"/>
          <w:b/>
          <w:sz w:val="28"/>
        </w:rPr>
      </w:pPr>
      <w:bookmarkStart w:id="54" w:name="h.2bn6wsx"/>
      <w:bookmarkEnd w:id="54"/>
      <w:r w:rsidRPr="003548CE">
        <w:rPr>
          <w:rFonts w:eastAsia="Arial" w:cs="Times New Roman"/>
          <w:b/>
          <w:sz w:val="28"/>
        </w:rPr>
        <w:t>Interaction and Communication plan within and outside the project</w:t>
      </w:r>
    </w:p>
    <w:p w14:paraId="5B16CB2D" w14:textId="362B7754" w:rsidR="00BC7F27" w:rsidRPr="003548CE" w:rsidRDefault="00800ABC">
      <w:pPr>
        <w:spacing w:before="240" w:after="60" w:line="100" w:lineRule="atLeast"/>
        <w:ind w:left="1022"/>
        <w:rPr>
          <w:rFonts w:cs="Times New Roman"/>
          <w:color w:val="353740"/>
        </w:rPr>
      </w:pPr>
      <w:r w:rsidRPr="003548CE">
        <w:rPr>
          <w:rFonts w:cs="Times New Roman"/>
          <w:sz w:val="22"/>
          <w:szCs w:val="22"/>
        </w:rPr>
        <w:t xml:space="preserve"> </w:t>
      </w:r>
      <w:r w:rsidR="00BC7F27" w:rsidRPr="003548CE">
        <w:rPr>
          <w:rFonts w:cs="Times New Roman"/>
          <w:color w:val="353740"/>
        </w:rPr>
        <w:t xml:space="preserve">Within the Project: </w:t>
      </w:r>
    </w:p>
    <w:p w14:paraId="27E579D8"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1. Establish a chain of communication between the project manager and all team members. This should include regular meetings and updates, email and messaging, and other methods of communication that are suitable for the project.</w:t>
      </w:r>
    </w:p>
    <w:p w14:paraId="3223C63B"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 2. Create a clear plan for tasks and timelines for each team member to follow. Make sure all team members are aware of their responsibilities and expectations. </w:t>
      </w:r>
    </w:p>
    <w:p w14:paraId="293B8C5B"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3. Document all conversations and decisions made in the project, including any changes to the plan and timeline. </w:t>
      </w:r>
    </w:p>
    <w:p w14:paraId="09D11BFD"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4. Utilize project management software to track progress throughout the project. </w:t>
      </w:r>
    </w:p>
    <w:p w14:paraId="2B256ECF" w14:textId="17393C75"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Outside the Project: </w:t>
      </w:r>
    </w:p>
    <w:p w14:paraId="0D7EA2AD"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1. Connect with customers, restaurants, and other stakeholders to understand their needs and expectations.</w:t>
      </w:r>
    </w:p>
    <w:p w14:paraId="28DA08F6"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 2. Develop a marketing plan that includes social media, email campaigns, and other methods of outreach. </w:t>
      </w:r>
    </w:p>
    <w:p w14:paraId="6032C841" w14:textId="77777777" w:rsidR="00BC7F27" w:rsidRPr="003548CE" w:rsidRDefault="00BC7F27">
      <w:pPr>
        <w:spacing w:before="240" w:after="60" w:line="100" w:lineRule="atLeast"/>
        <w:ind w:left="1022"/>
        <w:rPr>
          <w:rFonts w:cs="Times New Roman"/>
          <w:color w:val="353740"/>
        </w:rPr>
      </w:pPr>
      <w:r w:rsidRPr="003548CE">
        <w:rPr>
          <w:rFonts w:cs="Times New Roman"/>
          <w:color w:val="353740"/>
        </w:rPr>
        <w:t xml:space="preserve">3. Set up customer service protocols to handle any inquiries or complaints. </w:t>
      </w:r>
    </w:p>
    <w:p w14:paraId="3D2273F1" w14:textId="4F969DDB" w:rsidR="00800ABC" w:rsidRPr="003548CE" w:rsidRDefault="00BC7F27">
      <w:pPr>
        <w:spacing w:before="240" w:after="60" w:line="100" w:lineRule="atLeast"/>
        <w:ind w:left="1022"/>
        <w:rPr>
          <w:rFonts w:cs="Times New Roman"/>
          <w:sz w:val="22"/>
          <w:szCs w:val="22"/>
        </w:rPr>
      </w:pPr>
      <w:r w:rsidRPr="003548CE">
        <w:rPr>
          <w:rFonts w:cs="Times New Roman"/>
          <w:color w:val="353740"/>
        </w:rPr>
        <w:t>4. Monitor customer feedback and use it to improve the service.</w:t>
      </w:r>
    </w:p>
    <w:p w14:paraId="6DC6AD4E"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55" w:name="h.qsh70q"/>
      <w:bookmarkEnd w:id="55"/>
      <w:r w:rsidRPr="003548CE">
        <w:rPr>
          <w:rFonts w:eastAsia="Arial" w:cs="Times New Roman"/>
          <w:b/>
          <w:sz w:val="28"/>
        </w:rPr>
        <w:t xml:space="preserve"> Assumptions</w:t>
      </w:r>
    </w:p>
    <w:p w14:paraId="78674755" w14:textId="77777777" w:rsidR="003548CE" w:rsidRPr="003548CE" w:rsidRDefault="003548CE">
      <w:pPr>
        <w:spacing w:line="100" w:lineRule="atLeast"/>
        <w:ind w:left="720"/>
        <w:rPr>
          <w:rFonts w:cs="Times New Roman"/>
          <w:color w:val="353740"/>
        </w:rPr>
      </w:pPr>
      <w:r w:rsidRPr="003548CE">
        <w:rPr>
          <w:rFonts w:cs="Times New Roman"/>
          <w:color w:val="353740"/>
        </w:rPr>
        <w:t>1. Customers will have access to the internet and a device capable of accessing the online food delivery service.</w:t>
      </w:r>
    </w:p>
    <w:p w14:paraId="0480FBD5" w14:textId="77777777" w:rsidR="003548CE" w:rsidRPr="003548CE" w:rsidRDefault="003548CE">
      <w:pPr>
        <w:spacing w:line="100" w:lineRule="atLeast"/>
        <w:ind w:left="720"/>
        <w:rPr>
          <w:rFonts w:cs="Times New Roman"/>
          <w:color w:val="353740"/>
        </w:rPr>
      </w:pPr>
      <w:r w:rsidRPr="003548CE">
        <w:rPr>
          <w:rFonts w:cs="Times New Roman"/>
          <w:color w:val="353740"/>
        </w:rPr>
        <w:t xml:space="preserve"> 2. The food delivery service will have a wide variety of food options available.</w:t>
      </w:r>
    </w:p>
    <w:p w14:paraId="2048C94B" w14:textId="77777777" w:rsidR="003548CE" w:rsidRPr="003548CE" w:rsidRDefault="003548CE">
      <w:pPr>
        <w:spacing w:line="100" w:lineRule="atLeast"/>
        <w:ind w:left="720"/>
        <w:rPr>
          <w:rFonts w:cs="Times New Roman"/>
          <w:color w:val="353740"/>
        </w:rPr>
      </w:pPr>
      <w:r w:rsidRPr="003548CE">
        <w:rPr>
          <w:rFonts w:cs="Times New Roman"/>
          <w:color w:val="353740"/>
        </w:rPr>
        <w:t xml:space="preserve"> 3. Customers will be able to choose from a range of delivery options, such as express delivery, scheduled delivery, and pickup. </w:t>
      </w:r>
    </w:p>
    <w:p w14:paraId="11D6B467" w14:textId="77777777" w:rsidR="003548CE" w:rsidRPr="003548CE" w:rsidRDefault="003548CE">
      <w:pPr>
        <w:spacing w:line="100" w:lineRule="atLeast"/>
        <w:ind w:left="720"/>
        <w:rPr>
          <w:rFonts w:cs="Times New Roman"/>
          <w:color w:val="353740"/>
        </w:rPr>
      </w:pPr>
      <w:r w:rsidRPr="003548CE">
        <w:rPr>
          <w:rFonts w:cs="Times New Roman"/>
          <w:color w:val="353740"/>
        </w:rPr>
        <w:t xml:space="preserve">4. Customers will be able to pay for their orders using a variety of payment methods, such as credit cards, PayPal, Apple Pay, and other digital wallets. </w:t>
      </w:r>
    </w:p>
    <w:p w14:paraId="715DF733" w14:textId="77777777" w:rsidR="003548CE" w:rsidRPr="003548CE" w:rsidRDefault="003548CE">
      <w:pPr>
        <w:spacing w:line="100" w:lineRule="atLeast"/>
        <w:ind w:left="720"/>
        <w:rPr>
          <w:rFonts w:cs="Times New Roman"/>
          <w:color w:val="353740"/>
        </w:rPr>
      </w:pPr>
      <w:r w:rsidRPr="003548CE">
        <w:rPr>
          <w:rFonts w:cs="Times New Roman"/>
          <w:color w:val="353740"/>
        </w:rPr>
        <w:t xml:space="preserve">5. The delivery service will provide clear instructions on how to order and track orders. </w:t>
      </w:r>
    </w:p>
    <w:p w14:paraId="28D84C16" w14:textId="77777777" w:rsidR="003548CE" w:rsidRPr="003548CE" w:rsidRDefault="003548CE">
      <w:pPr>
        <w:spacing w:line="100" w:lineRule="atLeast"/>
        <w:ind w:left="720"/>
        <w:rPr>
          <w:rFonts w:cs="Times New Roman"/>
          <w:color w:val="353740"/>
        </w:rPr>
      </w:pPr>
      <w:r w:rsidRPr="003548CE">
        <w:rPr>
          <w:rFonts w:cs="Times New Roman"/>
          <w:color w:val="353740"/>
        </w:rPr>
        <w:t>6. The delivery service will ensure that orders are delivered on time.</w:t>
      </w:r>
    </w:p>
    <w:p w14:paraId="46E5EEB0" w14:textId="77777777" w:rsidR="003548CE" w:rsidRPr="003548CE" w:rsidRDefault="003548CE">
      <w:pPr>
        <w:spacing w:line="100" w:lineRule="atLeast"/>
        <w:ind w:left="720"/>
        <w:rPr>
          <w:rFonts w:cs="Times New Roman"/>
          <w:color w:val="353740"/>
        </w:rPr>
      </w:pPr>
      <w:r w:rsidRPr="003548CE">
        <w:rPr>
          <w:rFonts w:cs="Times New Roman"/>
          <w:color w:val="353740"/>
        </w:rPr>
        <w:t xml:space="preserve"> 7. The delivery service will provide customers with an easy-to-use and reliable customer service system. </w:t>
      </w:r>
    </w:p>
    <w:p w14:paraId="0B558E79" w14:textId="0CEBA357" w:rsidR="00800ABC" w:rsidRPr="003548CE" w:rsidRDefault="003548CE">
      <w:pPr>
        <w:spacing w:line="100" w:lineRule="atLeast"/>
        <w:ind w:left="720"/>
        <w:rPr>
          <w:rFonts w:cs="Times New Roman"/>
        </w:rPr>
      </w:pPr>
      <w:r w:rsidRPr="003548CE">
        <w:rPr>
          <w:rFonts w:cs="Times New Roman"/>
          <w:color w:val="353740"/>
        </w:rPr>
        <w:t>8. The delivery service will provide customers with detailed information about their orders, including estimated delivery time, order status, and payment information.</w:t>
      </w:r>
    </w:p>
    <w:p w14:paraId="6C476523" w14:textId="77777777" w:rsidR="00800ABC" w:rsidRPr="003548CE" w:rsidRDefault="00800ABC">
      <w:pPr>
        <w:numPr>
          <w:ilvl w:val="1"/>
          <w:numId w:val="4"/>
        </w:numPr>
        <w:spacing w:before="240" w:after="60" w:line="100" w:lineRule="atLeast"/>
        <w:ind w:left="1022" w:hanging="575"/>
        <w:rPr>
          <w:rFonts w:eastAsia="Arial" w:cs="Times New Roman"/>
          <w:b/>
          <w:sz w:val="28"/>
        </w:rPr>
      </w:pPr>
      <w:bookmarkStart w:id="56" w:name="h.3as4poj"/>
      <w:bookmarkEnd w:id="56"/>
      <w:r w:rsidRPr="003548CE">
        <w:rPr>
          <w:rFonts w:eastAsia="Arial" w:cs="Times New Roman"/>
          <w:b/>
          <w:sz w:val="28"/>
        </w:rPr>
        <w:t xml:space="preserve"> Other considerations</w:t>
      </w:r>
    </w:p>
    <w:p w14:paraId="5A028612"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 xml:space="preserve">When considering an online food delivery service, there are several other considerations to take into account. These include: </w:t>
      </w:r>
    </w:p>
    <w:p w14:paraId="40DA13C4"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 xml:space="preserve">1. Quality of Food: Make sure the food you are ordering is of high quality and freshly-prepared. Look for online reviews of the restaurant or delivery service and check out the menu options to ensure they are offering food that is both nutritious and delicious. </w:t>
      </w:r>
    </w:p>
    <w:p w14:paraId="54468CBF"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2. Delivery Time: Consider the estimated delivery time to ensure that the food arrives at the right time, when you want to eat it.</w:t>
      </w:r>
    </w:p>
    <w:p w14:paraId="58B962C3"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 xml:space="preserve"> 3. Cost: Compare the cost of the food with other delivery services to make sure you are getting the best value for your money.</w:t>
      </w:r>
    </w:p>
    <w:p w14:paraId="60701970"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 xml:space="preserve"> 4. Customer Service: Check to see how customer service is handled, in case you have any questions or concerns about your order. </w:t>
      </w:r>
    </w:p>
    <w:p w14:paraId="7DB418D7" w14:textId="77777777" w:rsidR="003548CE" w:rsidRPr="003548CE" w:rsidRDefault="003548CE">
      <w:pPr>
        <w:spacing w:before="240" w:after="60" w:line="100" w:lineRule="atLeast"/>
        <w:ind w:left="1022" w:hanging="575"/>
        <w:rPr>
          <w:rFonts w:cs="Times New Roman"/>
          <w:color w:val="353740"/>
        </w:rPr>
      </w:pPr>
      <w:r w:rsidRPr="003548CE">
        <w:rPr>
          <w:rFonts w:cs="Times New Roman"/>
          <w:color w:val="353740"/>
        </w:rPr>
        <w:t>5. Payment Options: Make sure the payment options are secure and convenient.</w:t>
      </w:r>
    </w:p>
    <w:p w14:paraId="09FFDDDD" w14:textId="478CC025" w:rsidR="00800ABC" w:rsidRPr="003548CE" w:rsidRDefault="003548CE">
      <w:pPr>
        <w:spacing w:before="240" w:after="60" w:line="100" w:lineRule="atLeast"/>
        <w:ind w:left="1022" w:hanging="575"/>
        <w:rPr>
          <w:rFonts w:eastAsia="Arial" w:cs="Times New Roman"/>
          <w:b/>
          <w:bCs/>
          <w:sz w:val="22"/>
          <w:szCs w:val="22"/>
        </w:rPr>
      </w:pPr>
      <w:r w:rsidRPr="003548CE">
        <w:rPr>
          <w:rFonts w:cs="Times New Roman"/>
          <w:color w:val="353740"/>
        </w:rPr>
        <w:t xml:space="preserve"> 6. Food Safety: Ensure that the food is properly packaged and transported to maintain its freshness and quality.</w:t>
      </w:r>
    </w:p>
    <w:p w14:paraId="37EF1B5C" w14:textId="77777777" w:rsidR="00800ABC" w:rsidRPr="003548CE" w:rsidRDefault="00800ABC">
      <w:pPr>
        <w:rPr>
          <w:rFonts w:cs="Times New Roman"/>
        </w:rPr>
      </w:pPr>
    </w:p>
    <w:p w14:paraId="6AF97B7A" w14:textId="77777777" w:rsidR="00800ABC" w:rsidRPr="003548CE" w:rsidRDefault="00800ABC">
      <w:pPr>
        <w:spacing w:line="100" w:lineRule="atLeast"/>
        <w:ind w:left="360" w:hanging="359"/>
        <w:rPr>
          <w:rFonts w:eastAsia="Arial" w:cs="Times New Roman"/>
          <w:b/>
          <w:i/>
        </w:rPr>
      </w:pPr>
    </w:p>
    <w:p w14:paraId="0002D61C" w14:textId="77777777" w:rsidR="00800ABC" w:rsidRPr="003548CE" w:rsidRDefault="00800ABC">
      <w:pPr>
        <w:rPr>
          <w:rFonts w:cs="Times New Roman"/>
        </w:rPr>
      </w:pPr>
    </w:p>
    <w:p w14:paraId="07DC9B1C" w14:textId="77777777" w:rsidR="00800ABC" w:rsidRPr="003548CE" w:rsidRDefault="00800ABC">
      <w:pPr>
        <w:rPr>
          <w:rFonts w:cs="Times New Roman"/>
        </w:rPr>
      </w:pPr>
    </w:p>
    <w:p w14:paraId="353737B9" w14:textId="77777777" w:rsidR="00800ABC" w:rsidRPr="003548CE" w:rsidRDefault="00800ABC">
      <w:pPr>
        <w:rPr>
          <w:rFonts w:cs="Times New Roman"/>
        </w:rPr>
      </w:pPr>
    </w:p>
    <w:p w14:paraId="22617E83" w14:textId="77777777" w:rsidR="00800ABC" w:rsidRPr="003548CE" w:rsidRDefault="00800ABC">
      <w:pPr>
        <w:rPr>
          <w:rFonts w:cs="Times New Roman"/>
        </w:rPr>
      </w:pPr>
    </w:p>
    <w:p w14:paraId="113F1AD8" w14:textId="77777777" w:rsidR="00800ABC" w:rsidRPr="003548CE" w:rsidRDefault="00800ABC">
      <w:pPr>
        <w:rPr>
          <w:rFonts w:cs="Times New Roman"/>
        </w:rPr>
      </w:pPr>
    </w:p>
    <w:sectPr w:rsidR="00800ABC" w:rsidRPr="003548CE" w:rsidSect="00A14DC6">
      <w:headerReference w:type="default" r:id="rId7"/>
      <w:footerReference w:type="default" r:id="rId8"/>
      <w:pgSz w:w="11906" w:h="16838"/>
      <w:pgMar w:top="1497" w:right="584" w:bottom="1497" w:left="295" w:header="1440" w:footer="0" w:gutter="0"/>
      <w:pgNumType w:start="3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F6C0" w14:textId="77777777" w:rsidR="00B535F1" w:rsidRDefault="00B535F1">
      <w:r>
        <w:separator/>
      </w:r>
    </w:p>
  </w:endnote>
  <w:endnote w:type="continuationSeparator" w:id="0">
    <w:p w14:paraId="69711B44" w14:textId="77777777" w:rsidR="00B535F1" w:rsidRDefault="00B5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Noto Serif CJK JP"/>
    <w:charset w:val="80"/>
    <w:family w:val="auto"/>
    <w:pitch w:val="default"/>
  </w:font>
  <w:font w:name="Droid Sans">
    <w:altName w:val="Noto Serif CJK JP"/>
    <w:charset w:val="80"/>
    <w:family w:val="auto"/>
    <w:pitch w:val="variable"/>
  </w:font>
  <w:font w:name="Lohit Hindi">
    <w:altName w:val="MS Mincho"/>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1EAB" w14:textId="77777777" w:rsidR="00A14DC6" w:rsidRDefault="00A14DC6">
    <w:pPr>
      <w:pStyle w:val="Footer"/>
      <w:pBdr>
        <w:top w:val="thinThickSmallGap" w:sz="24" w:space="1" w:color="622423" w:themeColor="accent2" w:themeShade="7F"/>
      </w:pBdr>
      <w:rPr>
        <w:rFonts w:asciiTheme="majorHAnsi" w:hAnsiTheme="majorHAnsi"/>
      </w:rPr>
    </w:pPr>
    <w:r>
      <w:rPr>
        <w:rFonts w:asciiTheme="majorHAnsi" w:hAnsiTheme="majorHAnsi"/>
      </w:rPr>
      <w:t>Feasibility report,SE,PESIT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A14DC6">
      <w:rPr>
        <w:rFonts w:asciiTheme="majorHAnsi" w:hAnsiTheme="majorHAnsi"/>
        <w:noProof/>
      </w:rPr>
      <w:t>39</w:t>
    </w:r>
    <w:r>
      <w:rPr>
        <w:rFonts w:asciiTheme="majorHAnsi" w:hAnsiTheme="majorHAnsi"/>
        <w:noProof/>
      </w:rPr>
      <w:fldChar w:fldCharType="end"/>
    </w:r>
  </w:p>
  <w:p w14:paraId="3FBA655B" w14:textId="77777777" w:rsidR="00800ABC" w:rsidRDefault="00800ABC">
    <w:pPr>
      <w:tabs>
        <w:tab w:val="center" w:pos="4320"/>
        <w:tab w:val="right" w:pos="8640"/>
      </w:tabs>
      <w:spacing w:before="60" w:line="100" w:lineRule="atLeast"/>
      <w:ind w:left="-295" w:hanging="29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E2B8" w14:textId="77777777" w:rsidR="00B535F1" w:rsidRDefault="00B535F1">
      <w:r>
        <w:separator/>
      </w:r>
    </w:p>
  </w:footnote>
  <w:footnote w:type="continuationSeparator" w:id="0">
    <w:p w14:paraId="51964C63" w14:textId="77777777" w:rsidR="00B535F1" w:rsidRDefault="00B53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3E8C" w14:textId="77777777" w:rsidR="00800ABC" w:rsidRDefault="00800ABC">
    <w:pPr>
      <w:tabs>
        <w:tab w:val="center" w:pos="4320"/>
        <w:tab w:val="right" w:pos="8640"/>
      </w:tabs>
      <w:spacing w:before="60" w:line="100" w:lineRule="atLeast"/>
    </w:pPr>
  </w:p>
  <w:p w14:paraId="19B47CCB" w14:textId="77777777" w:rsidR="00800ABC" w:rsidRDefault="00800ABC">
    <w:pPr>
      <w:tabs>
        <w:tab w:val="center" w:pos="4320"/>
        <w:tab w:val="right" w:pos="8640"/>
      </w:tabs>
      <w:spacing w:before="60" w:line="10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360" w:firstLine="0"/>
      </w:pPr>
      <w:rPr>
        <w:rFonts w:ascii="Arial" w:hAnsi="Arial" w:cs="Arial"/>
        <w:b w:val="0"/>
        <w:i w:val="0"/>
        <w:caps w:val="0"/>
        <w:smallCaps w:val="0"/>
        <w:strike w:val="0"/>
        <w:dstrike w:val="0"/>
        <w:color w:val="000000"/>
        <w:position w:val="0"/>
        <w:sz w:val="22"/>
        <w:u w:val="none"/>
        <w:vertAlign w:val="baseline"/>
      </w:rPr>
    </w:lvl>
    <w:lvl w:ilvl="1">
      <w:start w:val="1"/>
      <w:numFmt w:val="bullet"/>
      <w:lvlText w:val="○"/>
      <w:lvlJc w:val="left"/>
      <w:pPr>
        <w:tabs>
          <w:tab w:val="num" w:pos="0"/>
        </w:tabs>
        <w:ind w:left="1080" w:firstLine="720"/>
      </w:pPr>
      <w:rPr>
        <w:rFonts w:ascii="Arial" w:hAnsi="Arial" w:cs="Arial"/>
        <w:b w:val="0"/>
        <w:i w:val="0"/>
        <w:caps w:val="0"/>
        <w:smallCaps w:val="0"/>
        <w:strike w:val="0"/>
        <w:dstrike w:val="0"/>
        <w:color w:val="000000"/>
        <w:position w:val="0"/>
        <w:sz w:val="22"/>
        <w:u w:val="none"/>
        <w:vertAlign w:val="baseline"/>
      </w:rPr>
    </w:lvl>
    <w:lvl w:ilvl="2">
      <w:start w:val="1"/>
      <w:numFmt w:val="bullet"/>
      <w:lvlText w:val="■"/>
      <w:lvlJc w:val="left"/>
      <w:pPr>
        <w:tabs>
          <w:tab w:val="num" w:pos="0"/>
        </w:tabs>
        <w:ind w:left="1800" w:firstLine="1440"/>
      </w:pPr>
      <w:rPr>
        <w:rFonts w:ascii="Arial" w:hAnsi="Arial" w:cs="Arial"/>
        <w:b w:val="0"/>
        <w:i w:val="0"/>
        <w:caps w:val="0"/>
        <w:smallCaps w:val="0"/>
        <w:strike w:val="0"/>
        <w:dstrike w:val="0"/>
        <w:color w:val="000000"/>
        <w:position w:val="0"/>
        <w:sz w:val="22"/>
        <w:u w:val="none"/>
        <w:vertAlign w:val="baseline"/>
      </w:rPr>
    </w:lvl>
    <w:lvl w:ilvl="3">
      <w:start w:val="1"/>
      <w:numFmt w:val="bullet"/>
      <w:lvlText w:val="●"/>
      <w:lvlJc w:val="left"/>
      <w:pPr>
        <w:tabs>
          <w:tab w:val="num" w:pos="0"/>
        </w:tabs>
        <w:ind w:left="2520" w:firstLine="2160"/>
      </w:pPr>
      <w:rPr>
        <w:rFonts w:ascii="Arial" w:hAnsi="Arial" w:cs="Arial"/>
        <w:b w:val="0"/>
        <w:i w:val="0"/>
        <w:caps w:val="0"/>
        <w:smallCaps w:val="0"/>
        <w:strike w:val="0"/>
        <w:dstrike w:val="0"/>
        <w:color w:val="000000"/>
        <w:position w:val="0"/>
        <w:sz w:val="22"/>
        <w:u w:val="none"/>
        <w:vertAlign w:val="baseline"/>
      </w:rPr>
    </w:lvl>
    <w:lvl w:ilvl="4">
      <w:start w:val="1"/>
      <w:numFmt w:val="bullet"/>
      <w:lvlText w:val="○"/>
      <w:lvlJc w:val="left"/>
      <w:pPr>
        <w:tabs>
          <w:tab w:val="num" w:pos="0"/>
        </w:tabs>
        <w:ind w:left="3240" w:firstLine="2880"/>
      </w:pPr>
      <w:rPr>
        <w:rFonts w:ascii="Arial" w:hAnsi="Arial" w:cs="Arial"/>
        <w:b w:val="0"/>
        <w:i w:val="0"/>
        <w:caps w:val="0"/>
        <w:smallCaps w:val="0"/>
        <w:strike w:val="0"/>
        <w:dstrike w:val="0"/>
        <w:color w:val="000000"/>
        <w:position w:val="0"/>
        <w:sz w:val="22"/>
        <w:u w:val="none"/>
        <w:vertAlign w:val="baseline"/>
      </w:rPr>
    </w:lvl>
    <w:lvl w:ilvl="5">
      <w:start w:val="1"/>
      <w:numFmt w:val="bullet"/>
      <w:lvlText w:val="■"/>
      <w:lvlJc w:val="left"/>
      <w:pPr>
        <w:tabs>
          <w:tab w:val="num" w:pos="0"/>
        </w:tabs>
        <w:ind w:left="3960" w:firstLine="3600"/>
      </w:pPr>
      <w:rPr>
        <w:rFonts w:ascii="Arial" w:hAnsi="Arial" w:cs="Arial"/>
        <w:b w:val="0"/>
        <w:i w:val="0"/>
        <w:caps w:val="0"/>
        <w:smallCaps w:val="0"/>
        <w:strike w:val="0"/>
        <w:dstrike w:val="0"/>
        <w:color w:val="000000"/>
        <w:position w:val="0"/>
        <w:sz w:val="22"/>
        <w:u w:val="none"/>
        <w:vertAlign w:val="baseline"/>
      </w:rPr>
    </w:lvl>
    <w:lvl w:ilvl="6">
      <w:start w:val="1"/>
      <w:numFmt w:val="bullet"/>
      <w:lvlText w:val="●"/>
      <w:lvlJc w:val="left"/>
      <w:pPr>
        <w:tabs>
          <w:tab w:val="num" w:pos="0"/>
        </w:tabs>
        <w:ind w:left="4680" w:firstLine="4320"/>
      </w:pPr>
      <w:rPr>
        <w:rFonts w:ascii="Arial" w:hAnsi="Arial" w:cs="Arial"/>
        <w:b w:val="0"/>
        <w:i w:val="0"/>
        <w:caps w:val="0"/>
        <w:smallCaps w:val="0"/>
        <w:strike w:val="0"/>
        <w:dstrike w:val="0"/>
        <w:color w:val="000000"/>
        <w:position w:val="0"/>
        <w:sz w:val="22"/>
        <w:u w:val="none"/>
        <w:vertAlign w:val="baseline"/>
      </w:rPr>
    </w:lvl>
    <w:lvl w:ilvl="7">
      <w:start w:val="1"/>
      <w:numFmt w:val="bullet"/>
      <w:lvlText w:val="○"/>
      <w:lvlJc w:val="left"/>
      <w:pPr>
        <w:tabs>
          <w:tab w:val="num" w:pos="0"/>
        </w:tabs>
        <w:ind w:left="5400" w:firstLine="5040"/>
      </w:pPr>
      <w:rPr>
        <w:rFonts w:ascii="Arial" w:hAnsi="Arial" w:cs="Arial"/>
        <w:b w:val="0"/>
        <w:i w:val="0"/>
        <w:caps w:val="0"/>
        <w:smallCaps w:val="0"/>
        <w:strike w:val="0"/>
        <w:dstrike w:val="0"/>
        <w:color w:val="000000"/>
        <w:position w:val="0"/>
        <w:sz w:val="22"/>
        <w:u w:val="none"/>
        <w:vertAlign w:val="baseline"/>
      </w:rPr>
    </w:lvl>
    <w:lvl w:ilvl="8">
      <w:start w:val="1"/>
      <w:numFmt w:val="bullet"/>
      <w:lvlText w:val="■"/>
      <w:lvlJc w:val="left"/>
      <w:pPr>
        <w:tabs>
          <w:tab w:val="num" w:pos="0"/>
        </w:tabs>
        <w:ind w:left="6120" w:firstLine="5760"/>
      </w:pPr>
      <w:rPr>
        <w:rFonts w:ascii="Arial" w:hAnsi="Arial" w:cs="Arial"/>
        <w:b w:val="0"/>
        <w:i w:val="0"/>
        <w:caps w:val="0"/>
        <w:smallCaps w:val="0"/>
        <w:strike w:val="0"/>
        <w:dstrike w:val="0"/>
        <w:color w:val="000000"/>
        <w:position w:val="0"/>
        <w:sz w:val="22"/>
        <w:u w:val="none"/>
        <w:vertAlign w:val="baseline"/>
      </w:r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firstLine="360"/>
      </w:pPr>
      <w:rPr>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b w:val="0"/>
        <w:i w:val="0"/>
        <w:caps w:val="0"/>
        <w:smallCaps w:val="0"/>
        <w:strike w:val="0"/>
        <w:dstrike w:val="0"/>
        <w:color w:val="000000"/>
        <w:position w:val="0"/>
        <w:sz w:val="22"/>
        <w:u w:val="none"/>
        <w:vertAlign w:val="baseline"/>
      </w:r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3693" w:firstLine="3261"/>
      </w:pPr>
      <w:rPr>
        <w:b w:val="0"/>
        <w:i w:val="0"/>
        <w:caps w:val="0"/>
        <w:smallCaps w:val="0"/>
        <w:strike w:val="0"/>
        <w:dstrike w:val="0"/>
        <w:color w:val="000000"/>
        <w:position w:val="0"/>
        <w:sz w:val="22"/>
        <w:u w:val="none"/>
        <w:vertAlign w:val="baseline"/>
      </w:rPr>
    </w:lvl>
    <w:lvl w:ilvl="1">
      <w:start w:val="1"/>
      <w:numFmt w:val="decimal"/>
      <w:lvlText w:val="%2"/>
      <w:lvlJc w:val="left"/>
      <w:pPr>
        <w:tabs>
          <w:tab w:val="num" w:pos="0"/>
        </w:tabs>
        <w:ind w:left="1026" w:firstLine="450"/>
      </w:pPr>
      <w:rPr>
        <w:b w:val="0"/>
        <w:i w:val="0"/>
        <w:caps w:val="0"/>
        <w:smallCaps w:val="0"/>
        <w:strike w:val="0"/>
        <w:dstrike w:val="0"/>
        <w:color w:val="000000"/>
        <w:position w:val="0"/>
        <w:sz w:val="22"/>
        <w:u w:val="none"/>
        <w:vertAlign w:val="baseline"/>
      </w:rPr>
    </w:lvl>
    <w:lvl w:ilvl="2">
      <w:start w:val="1"/>
      <w:numFmt w:val="decimal"/>
      <w:lvlText w:val="%3"/>
      <w:lvlJc w:val="left"/>
      <w:pPr>
        <w:tabs>
          <w:tab w:val="num" w:pos="0"/>
        </w:tabs>
        <w:ind w:left="720" w:firstLine="0"/>
      </w:pPr>
      <w:rPr>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864" w:firstLine="0"/>
      </w:pPr>
      <w:rPr>
        <w:b w:val="0"/>
        <w:i w:val="0"/>
        <w:caps w:val="0"/>
        <w:smallCaps w:val="0"/>
        <w:strike w:val="0"/>
        <w:dstrike w:val="0"/>
        <w:color w:val="000000"/>
        <w:position w:val="0"/>
        <w:sz w:val="22"/>
        <w:u w:val="none"/>
        <w:vertAlign w:val="baseline"/>
      </w:rPr>
    </w:lvl>
    <w:lvl w:ilvl="4">
      <w:start w:val="1"/>
      <w:numFmt w:val="decimal"/>
      <w:lvlText w:val="%5"/>
      <w:lvlJc w:val="left"/>
      <w:pPr>
        <w:tabs>
          <w:tab w:val="num" w:pos="0"/>
        </w:tabs>
        <w:ind w:left="1008" w:firstLine="0"/>
      </w:pPr>
      <w:rPr>
        <w:b w:val="0"/>
        <w:i w:val="0"/>
        <w:caps w:val="0"/>
        <w:smallCaps w:val="0"/>
        <w:strike w:val="0"/>
        <w:dstrike w:val="0"/>
        <w:color w:val="000000"/>
        <w:position w:val="0"/>
        <w:sz w:val="22"/>
        <w:u w:val="none"/>
        <w:vertAlign w:val="baseline"/>
      </w:rPr>
    </w:lvl>
    <w:lvl w:ilvl="5">
      <w:start w:val="1"/>
      <w:numFmt w:val="decimal"/>
      <w:lvlText w:val="%6"/>
      <w:lvlJc w:val="left"/>
      <w:pPr>
        <w:tabs>
          <w:tab w:val="num" w:pos="0"/>
        </w:tabs>
        <w:ind w:left="1152" w:firstLine="0"/>
      </w:pPr>
      <w:rPr>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1296" w:firstLine="0"/>
      </w:pPr>
      <w:rPr>
        <w:b w:val="0"/>
        <w:i w:val="0"/>
        <w:caps w:val="0"/>
        <w:smallCaps w:val="0"/>
        <w:strike w:val="0"/>
        <w:dstrike w:val="0"/>
        <w:color w:val="000000"/>
        <w:position w:val="0"/>
        <w:sz w:val="22"/>
        <w:u w:val="none"/>
        <w:vertAlign w:val="baseline"/>
      </w:rPr>
    </w:lvl>
    <w:lvl w:ilvl="7">
      <w:start w:val="1"/>
      <w:numFmt w:val="decimal"/>
      <w:lvlText w:val="%8"/>
      <w:lvlJc w:val="left"/>
      <w:pPr>
        <w:tabs>
          <w:tab w:val="num" w:pos="0"/>
        </w:tabs>
        <w:ind w:left="1440" w:firstLine="0"/>
      </w:pPr>
      <w:rPr>
        <w:b w:val="0"/>
        <w:i w:val="0"/>
        <w:caps w:val="0"/>
        <w:smallCaps w:val="0"/>
        <w:strike w:val="0"/>
        <w:dstrike w:val="0"/>
        <w:color w:val="000000"/>
        <w:position w:val="0"/>
        <w:sz w:val="22"/>
        <w:u w:val="none"/>
        <w:vertAlign w:val="baseline"/>
      </w:rPr>
    </w:lvl>
    <w:lvl w:ilvl="8">
      <w:start w:val="1"/>
      <w:numFmt w:val="decimal"/>
      <w:lvlText w:val="%9"/>
      <w:lvlJc w:val="left"/>
      <w:pPr>
        <w:tabs>
          <w:tab w:val="num" w:pos="0"/>
        </w:tabs>
        <w:ind w:left="1584" w:firstLine="0"/>
      </w:pPr>
      <w:rPr>
        <w:b w:val="0"/>
        <w:i w:val="0"/>
        <w:caps w:val="0"/>
        <w:smallCaps w:val="0"/>
        <w:strike w:val="0"/>
        <w:dstrike w:val="0"/>
        <w:color w:val="000000"/>
        <w:position w:val="0"/>
        <w:sz w:val="22"/>
        <w:u w:val="none"/>
        <w:vertAlign w:val="baseline"/>
      </w:rPr>
    </w:lvl>
  </w:abstractNum>
  <w:abstractNum w:abstractNumId="4" w15:restartNumberingAfterBreak="0">
    <w:nsid w:val="00000005"/>
    <w:multiLevelType w:val="multilevel"/>
    <w:tmpl w:val="00000005"/>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369"/>
        </w:tabs>
        <w:ind w:left="1369" w:hanging="360"/>
      </w:pPr>
      <w:rPr>
        <w:rFonts w:ascii="Wingdings 2" w:hAnsi="Wingdings 2" w:cs="OpenSymbol"/>
      </w:rPr>
    </w:lvl>
    <w:lvl w:ilvl="1">
      <w:start w:val="1"/>
      <w:numFmt w:val="bullet"/>
      <w:lvlText w:val="◦"/>
      <w:lvlJc w:val="left"/>
      <w:pPr>
        <w:tabs>
          <w:tab w:val="num" w:pos="1729"/>
        </w:tabs>
        <w:ind w:left="1729" w:hanging="360"/>
      </w:pPr>
      <w:rPr>
        <w:rFonts w:ascii="OpenSymbol" w:hAnsi="OpenSymbol" w:cs="OpenSymbol"/>
      </w:rPr>
    </w:lvl>
    <w:lvl w:ilvl="2">
      <w:start w:val="1"/>
      <w:numFmt w:val="bullet"/>
      <w:lvlText w:val="▪"/>
      <w:lvlJc w:val="left"/>
      <w:pPr>
        <w:tabs>
          <w:tab w:val="num" w:pos="2089"/>
        </w:tabs>
        <w:ind w:left="2089" w:hanging="360"/>
      </w:pPr>
      <w:rPr>
        <w:rFonts w:ascii="OpenSymbol" w:hAnsi="OpenSymbol" w:cs="OpenSymbol"/>
      </w:rPr>
    </w:lvl>
    <w:lvl w:ilvl="3">
      <w:start w:val="1"/>
      <w:numFmt w:val="bullet"/>
      <w:lvlText w:val=""/>
      <w:lvlJc w:val="left"/>
      <w:pPr>
        <w:tabs>
          <w:tab w:val="num" w:pos="2449"/>
        </w:tabs>
        <w:ind w:left="2449" w:hanging="360"/>
      </w:pPr>
      <w:rPr>
        <w:rFonts w:ascii="Wingdings 2" w:hAnsi="Wingdings 2" w:cs="OpenSymbol"/>
      </w:rPr>
    </w:lvl>
    <w:lvl w:ilvl="4">
      <w:start w:val="1"/>
      <w:numFmt w:val="bullet"/>
      <w:lvlText w:val="◦"/>
      <w:lvlJc w:val="left"/>
      <w:pPr>
        <w:tabs>
          <w:tab w:val="num" w:pos="2809"/>
        </w:tabs>
        <w:ind w:left="2809" w:hanging="360"/>
      </w:pPr>
      <w:rPr>
        <w:rFonts w:ascii="OpenSymbol" w:hAnsi="OpenSymbol" w:cs="OpenSymbol"/>
      </w:rPr>
    </w:lvl>
    <w:lvl w:ilvl="5">
      <w:start w:val="1"/>
      <w:numFmt w:val="bullet"/>
      <w:lvlText w:val="▪"/>
      <w:lvlJc w:val="left"/>
      <w:pPr>
        <w:tabs>
          <w:tab w:val="num" w:pos="3169"/>
        </w:tabs>
        <w:ind w:left="3169" w:hanging="360"/>
      </w:pPr>
      <w:rPr>
        <w:rFonts w:ascii="OpenSymbol" w:hAnsi="OpenSymbol" w:cs="OpenSymbol"/>
      </w:rPr>
    </w:lvl>
    <w:lvl w:ilvl="6">
      <w:start w:val="1"/>
      <w:numFmt w:val="bullet"/>
      <w:lvlText w:val=""/>
      <w:lvlJc w:val="left"/>
      <w:pPr>
        <w:tabs>
          <w:tab w:val="num" w:pos="3529"/>
        </w:tabs>
        <w:ind w:left="3529" w:hanging="360"/>
      </w:pPr>
      <w:rPr>
        <w:rFonts w:ascii="Wingdings 2" w:hAnsi="Wingdings 2" w:cs="OpenSymbol"/>
      </w:rPr>
    </w:lvl>
    <w:lvl w:ilvl="7">
      <w:start w:val="1"/>
      <w:numFmt w:val="bullet"/>
      <w:lvlText w:val="◦"/>
      <w:lvlJc w:val="left"/>
      <w:pPr>
        <w:tabs>
          <w:tab w:val="num" w:pos="3889"/>
        </w:tabs>
        <w:ind w:left="3889" w:hanging="360"/>
      </w:pPr>
      <w:rPr>
        <w:rFonts w:ascii="OpenSymbol" w:hAnsi="OpenSymbol" w:cs="OpenSymbol"/>
      </w:rPr>
    </w:lvl>
    <w:lvl w:ilvl="8">
      <w:start w:val="1"/>
      <w:numFmt w:val="bullet"/>
      <w:lvlText w:val="▪"/>
      <w:lvlJc w:val="left"/>
      <w:pPr>
        <w:tabs>
          <w:tab w:val="num" w:pos="4249"/>
        </w:tabs>
        <w:ind w:left="4249"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1729"/>
        </w:tabs>
        <w:ind w:left="1729" w:hanging="360"/>
      </w:pPr>
    </w:lvl>
    <w:lvl w:ilvl="1">
      <w:start w:val="1"/>
      <w:numFmt w:val="decimal"/>
      <w:lvlText w:val="%2."/>
      <w:lvlJc w:val="left"/>
      <w:pPr>
        <w:tabs>
          <w:tab w:val="num" w:pos="2089"/>
        </w:tabs>
        <w:ind w:left="2089" w:hanging="360"/>
      </w:pPr>
    </w:lvl>
    <w:lvl w:ilvl="2">
      <w:start w:val="1"/>
      <w:numFmt w:val="decimal"/>
      <w:lvlText w:val="%3."/>
      <w:lvlJc w:val="left"/>
      <w:pPr>
        <w:tabs>
          <w:tab w:val="num" w:pos="2449"/>
        </w:tabs>
        <w:ind w:left="2449" w:hanging="360"/>
      </w:pPr>
    </w:lvl>
    <w:lvl w:ilvl="3">
      <w:start w:val="1"/>
      <w:numFmt w:val="decimal"/>
      <w:lvlText w:val="%4."/>
      <w:lvlJc w:val="left"/>
      <w:pPr>
        <w:tabs>
          <w:tab w:val="num" w:pos="2809"/>
        </w:tabs>
        <w:ind w:left="2809" w:hanging="360"/>
      </w:pPr>
    </w:lvl>
    <w:lvl w:ilvl="4">
      <w:start w:val="1"/>
      <w:numFmt w:val="decimal"/>
      <w:lvlText w:val="%5."/>
      <w:lvlJc w:val="left"/>
      <w:pPr>
        <w:tabs>
          <w:tab w:val="num" w:pos="3169"/>
        </w:tabs>
        <w:ind w:left="3169" w:hanging="360"/>
      </w:pPr>
    </w:lvl>
    <w:lvl w:ilvl="5">
      <w:start w:val="1"/>
      <w:numFmt w:val="decimal"/>
      <w:lvlText w:val="%6."/>
      <w:lvlJc w:val="left"/>
      <w:pPr>
        <w:tabs>
          <w:tab w:val="num" w:pos="3529"/>
        </w:tabs>
        <w:ind w:left="3529" w:hanging="360"/>
      </w:pPr>
    </w:lvl>
    <w:lvl w:ilvl="6">
      <w:start w:val="1"/>
      <w:numFmt w:val="decimal"/>
      <w:lvlText w:val="%7."/>
      <w:lvlJc w:val="left"/>
      <w:pPr>
        <w:tabs>
          <w:tab w:val="num" w:pos="3889"/>
        </w:tabs>
        <w:ind w:left="3889" w:hanging="360"/>
      </w:pPr>
    </w:lvl>
    <w:lvl w:ilvl="7">
      <w:start w:val="1"/>
      <w:numFmt w:val="decimal"/>
      <w:lvlText w:val="%8."/>
      <w:lvlJc w:val="left"/>
      <w:pPr>
        <w:tabs>
          <w:tab w:val="num" w:pos="4249"/>
        </w:tabs>
        <w:ind w:left="4249" w:hanging="360"/>
      </w:pPr>
    </w:lvl>
    <w:lvl w:ilvl="8">
      <w:start w:val="1"/>
      <w:numFmt w:val="decimal"/>
      <w:lvlText w:val="%9."/>
      <w:lvlJc w:val="left"/>
      <w:pPr>
        <w:tabs>
          <w:tab w:val="num" w:pos="4609"/>
        </w:tabs>
        <w:ind w:left="4609" w:hanging="360"/>
      </w:pPr>
    </w:lvl>
  </w:abstractNum>
  <w:abstractNum w:abstractNumId="7" w15:restartNumberingAfterBreak="0">
    <w:nsid w:val="00000008"/>
    <w:multiLevelType w:val="multilevel"/>
    <w:tmpl w:val="00000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15:restartNumberingAfterBreak="0">
    <w:nsid w:val="00000009"/>
    <w:multiLevelType w:val="multilevel"/>
    <w:tmpl w:val="00000009"/>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1728"/>
        </w:tabs>
        <w:ind w:left="1728" w:hanging="360"/>
      </w:pPr>
      <w:rPr>
        <w:rFonts w:ascii="Wingdings 2" w:hAnsi="Wingdings 2" w:cs="OpenSymbol"/>
      </w:rPr>
    </w:lvl>
    <w:lvl w:ilvl="1">
      <w:start w:val="1"/>
      <w:numFmt w:val="bullet"/>
      <w:lvlText w:val="◦"/>
      <w:lvlJc w:val="left"/>
      <w:pPr>
        <w:tabs>
          <w:tab w:val="num" w:pos="2088"/>
        </w:tabs>
        <w:ind w:left="2088" w:hanging="360"/>
      </w:pPr>
      <w:rPr>
        <w:rFonts w:ascii="OpenSymbol" w:hAnsi="OpenSymbol" w:cs="OpenSymbol"/>
      </w:rPr>
    </w:lvl>
    <w:lvl w:ilvl="2">
      <w:start w:val="1"/>
      <w:numFmt w:val="bullet"/>
      <w:lvlText w:val="▪"/>
      <w:lvlJc w:val="left"/>
      <w:pPr>
        <w:tabs>
          <w:tab w:val="num" w:pos="2448"/>
        </w:tabs>
        <w:ind w:left="2448" w:hanging="360"/>
      </w:pPr>
      <w:rPr>
        <w:rFonts w:ascii="OpenSymbol" w:hAnsi="OpenSymbol" w:cs="OpenSymbol"/>
      </w:rPr>
    </w:lvl>
    <w:lvl w:ilvl="3">
      <w:start w:val="1"/>
      <w:numFmt w:val="bullet"/>
      <w:lvlText w:val=""/>
      <w:lvlJc w:val="left"/>
      <w:pPr>
        <w:tabs>
          <w:tab w:val="num" w:pos="2808"/>
        </w:tabs>
        <w:ind w:left="2808" w:hanging="360"/>
      </w:pPr>
      <w:rPr>
        <w:rFonts w:ascii="Wingdings 2" w:hAnsi="Wingdings 2" w:cs="OpenSymbol"/>
      </w:rPr>
    </w:lvl>
    <w:lvl w:ilvl="4">
      <w:start w:val="1"/>
      <w:numFmt w:val="bullet"/>
      <w:lvlText w:val="◦"/>
      <w:lvlJc w:val="left"/>
      <w:pPr>
        <w:tabs>
          <w:tab w:val="num" w:pos="3168"/>
        </w:tabs>
        <w:ind w:left="3168" w:hanging="360"/>
      </w:pPr>
      <w:rPr>
        <w:rFonts w:ascii="OpenSymbol" w:hAnsi="OpenSymbol" w:cs="OpenSymbol"/>
      </w:rPr>
    </w:lvl>
    <w:lvl w:ilvl="5">
      <w:start w:val="1"/>
      <w:numFmt w:val="bullet"/>
      <w:lvlText w:val="▪"/>
      <w:lvlJc w:val="left"/>
      <w:pPr>
        <w:tabs>
          <w:tab w:val="num" w:pos="3528"/>
        </w:tabs>
        <w:ind w:left="3528" w:hanging="360"/>
      </w:pPr>
      <w:rPr>
        <w:rFonts w:ascii="OpenSymbol" w:hAnsi="OpenSymbol" w:cs="OpenSymbol"/>
      </w:rPr>
    </w:lvl>
    <w:lvl w:ilvl="6">
      <w:start w:val="1"/>
      <w:numFmt w:val="bullet"/>
      <w:lvlText w:val=""/>
      <w:lvlJc w:val="left"/>
      <w:pPr>
        <w:tabs>
          <w:tab w:val="num" w:pos="3888"/>
        </w:tabs>
        <w:ind w:left="3888" w:hanging="360"/>
      </w:pPr>
      <w:rPr>
        <w:rFonts w:ascii="Wingdings 2" w:hAnsi="Wingdings 2" w:cs="OpenSymbol"/>
      </w:rPr>
    </w:lvl>
    <w:lvl w:ilvl="7">
      <w:start w:val="1"/>
      <w:numFmt w:val="bullet"/>
      <w:lvlText w:val="◦"/>
      <w:lvlJc w:val="left"/>
      <w:pPr>
        <w:tabs>
          <w:tab w:val="num" w:pos="4248"/>
        </w:tabs>
        <w:ind w:left="4248" w:hanging="360"/>
      </w:pPr>
      <w:rPr>
        <w:rFonts w:ascii="OpenSymbol" w:hAnsi="OpenSymbol" w:cs="OpenSymbol"/>
      </w:rPr>
    </w:lvl>
    <w:lvl w:ilvl="8">
      <w:start w:val="1"/>
      <w:numFmt w:val="bullet"/>
      <w:lvlText w:val="▪"/>
      <w:lvlJc w:val="left"/>
      <w:pPr>
        <w:tabs>
          <w:tab w:val="num" w:pos="4608"/>
        </w:tabs>
        <w:ind w:left="4608" w:hanging="360"/>
      </w:pPr>
      <w:rPr>
        <w:rFonts w:ascii="OpenSymbol" w:hAnsi="OpenSymbol" w:cs="OpenSymbol"/>
      </w:rPr>
    </w:lvl>
  </w:abstractNum>
  <w:abstractNum w:abstractNumId="10" w15:restartNumberingAfterBreak="0">
    <w:nsid w:val="7D2A1A77"/>
    <w:multiLevelType w:val="hybridMultilevel"/>
    <w:tmpl w:val="A64E82C8"/>
    <w:lvl w:ilvl="0" w:tplc="AE0C8DAC">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num w:numId="1" w16cid:durableId="736896444">
    <w:abstractNumId w:val="0"/>
  </w:num>
  <w:num w:numId="2" w16cid:durableId="1701666565">
    <w:abstractNumId w:val="1"/>
  </w:num>
  <w:num w:numId="3" w16cid:durableId="2100714863">
    <w:abstractNumId w:val="2"/>
  </w:num>
  <w:num w:numId="4" w16cid:durableId="280232911">
    <w:abstractNumId w:val="3"/>
  </w:num>
  <w:num w:numId="5" w16cid:durableId="917249510">
    <w:abstractNumId w:val="4"/>
  </w:num>
  <w:num w:numId="6" w16cid:durableId="313536288">
    <w:abstractNumId w:val="5"/>
  </w:num>
  <w:num w:numId="7" w16cid:durableId="801927338">
    <w:abstractNumId w:val="6"/>
  </w:num>
  <w:num w:numId="8" w16cid:durableId="1036200516">
    <w:abstractNumId w:val="7"/>
  </w:num>
  <w:num w:numId="9" w16cid:durableId="1083179965">
    <w:abstractNumId w:val="8"/>
  </w:num>
  <w:num w:numId="10" w16cid:durableId="1366831141">
    <w:abstractNumId w:val="9"/>
  </w:num>
  <w:num w:numId="11" w16cid:durableId="2023506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AC"/>
    <w:rsid w:val="000542C3"/>
    <w:rsid w:val="000653B3"/>
    <w:rsid w:val="000D5906"/>
    <w:rsid w:val="001138C9"/>
    <w:rsid w:val="00132FCC"/>
    <w:rsid w:val="00175C87"/>
    <w:rsid w:val="001C638A"/>
    <w:rsid w:val="001D4882"/>
    <w:rsid w:val="001F514E"/>
    <w:rsid w:val="0024375F"/>
    <w:rsid w:val="00313FFC"/>
    <w:rsid w:val="003548CE"/>
    <w:rsid w:val="003863DE"/>
    <w:rsid w:val="00465E3F"/>
    <w:rsid w:val="004752FA"/>
    <w:rsid w:val="00475999"/>
    <w:rsid w:val="00491CF3"/>
    <w:rsid w:val="004A6666"/>
    <w:rsid w:val="00527F91"/>
    <w:rsid w:val="00577ACF"/>
    <w:rsid w:val="005D249F"/>
    <w:rsid w:val="005E7FCD"/>
    <w:rsid w:val="00622257"/>
    <w:rsid w:val="00732B53"/>
    <w:rsid w:val="0074551F"/>
    <w:rsid w:val="007E2DC9"/>
    <w:rsid w:val="00800ABC"/>
    <w:rsid w:val="00815C92"/>
    <w:rsid w:val="008335F2"/>
    <w:rsid w:val="00842F15"/>
    <w:rsid w:val="00891BF2"/>
    <w:rsid w:val="008E7065"/>
    <w:rsid w:val="00941635"/>
    <w:rsid w:val="00942FA4"/>
    <w:rsid w:val="00A0003C"/>
    <w:rsid w:val="00A14DC6"/>
    <w:rsid w:val="00A322D5"/>
    <w:rsid w:val="00AB60E8"/>
    <w:rsid w:val="00AC6413"/>
    <w:rsid w:val="00B12364"/>
    <w:rsid w:val="00B535F1"/>
    <w:rsid w:val="00B86529"/>
    <w:rsid w:val="00B87803"/>
    <w:rsid w:val="00B90698"/>
    <w:rsid w:val="00BC7F27"/>
    <w:rsid w:val="00BD7F49"/>
    <w:rsid w:val="00C36946"/>
    <w:rsid w:val="00C41B5C"/>
    <w:rsid w:val="00CB39FB"/>
    <w:rsid w:val="00CE746B"/>
    <w:rsid w:val="00E36F0E"/>
    <w:rsid w:val="00E53FE1"/>
    <w:rsid w:val="00E665E9"/>
    <w:rsid w:val="00E74243"/>
    <w:rsid w:val="00E858A8"/>
    <w:rsid w:val="00EA2C42"/>
    <w:rsid w:val="00EB3958"/>
    <w:rsid w:val="00EC1236"/>
    <w:rsid w:val="00EE12AC"/>
    <w:rsid w:val="00EF2327"/>
    <w:rsid w:val="00EF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1812FA"/>
  <w15:docId w15:val="{C1DC3783-A827-4186-BC36-8924A62F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413"/>
    <w:pPr>
      <w:widowControl w:val="0"/>
      <w:tabs>
        <w:tab w:val="left" w:pos="720"/>
      </w:tabs>
      <w:suppressAutoHyphens/>
    </w:pPr>
    <w:rPr>
      <w:rFonts w:eastAsia="Droid Sans" w:cs="Lohit Hindi"/>
      <w:color w:val="00000A"/>
      <w:kern w:val="1"/>
      <w:sz w:val="24"/>
      <w:szCs w:val="24"/>
      <w:lang w:val="en-IN" w:eastAsia="hi-IN" w:bidi="hi-IN"/>
    </w:rPr>
  </w:style>
  <w:style w:type="paragraph" w:styleId="Heading1">
    <w:name w:val="heading 1"/>
    <w:basedOn w:val="Heading"/>
    <w:next w:val="BodyText"/>
    <w:qFormat/>
    <w:rsid w:val="00AC6413"/>
    <w:pPr>
      <w:tabs>
        <w:tab w:val="clear" w:pos="720"/>
        <w:tab w:val="num" w:pos="432"/>
        <w:tab w:val="left" w:pos="709"/>
      </w:tabs>
      <w:spacing w:after="60" w:line="100" w:lineRule="atLeast"/>
      <w:outlineLvl w:val="0"/>
    </w:pPr>
    <w:rPr>
      <w:rFonts w:eastAsia="Arial" w:cs="Arial"/>
      <w:b/>
      <w:color w:val="000000"/>
      <w:szCs w:val="24"/>
    </w:rPr>
  </w:style>
  <w:style w:type="paragraph" w:styleId="Heading2">
    <w:name w:val="heading 2"/>
    <w:basedOn w:val="Heading"/>
    <w:next w:val="BodyText"/>
    <w:qFormat/>
    <w:rsid w:val="00AC6413"/>
    <w:pPr>
      <w:tabs>
        <w:tab w:val="clear" w:pos="720"/>
        <w:tab w:val="num" w:pos="576"/>
        <w:tab w:val="left" w:pos="1429"/>
      </w:tabs>
      <w:spacing w:before="180" w:after="0" w:line="100" w:lineRule="atLeast"/>
      <w:ind w:left="720" w:hanging="719"/>
      <w:outlineLvl w:val="1"/>
    </w:pPr>
    <w:rPr>
      <w:rFonts w:ascii="Times New Roman" w:eastAsia="Times New Roman" w:hAnsi="Times New Roman" w:cs="Times New Roman"/>
      <w:b/>
      <w:color w:val="000000"/>
      <w:sz w:val="30"/>
      <w:szCs w:val="24"/>
    </w:rPr>
  </w:style>
  <w:style w:type="paragraph" w:styleId="Heading3">
    <w:name w:val="heading 3"/>
    <w:basedOn w:val="Heading"/>
    <w:next w:val="BodyText"/>
    <w:qFormat/>
    <w:rsid w:val="00AC6413"/>
    <w:pPr>
      <w:tabs>
        <w:tab w:val="clear" w:pos="720"/>
        <w:tab w:val="left" w:pos="709"/>
      </w:tabs>
      <w:spacing w:after="60" w:line="100" w:lineRule="atLeast"/>
      <w:jc w:val="both"/>
      <w:outlineLvl w:val="2"/>
    </w:pPr>
    <w:rPr>
      <w:rFonts w:eastAsia="Arial" w:cs="Arial"/>
      <w:b/>
      <w:color w:val="0000FF"/>
      <w:szCs w:val="24"/>
      <w:u w:val="single"/>
    </w:rPr>
  </w:style>
  <w:style w:type="paragraph" w:styleId="Heading4">
    <w:name w:val="heading 4"/>
    <w:basedOn w:val="Heading"/>
    <w:next w:val="BodyText"/>
    <w:qFormat/>
    <w:rsid w:val="00AC6413"/>
    <w:pPr>
      <w:tabs>
        <w:tab w:val="clear" w:pos="720"/>
        <w:tab w:val="left" w:pos="709"/>
        <w:tab w:val="num" w:pos="864"/>
      </w:tabs>
      <w:spacing w:before="60" w:after="0" w:line="100" w:lineRule="atLeast"/>
      <w:outlineLvl w:val="3"/>
    </w:pPr>
    <w:rPr>
      <w:rFonts w:eastAsia="Arial" w:cs="Arial"/>
      <w:color w:val="000000"/>
      <w:sz w:val="32"/>
      <w:szCs w:val="24"/>
    </w:rPr>
  </w:style>
  <w:style w:type="paragraph" w:styleId="Heading5">
    <w:name w:val="heading 5"/>
    <w:basedOn w:val="Heading"/>
    <w:next w:val="BodyText"/>
    <w:qFormat/>
    <w:rsid w:val="00AC6413"/>
    <w:pPr>
      <w:tabs>
        <w:tab w:val="clear" w:pos="720"/>
        <w:tab w:val="left" w:pos="709"/>
        <w:tab w:val="num" w:pos="1008"/>
      </w:tabs>
      <w:spacing w:before="60" w:after="40" w:line="100" w:lineRule="atLeast"/>
      <w:jc w:val="both"/>
      <w:outlineLvl w:val="4"/>
    </w:pPr>
    <w:rPr>
      <w:rFonts w:eastAsia="Arial" w:cs="Arial"/>
      <w:color w:val="000000"/>
      <w:sz w:val="22"/>
      <w:szCs w:val="24"/>
      <w:u w:val="single"/>
    </w:rPr>
  </w:style>
  <w:style w:type="paragraph" w:styleId="Heading6">
    <w:name w:val="heading 6"/>
    <w:basedOn w:val="Heading"/>
    <w:next w:val="BodyText"/>
    <w:qFormat/>
    <w:rsid w:val="00AC6413"/>
    <w:pPr>
      <w:tabs>
        <w:tab w:val="clear" w:pos="720"/>
        <w:tab w:val="left" w:pos="709"/>
        <w:tab w:val="num" w:pos="1152"/>
      </w:tabs>
      <w:spacing w:before="60" w:after="0" w:line="100" w:lineRule="atLeast"/>
      <w:outlineLvl w:val="5"/>
    </w:pPr>
    <w:rPr>
      <w:rFonts w:eastAsia="Arial" w:cs="Arial"/>
      <w:b/>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C6413"/>
    <w:rPr>
      <w:rFonts w:eastAsia="Arial" w:cs="Arial"/>
      <w:b w:val="0"/>
      <w:i w:val="0"/>
      <w:caps w:val="0"/>
      <w:smallCaps w:val="0"/>
      <w:strike w:val="0"/>
      <w:dstrike w:val="0"/>
      <w:color w:val="000000"/>
      <w:position w:val="0"/>
      <w:sz w:val="22"/>
      <w:u w:val="none"/>
      <w:vertAlign w:val="baseline"/>
    </w:rPr>
  </w:style>
  <w:style w:type="character" w:styleId="Hyperlink">
    <w:name w:val="Hyperlink"/>
    <w:rsid w:val="00AC6413"/>
    <w:rPr>
      <w:color w:val="000080"/>
      <w:u w:val="single"/>
      <w:lang w:val="en-US" w:eastAsia="en-US" w:bidi="en-US"/>
    </w:rPr>
  </w:style>
  <w:style w:type="character" w:styleId="FollowedHyperlink">
    <w:name w:val="FollowedHyperlink"/>
    <w:rsid w:val="00AC6413"/>
    <w:rPr>
      <w:color w:val="800000"/>
      <w:u w:val="single"/>
      <w:lang w:val="en-US" w:eastAsia="en-US" w:bidi="en-US"/>
    </w:rPr>
  </w:style>
  <w:style w:type="character" w:customStyle="1" w:styleId="ListLabel2">
    <w:name w:val="ListLabel 2"/>
    <w:rsid w:val="00AC6413"/>
    <w:rPr>
      <w:rFonts w:cs="Arial"/>
      <w:b w:val="0"/>
      <w:i w:val="0"/>
      <w:caps w:val="0"/>
      <w:smallCaps w:val="0"/>
      <w:strike w:val="0"/>
      <w:dstrike w:val="0"/>
      <w:color w:val="000000"/>
      <w:position w:val="0"/>
      <w:sz w:val="22"/>
      <w:u w:val="none"/>
      <w:vertAlign w:val="baseline"/>
    </w:rPr>
  </w:style>
  <w:style w:type="character" w:customStyle="1" w:styleId="ListLabel3">
    <w:name w:val="ListLabel 3"/>
    <w:rsid w:val="00AC6413"/>
    <w:rPr>
      <w:b w:val="0"/>
      <w:i w:val="0"/>
      <w:caps w:val="0"/>
      <w:smallCaps w:val="0"/>
      <w:strike w:val="0"/>
      <w:dstrike w:val="0"/>
      <w:color w:val="000000"/>
      <w:position w:val="0"/>
      <w:sz w:val="22"/>
      <w:u w:val="none"/>
      <w:vertAlign w:val="baseline"/>
    </w:rPr>
  </w:style>
  <w:style w:type="character" w:customStyle="1" w:styleId="ListLabel4">
    <w:name w:val="ListLabel 4"/>
    <w:rsid w:val="00AC6413"/>
    <w:rPr>
      <w:rFonts w:cs="Arial"/>
      <w:b w:val="0"/>
      <w:i w:val="0"/>
      <w:caps w:val="0"/>
      <w:smallCaps w:val="0"/>
      <w:strike w:val="0"/>
      <w:dstrike w:val="0"/>
      <w:color w:val="000000"/>
      <w:position w:val="0"/>
      <w:sz w:val="22"/>
      <w:u w:val="none"/>
      <w:vertAlign w:val="baseline"/>
    </w:rPr>
  </w:style>
  <w:style w:type="character" w:customStyle="1" w:styleId="ListLabel5">
    <w:name w:val="ListLabel 5"/>
    <w:rsid w:val="00AC6413"/>
    <w:rPr>
      <w:b w:val="0"/>
      <w:i w:val="0"/>
      <w:caps w:val="0"/>
      <w:smallCaps w:val="0"/>
      <w:strike w:val="0"/>
      <w:dstrike w:val="0"/>
      <w:color w:val="000000"/>
      <w:position w:val="0"/>
      <w:sz w:val="22"/>
      <w:u w:val="none"/>
      <w:vertAlign w:val="baseline"/>
    </w:rPr>
  </w:style>
  <w:style w:type="character" w:customStyle="1" w:styleId="NumberingSymbols">
    <w:name w:val="Numbering Symbols"/>
    <w:rsid w:val="00AC6413"/>
  </w:style>
  <w:style w:type="character" w:customStyle="1" w:styleId="Bullets">
    <w:name w:val="Bullets"/>
    <w:rsid w:val="00AC6413"/>
    <w:rPr>
      <w:rFonts w:ascii="OpenSymbol" w:eastAsia="OpenSymbol" w:hAnsi="OpenSymbol" w:cs="OpenSymbol"/>
    </w:rPr>
  </w:style>
  <w:style w:type="paragraph" w:customStyle="1" w:styleId="Heading">
    <w:name w:val="Heading"/>
    <w:basedOn w:val="Normal"/>
    <w:next w:val="BodyText"/>
    <w:rsid w:val="00AC6413"/>
    <w:pPr>
      <w:keepNext/>
      <w:spacing w:before="240" w:after="120"/>
    </w:pPr>
    <w:rPr>
      <w:rFonts w:ascii="Arial" w:hAnsi="Arial"/>
      <w:sz w:val="28"/>
      <w:szCs w:val="28"/>
    </w:rPr>
  </w:style>
  <w:style w:type="paragraph" w:styleId="BodyText">
    <w:name w:val="Body Text"/>
    <w:basedOn w:val="Normal"/>
    <w:rsid w:val="00AC6413"/>
    <w:pPr>
      <w:spacing w:after="120"/>
    </w:pPr>
  </w:style>
  <w:style w:type="paragraph" w:styleId="List">
    <w:name w:val="List"/>
    <w:basedOn w:val="BodyText"/>
    <w:rsid w:val="00AC6413"/>
  </w:style>
  <w:style w:type="paragraph" w:styleId="Caption">
    <w:name w:val="caption"/>
    <w:basedOn w:val="Normal"/>
    <w:qFormat/>
    <w:rsid w:val="00AC6413"/>
    <w:pPr>
      <w:suppressLineNumbers/>
      <w:spacing w:before="120" w:after="120"/>
    </w:pPr>
    <w:rPr>
      <w:i/>
      <w:iCs/>
    </w:rPr>
  </w:style>
  <w:style w:type="paragraph" w:customStyle="1" w:styleId="Index">
    <w:name w:val="Index"/>
    <w:basedOn w:val="Normal"/>
    <w:rsid w:val="00AC6413"/>
    <w:pPr>
      <w:suppressLineNumbers/>
    </w:pPr>
  </w:style>
  <w:style w:type="paragraph" w:customStyle="1" w:styleId="Normal1">
    <w:name w:val="Normal1"/>
    <w:rsid w:val="00AC6413"/>
    <w:pPr>
      <w:tabs>
        <w:tab w:val="left" w:pos="720"/>
      </w:tabs>
      <w:suppressAutoHyphens/>
      <w:spacing w:line="100" w:lineRule="atLeast"/>
    </w:pPr>
    <w:rPr>
      <w:color w:val="000000"/>
      <w:kern w:val="1"/>
      <w:sz w:val="24"/>
      <w:szCs w:val="24"/>
      <w:lang w:val="en-IN" w:eastAsia="hi-IN" w:bidi="hi-IN"/>
    </w:rPr>
  </w:style>
  <w:style w:type="paragraph" w:styleId="Title">
    <w:name w:val="Title"/>
    <w:basedOn w:val="Normal1"/>
    <w:next w:val="Subtitle"/>
    <w:qFormat/>
    <w:rsid w:val="00AC6413"/>
    <w:pPr>
      <w:spacing w:before="480" w:after="120"/>
      <w:jc w:val="center"/>
    </w:pPr>
    <w:rPr>
      <w:b/>
      <w:bCs/>
      <w:sz w:val="72"/>
      <w:szCs w:val="36"/>
    </w:rPr>
  </w:style>
  <w:style w:type="paragraph" w:styleId="Subtitle">
    <w:name w:val="Subtitle"/>
    <w:basedOn w:val="Normal1"/>
    <w:next w:val="BodyText"/>
    <w:qFormat/>
    <w:rsid w:val="00AC6413"/>
    <w:pPr>
      <w:spacing w:before="360" w:after="80"/>
      <w:jc w:val="center"/>
    </w:pPr>
    <w:rPr>
      <w:rFonts w:ascii="Georgia" w:eastAsia="Georgia" w:hAnsi="Georgia" w:cs="Georgia"/>
      <w:i/>
      <w:iCs/>
      <w:color w:val="666666"/>
      <w:sz w:val="48"/>
      <w:szCs w:val="28"/>
    </w:rPr>
  </w:style>
  <w:style w:type="paragraph" w:styleId="Header">
    <w:name w:val="header"/>
    <w:basedOn w:val="Normal"/>
    <w:rsid w:val="00AC6413"/>
    <w:pPr>
      <w:suppressLineNumbers/>
      <w:tabs>
        <w:tab w:val="clear" w:pos="720"/>
        <w:tab w:val="center" w:pos="4819"/>
        <w:tab w:val="right" w:pos="9638"/>
      </w:tabs>
    </w:pPr>
  </w:style>
  <w:style w:type="paragraph" w:styleId="Footer">
    <w:name w:val="footer"/>
    <w:basedOn w:val="Normal"/>
    <w:link w:val="FooterChar"/>
    <w:uiPriority w:val="99"/>
    <w:rsid w:val="00AC6413"/>
    <w:pPr>
      <w:suppressLineNumbers/>
      <w:tabs>
        <w:tab w:val="clear" w:pos="720"/>
        <w:tab w:val="center" w:pos="4819"/>
        <w:tab w:val="right" w:pos="9638"/>
      </w:tabs>
    </w:pPr>
  </w:style>
  <w:style w:type="paragraph" w:customStyle="1" w:styleId="TableContents">
    <w:name w:val="Table Contents"/>
    <w:basedOn w:val="Normal"/>
    <w:rsid w:val="00AC6413"/>
    <w:pPr>
      <w:suppressLineNumbers/>
    </w:pPr>
  </w:style>
  <w:style w:type="paragraph" w:customStyle="1" w:styleId="TableHeading">
    <w:name w:val="Table Heading"/>
    <w:basedOn w:val="TableContents"/>
    <w:rsid w:val="00AC6413"/>
    <w:pPr>
      <w:jc w:val="center"/>
    </w:pPr>
    <w:rPr>
      <w:b/>
      <w:bCs/>
    </w:rPr>
  </w:style>
  <w:style w:type="character" w:customStyle="1" w:styleId="FooterChar">
    <w:name w:val="Footer Char"/>
    <w:basedOn w:val="DefaultParagraphFont"/>
    <w:link w:val="Footer"/>
    <w:uiPriority w:val="99"/>
    <w:rsid w:val="005E7FCD"/>
    <w:rPr>
      <w:rFonts w:eastAsia="Droid Sans" w:cs="Lohit Hindi"/>
      <w:color w:val="00000A"/>
      <w:kern w:val="1"/>
      <w:sz w:val="24"/>
      <w:szCs w:val="24"/>
      <w:lang w:val="en-IN" w:eastAsia="hi-IN" w:bidi="hi-IN"/>
    </w:rPr>
  </w:style>
  <w:style w:type="paragraph" w:styleId="BalloonText">
    <w:name w:val="Balloon Text"/>
    <w:basedOn w:val="Normal"/>
    <w:link w:val="BalloonTextChar"/>
    <w:uiPriority w:val="99"/>
    <w:semiHidden/>
    <w:unhideWhenUsed/>
    <w:rsid w:val="005E7FCD"/>
    <w:rPr>
      <w:rFonts w:ascii="Tahoma" w:hAnsi="Tahoma" w:cs="Mangal"/>
      <w:sz w:val="16"/>
      <w:szCs w:val="14"/>
    </w:rPr>
  </w:style>
  <w:style w:type="character" w:customStyle="1" w:styleId="BalloonTextChar">
    <w:name w:val="Balloon Text Char"/>
    <w:basedOn w:val="DefaultParagraphFont"/>
    <w:link w:val="BalloonText"/>
    <w:uiPriority w:val="99"/>
    <w:semiHidden/>
    <w:rsid w:val="005E7FCD"/>
    <w:rPr>
      <w:rFonts w:ascii="Tahoma" w:eastAsia="Droid Sans" w:hAnsi="Tahoma" w:cs="Mangal"/>
      <w:color w:val="00000A"/>
      <w:kern w:val="1"/>
      <w:sz w:val="16"/>
      <w:szCs w:val="14"/>
      <w:lang w:val="en-IN" w:eastAsia="hi-IN" w:bidi="hi-IN"/>
    </w:rPr>
  </w:style>
  <w:style w:type="paragraph" w:styleId="ListParagraph">
    <w:name w:val="List Paragraph"/>
    <w:basedOn w:val="Normal"/>
    <w:uiPriority w:val="34"/>
    <w:qFormat/>
    <w:rsid w:val="00E858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feasibility_report_template.docx.docx</vt:lpstr>
    </vt:vector>
  </TitlesOfParts>
  <Company/>
  <LinksUpToDate>false</LinksUpToDate>
  <CharactersWithSpaces>19817</CharactersWithSpaces>
  <SharedDoc>false</SharedDoc>
  <HLinks>
    <vt:vector size="624" baseType="variant">
      <vt:variant>
        <vt:i4>1310808</vt:i4>
      </vt:variant>
      <vt:variant>
        <vt:i4>309</vt:i4>
      </vt:variant>
      <vt:variant>
        <vt:i4>0</vt:i4>
      </vt:variant>
      <vt:variant>
        <vt:i4>5</vt:i4>
      </vt:variant>
      <vt:variant>
        <vt:lpwstr/>
      </vt:variant>
      <vt:variant>
        <vt:lpwstr>h.3as4poj</vt:lpwstr>
      </vt:variant>
      <vt:variant>
        <vt:i4>1310808</vt:i4>
      </vt:variant>
      <vt:variant>
        <vt:i4>306</vt:i4>
      </vt:variant>
      <vt:variant>
        <vt:i4>0</vt:i4>
      </vt:variant>
      <vt:variant>
        <vt:i4>5</vt:i4>
      </vt:variant>
      <vt:variant>
        <vt:lpwstr/>
      </vt:variant>
      <vt:variant>
        <vt:lpwstr>h.3as4poj</vt:lpwstr>
      </vt:variant>
      <vt:variant>
        <vt:i4>1310808</vt:i4>
      </vt:variant>
      <vt:variant>
        <vt:i4>303</vt:i4>
      </vt:variant>
      <vt:variant>
        <vt:i4>0</vt:i4>
      </vt:variant>
      <vt:variant>
        <vt:i4>5</vt:i4>
      </vt:variant>
      <vt:variant>
        <vt:lpwstr/>
      </vt:variant>
      <vt:variant>
        <vt:lpwstr>h.3as4poj</vt:lpwstr>
      </vt:variant>
      <vt:variant>
        <vt:i4>1310808</vt:i4>
      </vt:variant>
      <vt:variant>
        <vt:i4>300</vt:i4>
      </vt:variant>
      <vt:variant>
        <vt:i4>0</vt:i4>
      </vt:variant>
      <vt:variant>
        <vt:i4>5</vt:i4>
      </vt:variant>
      <vt:variant>
        <vt:lpwstr/>
      </vt:variant>
      <vt:variant>
        <vt:lpwstr>h.3as4poj</vt:lpwstr>
      </vt:variant>
      <vt:variant>
        <vt:i4>1769537</vt:i4>
      </vt:variant>
      <vt:variant>
        <vt:i4>297</vt:i4>
      </vt:variant>
      <vt:variant>
        <vt:i4>0</vt:i4>
      </vt:variant>
      <vt:variant>
        <vt:i4>5</vt:i4>
      </vt:variant>
      <vt:variant>
        <vt:lpwstr/>
      </vt:variant>
      <vt:variant>
        <vt:lpwstr>h.qsh70q</vt:lpwstr>
      </vt:variant>
      <vt:variant>
        <vt:i4>1769537</vt:i4>
      </vt:variant>
      <vt:variant>
        <vt:i4>294</vt:i4>
      </vt:variant>
      <vt:variant>
        <vt:i4>0</vt:i4>
      </vt:variant>
      <vt:variant>
        <vt:i4>5</vt:i4>
      </vt:variant>
      <vt:variant>
        <vt:lpwstr/>
      </vt:variant>
      <vt:variant>
        <vt:lpwstr>h.qsh70q</vt:lpwstr>
      </vt:variant>
      <vt:variant>
        <vt:i4>1769537</vt:i4>
      </vt:variant>
      <vt:variant>
        <vt:i4>291</vt:i4>
      </vt:variant>
      <vt:variant>
        <vt:i4>0</vt:i4>
      </vt:variant>
      <vt:variant>
        <vt:i4>5</vt:i4>
      </vt:variant>
      <vt:variant>
        <vt:lpwstr/>
      </vt:variant>
      <vt:variant>
        <vt:lpwstr>h.qsh70q</vt:lpwstr>
      </vt:variant>
      <vt:variant>
        <vt:i4>1769537</vt:i4>
      </vt:variant>
      <vt:variant>
        <vt:i4>288</vt:i4>
      </vt:variant>
      <vt:variant>
        <vt:i4>0</vt:i4>
      </vt:variant>
      <vt:variant>
        <vt:i4>5</vt:i4>
      </vt:variant>
      <vt:variant>
        <vt:lpwstr/>
      </vt:variant>
      <vt:variant>
        <vt:lpwstr>h.qsh70q</vt:lpwstr>
      </vt:variant>
      <vt:variant>
        <vt:i4>589891</vt:i4>
      </vt:variant>
      <vt:variant>
        <vt:i4>285</vt:i4>
      </vt:variant>
      <vt:variant>
        <vt:i4>0</vt:i4>
      </vt:variant>
      <vt:variant>
        <vt:i4>5</vt:i4>
      </vt:variant>
      <vt:variant>
        <vt:lpwstr/>
      </vt:variant>
      <vt:variant>
        <vt:lpwstr>h.2bn6wsx</vt:lpwstr>
      </vt:variant>
      <vt:variant>
        <vt:i4>589891</vt:i4>
      </vt:variant>
      <vt:variant>
        <vt:i4>282</vt:i4>
      </vt:variant>
      <vt:variant>
        <vt:i4>0</vt:i4>
      </vt:variant>
      <vt:variant>
        <vt:i4>5</vt:i4>
      </vt:variant>
      <vt:variant>
        <vt:lpwstr/>
      </vt:variant>
      <vt:variant>
        <vt:lpwstr>h.2bn6wsx</vt:lpwstr>
      </vt:variant>
      <vt:variant>
        <vt:i4>589891</vt:i4>
      </vt:variant>
      <vt:variant>
        <vt:i4>279</vt:i4>
      </vt:variant>
      <vt:variant>
        <vt:i4>0</vt:i4>
      </vt:variant>
      <vt:variant>
        <vt:i4>5</vt:i4>
      </vt:variant>
      <vt:variant>
        <vt:lpwstr/>
      </vt:variant>
      <vt:variant>
        <vt:lpwstr>h.2bn6wsx</vt:lpwstr>
      </vt:variant>
      <vt:variant>
        <vt:i4>589891</vt:i4>
      </vt:variant>
      <vt:variant>
        <vt:i4>276</vt:i4>
      </vt:variant>
      <vt:variant>
        <vt:i4>0</vt:i4>
      </vt:variant>
      <vt:variant>
        <vt:i4>5</vt:i4>
      </vt:variant>
      <vt:variant>
        <vt:lpwstr/>
      </vt:variant>
      <vt:variant>
        <vt:lpwstr>h.2bn6wsx</vt:lpwstr>
      </vt:variant>
      <vt:variant>
        <vt:i4>4325470</vt:i4>
      </vt:variant>
      <vt:variant>
        <vt:i4>273</vt:i4>
      </vt:variant>
      <vt:variant>
        <vt:i4>0</vt:i4>
      </vt:variant>
      <vt:variant>
        <vt:i4>5</vt:i4>
      </vt:variant>
      <vt:variant>
        <vt:lpwstr/>
      </vt:variant>
      <vt:variant>
        <vt:lpwstr>h.3whwml4</vt:lpwstr>
      </vt:variant>
      <vt:variant>
        <vt:i4>4325470</vt:i4>
      </vt:variant>
      <vt:variant>
        <vt:i4>270</vt:i4>
      </vt:variant>
      <vt:variant>
        <vt:i4>0</vt:i4>
      </vt:variant>
      <vt:variant>
        <vt:i4>5</vt:i4>
      </vt:variant>
      <vt:variant>
        <vt:lpwstr/>
      </vt:variant>
      <vt:variant>
        <vt:lpwstr>h.3whwml4</vt:lpwstr>
      </vt:variant>
      <vt:variant>
        <vt:i4>4325470</vt:i4>
      </vt:variant>
      <vt:variant>
        <vt:i4>267</vt:i4>
      </vt:variant>
      <vt:variant>
        <vt:i4>0</vt:i4>
      </vt:variant>
      <vt:variant>
        <vt:i4>5</vt:i4>
      </vt:variant>
      <vt:variant>
        <vt:lpwstr/>
      </vt:variant>
      <vt:variant>
        <vt:lpwstr>h.3whwml4</vt:lpwstr>
      </vt:variant>
      <vt:variant>
        <vt:i4>4325470</vt:i4>
      </vt:variant>
      <vt:variant>
        <vt:i4>264</vt:i4>
      </vt:variant>
      <vt:variant>
        <vt:i4>0</vt:i4>
      </vt:variant>
      <vt:variant>
        <vt:i4>5</vt:i4>
      </vt:variant>
      <vt:variant>
        <vt:lpwstr/>
      </vt:variant>
      <vt:variant>
        <vt:lpwstr>h.3whwml4</vt:lpwstr>
      </vt:variant>
      <vt:variant>
        <vt:i4>786435</vt:i4>
      </vt:variant>
      <vt:variant>
        <vt:i4>261</vt:i4>
      </vt:variant>
      <vt:variant>
        <vt:i4>0</vt:i4>
      </vt:variant>
      <vt:variant>
        <vt:i4>5</vt:i4>
      </vt:variant>
      <vt:variant>
        <vt:lpwstr/>
      </vt:variant>
      <vt:variant>
        <vt:lpwstr>h.1ci93xb</vt:lpwstr>
      </vt:variant>
      <vt:variant>
        <vt:i4>786435</vt:i4>
      </vt:variant>
      <vt:variant>
        <vt:i4>258</vt:i4>
      </vt:variant>
      <vt:variant>
        <vt:i4>0</vt:i4>
      </vt:variant>
      <vt:variant>
        <vt:i4>5</vt:i4>
      </vt:variant>
      <vt:variant>
        <vt:lpwstr/>
      </vt:variant>
      <vt:variant>
        <vt:lpwstr>h.1ci93xb</vt:lpwstr>
      </vt:variant>
      <vt:variant>
        <vt:i4>786435</vt:i4>
      </vt:variant>
      <vt:variant>
        <vt:i4>255</vt:i4>
      </vt:variant>
      <vt:variant>
        <vt:i4>0</vt:i4>
      </vt:variant>
      <vt:variant>
        <vt:i4>5</vt:i4>
      </vt:variant>
      <vt:variant>
        <vt:lpwstr/>
      </vt:variant>
      <vt:variant>
        <vt:lpwstr>h.1ci93xb</vt:lpwstr>
      </vt:variant>
      <vt:variant>
        <vt:i4>786435</vt:i4>
      </vt:variant>
      <vt:variant>
        <vt:i4>252</vt:i4>
      </vt:variant>
      <vt:variant>
        <vt:i4>0</vt:i4>
      </vt:variant>
      <vt:variant>
        <vt:i4>5</vt:i4>
      </vt:variant>
      <vt:variant>
        <vt:lpwstr/>
      </vt:variant>
      <vt:variant>
        <vt:lpwstr>h.1ci93xb</vt:lpwstr>
      </vt:variant>
      <vt:variant>
        <vt:i4>6225997</vt:i4>
      </vt:variant>
      <vt:variant>
        <vt:i4>249</vt:i4>
      </vt:variant>
      <vt:variant>
        <vt:i4>0</vt:i4>
      </vt:variant>
      <vt:variant>
        <vt:i4>5</vt:i4>
      </vt:variant>
      <vt:variant>
        <vt:lpwstr/>
      </vt:variant>
      <vt:variant>
        <vt:lpwstr>h.2xcytpi</vt:lpwstr>
      </vt:variant>
      <vt:variant>
        <vt:i4>6225997</vt:i4>
      </vt:variant>
      <vt:variant>
        <vt:i4>246</vt:i4>
      </vt:variant>
      <vt:variant>
        <vt:i4>0</vt:i4>
      </vt:variant>
      <vt:variant>
        <vt:i4>5</vt:i4>
      </vt:variant>
      <vt:variant>
        <vt:lpwstr/>
      </vt:variant>
      <vt:variant>
        <vt:lpwstr>h.2xcytpi</vt:lpwstr>
      </vt:variant>
      <vt:variant>
        <vt:i4>6225997</vt:i4>
      </vt:variant>
      <vt:variant>
        <vt:i4>243</vt:i4>
      </vt:variant>
      <vt:variant>
        <vt:i4>0</vt:i4>
      </vt:variant>
      <vt:variant>
        <vt:i4>5</vt:i4>
      </vt:variant>
      <vt:variant>
        <vt:lpwstr/>
      </vt:variant>
      <vt:variant>
        <vt:lpwstr>h.2xcytpi</vt:lpwstr>
      </vt:variant>
      <vt:variant>
        <vt:i4>6225997</vt:i4>
      </vt:variant>
      <vt:variant>
        <vt:i4>240</vt:i4>
      </vt:variant>
      <vt:variant>
        <vt:i4>0</vt:i4>
      </vt:variant>
      <vt:variant>
        <vt:i4>5</vt:i4>
      </vt:variant>
      <vt:variant>
        <vt:lpwstr/>
      </vt:variant>
      <vt:variant>
        <vt:lpwstr>h.2xcytpi</vt:lpwstr>
      </vt:variant>
      <vt:variant>
        <vt:i4>4194305</vt:i4>
      </vt:variant>
      <vt:variant>
        <vt:i4>237</vt:i4>
      </vt:variant>
      <vt:variant>
        <vt:i4>0</vt:i4>
      </vt:variant>
      <vt:variant>
        <vt:i4>5</vt:i4>
      </vt:variant>
      <vt:variant>
        <vt:lpwstr/>
      </vt:variant>
      <vt:variant>
        <vt:lpwstr>h.4i7ojhp</vt:lpwstr>
      </vt:variant>
      <vt:variant>
        <vt:i4>4194305</vt:i4>
      </vt:variant>
      <vt:variant>
        <vt:i4>234</vt:i4>
      </vt:variant>
      <vt:variant>
        <vt:i4>0</vt:i4>
      </vt:variant>
      <vt:variant>
        <vt:i4>5</vt:i4>
      </vt:variant>
      <vt:variant>
        <vt:lpwstr/>
      </vt:variant>
      <vt:variant>
        <vt:lpwstr>h.4i7ojhp</vt:lpwstr>
      </vt:variant>
      <vt:variant>
        <vt:i4>4194305</vt:i4>
      </vt:variant>
      <vt:variant>
        <vt:i4>231</vt:i4>
      </vt:variant>
      <vt:variant>
        <vt:i4>0</vt:i4>
      </vt:variant>
      <vt:variant>
        <vt:i4>5</vt:i4>
      </vt:variant>
      <vt:variant>
        <vt:lpwstr/>
      </vt:variant>
      <vt:variant>
        <vt:lpwstr>h.4i7ojhp</vt:lpwstr>
      </vt:variant>
      <vt:variant>
        <vt:i4>4194305</vt:i4>
      </vt:variant>
      <vt:variant>
        <vt:i4>228</vt:i4>
      </vt:variant>
      <vt:variant>
        <vt:i4>0</vt:i4>
      </vt:variant>
      <vt:variant>
        <vt:i4>5</vt:i4>
      </vt:variant>
      <vt:variant>
        <vt:lpwstr/>
      </vt:variant>
      <vt:variant>
        <vt:lpwstr>h.4i7ojhp</vt:lpwstr>
      </vt:variant>
      <vt:variant>
        <vt:i4>1179729</vt:i4>
      </vt:variant>
      <vt:variant>
        <vt:i4>225</vt:i4>
      </vt:variant>
      <vt:variant>
        <vt:i4>0</vt:i4>
      </vt:variant>
      <vt:variant>
        <vt:i4>5</vt:i4>
      </vt:variant>
      <vt:variant>
        <vt:lpwstr/>
      </vt:variant>
      <vt:variant>
        <vt:lpwstr>h.1y810tw</vt:lpwstr>
      </vt:variant>
      <vt:variant>
        <vt:i4>1179729</vt:i4>
      </vt:variant>
      <vt:variant>
        <vt:i4>222</vt:i4>
      </vt:variant>
      <vt:variant>
        <vt:i4>0</vt:i4>
      </vt:variant>
      <vt:variant>
        <vt:i4>5</vt:i4>
      </vt:variant>
      <vt:variant>
        <vt:lpwstr/>
      </vt:variant>
      <vt:variant>
        <vt:lpwstr>h.1y810tw</vt:lpwstr>
      </vt:variant>
      <vt:variant>
        <vt:i4>1179729</vt:i4>
      </vt:variant>
      <vt:variant>
        <vt:i4>219</vt:i4>
      </vt:variant>
      <vt:variant>
        <vt:i4>0</vt:i4>
      </vt:variant>
      <vt:variant>
        <vt:i4>5</vt:i4>
      </vt:variant>
      <vt:variant>
        <vt:lpwstr/>
      </vt:variant>
      <vt:variant>
        <vt:lpwstr>h.1y810tw</vt:lpwstr>
      </vt:variant>
      <vt:variant>
        <vt:i4>1179729</vt:i4>
      </vt:variant>
      <vt:variant>
        <vt:i4>216</vt:i4>
      </vt:variant>
      <vt:variant>
        <vt:i4>0</vt:i4>
      </vt:variant>
      <vt:variant>
        <vt:i4>5</vt:i4>
      </vt:variant>
      <vt:variant>
        <vt:lpwstr/>
      </vt:variant>
      <vt:variant>
        <vt:lpwstr>h.1y810tw</vt:lpwstr>
      </vt:variant>
      <vt:variant>
        <vt:i4>5767192</vt:i4>
      </vt:variant>
      <vt:variant>
        <vt:i4>213</vt:i4>
      </vt:variant>
      <vt:variant>
        <vt:i4>0</vt:i4>
      </vt:variant>
      <vt:variant>
        <vt:i4>5</vt:i4>
      </vt:variant>
      <vt:variant>
        <vt:lpwstr/>
      </vt:variant>
      <vt:variant>
        <vt:lpwstr>h.3j2qqm3</vt:lpwstr>
      </vt:variant>
      <vt:variant>
        <vt:i4>5767192</vt:i4>
      </vt:variant>
      <vt:variant>
        <vt:i4>210</vt:i4>
      </vt:variant>
      <vt:variant>
        <vt:i4>0</vt:i4>
      </vt:variant>
      <vt:variant>
        <vt:i4>5</vt:i4>
      </vt:variant>
      <vt:variant>
        <vt:lpwstr/>
      </vt:variant>
      <vt:variant>
        <vt:lpwstr>h.3j2qqm3</vt:lpwstr>
      </vt:variant>
      <vt:variant>
        <vt:i4>5767192</vt:i4>
      </vt:variant>
      <vt:variant>
        <vt:i4>207</vt:i4>
      </vt:variant>
      <vt:variant>
        <vt:i4>0</vt:i4>
      </vt:variant>
      <vt:variant>
        <vt:i4>5</vt:i4>
      </vt:variant>
      <vt:variant>
        <vt:lpwstr/>
      </vt:variant>
      <vt:variant>
        <vt:lpwstr>h.3j2qqm3</vt:lpwstr>
      </vt:variant>
      <vt:variant>
        <vt:i4>5767192</vt:i4>
      </vt:variant>
      <vt:variant>
        <vt:i4>204</vt:i4>
      </vt:variant>
      <vt:variant>
        <vt:i4>0</vt:i4>
      </vt:variant>
      <vt:variant>
        <vt:i4>5</vt:i4>
      </vt:variant>
      <vt:variant>
        <vt:lpwstr/>
      </vt:variant>
      <vt:variant>
        <vt:lpwstr>h.3j2qqm3</vt:lpwstr>
      </vt:variant>
      <vt:variant>
        <vt:i4>4915288</vt:i4>
      </vt:variant>
      <vt:variant>
        <vt:i4>201</vt:i4>
      </vt:variant>
      <vt:variant>
        <vt:i4>0</vt:i4>
      </vt:variant>
      <vt:variant>
        <vt:i4>5</vt:i4>
      </vt:variant>
      <vt:variant>
        <vt:lpwstr/>
      </vt:variant>
      <vt:variant>
        <vt:lpwstr>h.z337ya</vt:lpwstr>
      </vt:variant>
      <vt:variant>
        <vt:i4>4915288</vt:i4>
      </vt:variant>
      <vt:variant>
        <vt:i4>198</vt:i4>
      </vt:variant>
      <vt:variant>
        <vt:i4>0</vt:i4>
      </vt:variant>
      <vt:variant>
        <vt:i4>5</vt:i4>
      </vt:variant>
      <vt:variant>
        <vt:lpwstr/>
      </vt:variant>
      <vt:variant>
        <vt:lpwstr>h.z337ya</vt:lpwstr>
      </vt:variant>
      <vt:variant>
        <vt:i4>4915288</vt:i4>
      </vt:variant>
      <vt:variant>
        <vt:i4>195</vt:i4>
      </vt:variant>
      <vt:variant>
        <vt:i4>0</vt:i4>
      </vt:variant>
      <vt:variant>
        <vt:i4>5</vt:i4>
      </vt:variant>
      <vt:variant>
        <vt:lpwstr/>
      </vt:variant>
      <vt:variant>
        <vt:lpwstr>h.z337ya</vt:lpwstr>
      </vt:variant>
      <vt:variant>
        <vt:i4>4915288</vt:i4>
      </vt:variant>
      <vt:variant>
        <vt:i4>192</vt:i4>
      </vt:variant>
      <vt:variant>
        <vt:i4>0</vt:i4>
      </vt:variant>
      <vt:variant>
        <vt:i4>5</vt:i4>
      </vt:variant>
      <vt:variant>
        <vt:lpwstr/>
      </vt:variant>
      <vt:variant>
        <vt:lpwstr>h.z337ya</vt:lpwstr>
      </vt:variant>
      <vt:variant>
        <vt:i4>4587610</vt:i4>
      </vt:variant>
      <vt:variant>
        <vt:i4>189</vt:i4>
      </vt:variant>
      <vt:variant>
        <vt:i4>0</vt:i4>
      </vt:variant>
      <vt:variant>
        <vt:i4>5</vt:i4>
      </vt:variant>
      <vt:variant>
        <vt:lpwstr/>
      </vt:variant>
      <vt:variant>
        <vt:lpwstr>h.2jxsxqh</vt:lpwstr>
      </vt:variant>
      <vt:variant>
        <vt:i4>4587610</vt:i4>
      </vt:variant>
      <vt:variant>
        <vt:i4>186</vt:i4>
      </vt:variant>
      <vt:variant>
        <vt:i4>0</vt:i4>
      </vt:variant>
      <vt:variant>
        <vt:i4>5</vt:i4>
      </vt:variant>
      <vt:variant>
        <vt:lpwstr/>
      </vt:variant>
      <vt:variant>
        <vt:lpwstr>h.2jxsxqh</vt:lpwstr>
      </vt:variant>
      <vt:variant>
        <vt:i4>4587610</vt:i4>
      </vt:variant>
      <vt:variant>
        <vt:i4>183</vt:i4>
      </vt:variant>
      <vt:variant>
        <vt:i4>0</vt:i4>
      </vt:variant>
      <vt:variant>
        <vt:i4>5</vt:i4>
      </vt:variant>
      <vt:variant>
        <vt:lpwstr/>
      </vt:variant>
      <vt:variant>
        <vt:lpwstr>h.2jxsxqh</vt:lpwstr>
      </vt:variant>
      <vt:variant>
        <vt:i4>4587610</vt:i4>
      </vt:variant>
      <vt:variant>
        <vt:i4>180</vt:i4>
      </vt:variant>
      <vt:variant>
        <vt:i4>0</vt:i4>
      </vt:variant>
      <vt:variant>
        <vt:i4>5</vt:i4>
      </vt:variant>
      <vt:variant>
        <vt:lpwstr/>
      </vt:variant>
      <vt:variant>
        <vt:lpwstr>h.2jxsxqh</vt:lpwstr>
      </vt:variant>
      <vt:variant>
        <vt:i4>1704001</vt:i4>
      </vt:variant>
      <vt:variant>
        <vt:i4>177</vt:i4>
      </vt:variant>
      <vt:variant>
        <vt:i4>0</vt:i4>
      </vt:variant>
      <vt:variant>
        <vt:i4>5</vt:i4>
      </vt:variant>
      <vt:variant>
        <vt:lpwstr/>
      </vt:variant>
      <vt:variant>
        <vt:lpwstr>h.44sinio</vt:lpwstr>
      </vt:variant>
      <vt:variant>
        <vt:i4>1704001</vt:i4>
      </vt:variant>
      <vt:variant>
        <vt:i4>174</vt:i4>
      </vt:variant>
      <vt:variant>
        <vt:i4>0</vt:i4>
      </vt:variant>
      <vt:variant>
        <vt:i4>5</vt:i4>
      </vt:variant>
      <vt:variant>
        <vt:lpwstr/>
      </vt:variant>
      <vt:variant>
        <vt:lpwstr>h.44sinio</vt:lpwstr>
      </vt:variant>
      <vt:variant>
        <vt:i4>1704001</vt:i4>
      </vt:variant>
      <vt:variant>
        <vt:i4>171</vt:i4>
      </vt:variant>
      <vt:variant>
        <vt:i4>0</vt:i4>
      </vt:variant>
      <vt:variant>
        <vt:i4>5</vt:i4>
      </vt:variant>
      <vt:variant>
        <vt:lpwstr/>
      </vt:variant>
      <vt:variant>
        <vt:lpwstr>h.44sinio</vt:lpwstr>
      </vt:variant>
      <vt:variant>
        <vt:i4>1704001</vt:i4>
      </vt:variant>
      <vt:variant>
        <vt:i4>168</vt:i4>
      </vt:variant>
      <vt:variant>
        <vt:i4>0</vt:i4>
      </vt:variant>
      <vt:variant>
        <vt:i4>5</vt:i4>
      </vt:variant>
      <vt:variant>
        <vt:lpwstr/>
      </vt:variant>
      <vt:variant>
        <vt:lpwstr>h.44sinio</vt:lpwstr>
      </vt:variant>
      <vt:variant>
        <vt:i4>4587550</vt:i4>
      </vt:variant>
      <vt:variant>
        <vt:i4>165</vt:i4>
      </vt:variant>
      <vt:variant>
        <vt:i4>0</vt:i4>
      </vt:variant>
      <vt:variant>
        <vt:i4>5</vt:i4>
      </vt:variant>
      <vt:variant>
        <vt:lpwstr/>
      </vt:variant>
      <vt:variant>
        <vt:lpwstr>h.1ksv4uv</vt:lpwstr>
      </vt:variant>
      <vt:variant>
        <vt:i4>4587550</vt:i4>
      </vt:variant>
      <vt:variant>
        <vt:i4>162</vt:i4>
      </vt:variant>
      <vt:variant>
        <vt:i4>0</vt:i4>
      </vt:variant>
      <vt:variant>
        <vt:i4>5</vt:i4>
      </vt:variant>
      <vt:variant>
        <vt:lpwstr/>
      </vt:variant>
      <vt:variant>
        <vt:lpwstr>h.1ksv4uv</vt:lpwstr>
      </vt:variant>
      <vt:variant>
        <vt:i4>4587550</vt:i4>
      </vt:variant>
      <vt:variant>
        <vt:i4>159</vt:i4>
      </vt:variant>
      <vt:variant>
        <vt:i4>0</vt:i4>
      </vt:variant>
      <vt:variant>
        <vt:i4>5</vt:i4>
      </vt:variant>
      <vt:variant>
        <vt:lpwstr/>
      </vt:variant>
      <vt:variant>
        <vt:lpwstr>h.1ksv4uv</vt:lpwstr>
      </vt:variant>
      <vt:variant>
        <vt:i4>4587550</vt:i4>
      </vt:variant>
      <vt:variant>
        <vt:i4>156</vt:i4>
      </vt:variant>
      <vt:variant>
        <vt:i4>0</vt:i4>
      </vt:variant>
      <vt:variant>
        <vt:i4>5</vt:i4>
      </vt:variant>
      <vt:variant>
        <vt:lpwstr/>
      </vt:variant>
      <vt:variant>
        <vt:lpwstr>h.1ksv4uv</vt:lpwstr>
      </vt:variant>
      <vt:variant>
        <vt:i4>1966144</vt:i4>
      </vt:variant>
      <vt:variant>
        <vt:i4>153</vt:i4>
      </vt:variant>
      <vt:variant>
        <vt:i4>0</vt:i4>
      </vt:variant>
      <vt:variant>
        <vt:i4>5</vt:i4>
      </vt:variant>
      <vt:variant>
        <vt:lpwstr/>
      </vt:variant>
      <vt:variant>
        <vt:lpwstr>h.35nkun2</vt:lpwstr>
      </vt:variant>
      <vt:variant>
        <vt:i4>1966144</vt:i4>
      </vt:variant>
      <vt:variant>
        <vt:i4>150</vt:i4>
      </vt:variant>
      <vt:variant>
        <vt:i4>0</vt:i4>
      </vt:variant>
      <vt:variant>
        <vt:i4>5</vt:i4>
      </vt:variant>
      <vt:variant>
        <vt:lpwstr/>
      </vt:variant>
      <vt:variant>
        <vt:lpwstr>h.35nkun2</vt:lpwstr>
      </vt:variant>
      <vt:variant>
        <vt:i4>1966144</vt:i4>
      </vt:variant>
      <vt:variant>
        <vt:i4>147</vt:i4>
      </vt:variant>
      <vt:variant>
        <vt:i4>0</vt:i4>
      </vt:variant>
      <vt:variant>
        <vt:i4>5</vt:i4>
      </vt:variant>
      <vt:variant>
        <vt:lpwstr/>
      </vt:variant>
      <vt:variant>
        <vt:lpwstr>h.35nkun2</vt:lpwstr>
      </vt:variant>
      <vt:variant>
        <vt:i4>1966144</vt:i4>
      </vt:variant>
      <vt:variant>
        <vt:i4>144</vt:i4>
      </vt:variant>
      <vt:variant>
        <vt:i4>0</vt:i4>
      </vt:variant>
      <vt:variant>
        <vt:i4>5</vt:i4>
      </vt:variant>
      <vt:variant>
        <vt:lpwstr/>
      </vt:variant>
      <vt:variant>
        <vt:lpwstr>h.35nkun2</vt:lpwstr>
      </vt:variant>
      <vt:variant>
        <vt:i4>1769478</vt:i4>
      </vt:variant>
      <vt:variant>
        <vt:i4>141</vt:i4>
      </vt:variant>
      <vt:variant>
        <vt:i4>0</vt:i4>
      </vt:variant>
      <vt:variant>
        <vt:i4>5</vt:i4>
      </vt:variant>
      <vt:variant>
        <vt:lpwstr/>
      </vt:variant>
      <vt:variant>
        <vt:lpwstr>h.lnxbz9</vt:lpwstr>
      </vt:variant>
      <vt:variant>
        <vt:i4>1769478</vt:i4>
      </vt:variant>
      <vt:variant>
        <vt:i4>138</vt:i4>
      </vt:variant>
      <vt:variant>
        <vt:i4>0</vt:i4>
      </vt:variant>
      <vt:variant>
        <vt:i4>5</vt:i4>
      </vt:variant>
      <vt:variant>
        <vt:lpwstr/>
      </vt:variant>
      <vt:variant>
        <vt:lpwstr>h.lnxbz9</vt:lpwstr>
      </vt:variant>
      <vt:variant>
        <vt:i4>1769478</vt:i4>
      </vt:variant>
      <vt:variant>
        <vt:i4>135</vt:i4>
      </vt:variant>
      <vt:variant>
        <vt:i4>0</vt:i4>
      </vt:variant>
      <vt:variant>
        <vt:i4>5</vt:i4>
      </vt:variant>
      <vt:variant>
        <vt:lpwstr/>
      </vt:variant>
      <vt:variant>
        <vt:lpwstr>h.lnxbz9</vt:lpwstr>
      </vt:variant>
      <vt:variant>
        <vt:i4>1769478</vt:i4>
      </vt:variant>
      <vt:variant>
        <vt:i4>132</vt:i4>
      </vt:variant>
      <vt:variant>
        <vt:i4>0</vt:i4>
      </vt:variant>
      <vt:variant>
        <vt:i4>5</vt:i4>
      </vt:variant>
      <vt:variant>
        <vt:lpwstr/>
      </vt:variant>
      <vt:variant>
        <vt:lpwstr>h.lnxbz9</vt:lpwstr>
      </vt:variant>
      <vt:variant>
        <vt:i4>262146</vt:i4>
      </vt:variant>
      <vt:variant>
        <vt:i4>129</vt:i4>
      </vt:variant>
      <vt:variant>
        <vt:i4>0</vt:i4>
      </vt:variant>
      <vt:variant>
        <vt:i4>5</vt:i4>
      </vt:variant>
      <vt:variant>
        <vt:lpwstr/>
      </vt:variant>
      <vt:variant>
        <vt:lpwstr>h.26in1rg</vt:lpwstr>
      </vt:variant>
      <vt:variant>
        <vt:i4>262146</vt:i4>
      </vt:variant>
      <vt:variant>
        <vt:i4>126</vt:i4>
      </vt:variant>
      <vt:variant>
        <vt:i4>0</vt:i4>
      </vt:variant>
      <vt:variant>
        <vt:i4>5</vt:i4>
      </vt:variant>
      <vt:variant>
        <vt:lpwstr/>
      </vt:variant>
      <vt:variant>
        <vt:lpwstr>h.26in1rg</vt:lpwstr>
      </vt:variant>
      <vt:variant>
        <vt:i4>262146</vt:i4>
      </vt:variant>
      <vt:variant>
        <vt:i4>123</vt:i4>
      </vt:variant>
      <vt:variant>
        <vt:i4>0</vt:i4>
      </vt:variant>
      <vt:variant>
        <vt:i4>5</vt:i4>
      </vt:variant>
      <vt:variant>
        <vt:lpwstr/>
      </vt:variant>
      <vt:variant>
        <vt:lpwstr>h.26in1rg</vt:lpwstr>
      </vt:variant>
      <vt:variant>
        <vt:i4>262146</vt:i4>
      </vt:variant>
      <vt:variant>
        <vt:i4>120</vt:i4>
      </vt:variant>
      <vt:variant>
        <vt:i4>0</vt:i4>
      </vt:variant>
      <vt:variant>
        <vt:i4>5</vt:i4>
      </vt:variant>
      <vt:variant>
        <vt:lpwstr/>
      </vt:variant>
      <vt:variant>
        <vt:lpwstr>h.26in1rg</vt:lpwstr>
      </vt:variant>
      <vt:variant>
        <vt:i4>5570637</vt:i4>
      </vt:variant>
      <vt:variant>
        <vt:i4>117</vt:i4>
      </vt:variant>
      <vt:variant>
        <vt:i4>0</vt:i4>
      </vt:variant>
      <vt:variant>
        <vt:i4>5</vt:i4>
      </vt:variant>
      <vt:variant>
        <vt:lpwstr/>
      </vt:variant>
      <vt:variant>
        <vt:lpwstr>h.3rdcrjn</vt:lpwstr>
      </vt:variant>
      <vt:variant>
        <vt:i4>5570637</vt:i4>
      </vt:variant>
      <vt:variant>
        <vt:i4>114</vt:i4>
      </vt:variant>
      <vt:variant>
        <vt:i4>0</vt:i4>
      </vt:variant>
      <vt:variant>
        <vt:i4>5</vt:i4>
      </vt:variant>
      <vt:variant>
        <vt:lpwstr/>
      </vt:variant>
      <vt:variant>
        <vt:lpwstr>h.3rdcrjn</vt:lpwstr>
      </vt:variant>
      <vt:variant>
        <vt:i4>5570637</vt:i4>
      </vt:variant>
      <vt:variant>
        <vt:i4>111</vt:i4>
      </vt:variant>
      <vt:variant>
        <vt:i4>0</vt:i4>
      </vt:variant>
      <vt:variant>
        <vt:i4>5</vt:i4>
      </vt:variant>
      <vt:variant>
        <vt:lpwstr/>
      </vt:variant>
      <vt:variant>
        <vt:lpwstr>h.3rdcrjn</vt:lpwstr>
      </vt:variant>
      <vt:variant>
        <vt:i4>5570637</vt:i4>
      </vt:variant>
      <vt:variant>
        <vt:i4>108</vt:i4>
      </vt:variant>
      <vt:variant>
        <vt:i4>0</vt:i4>
      </vt:variant>
      <vt:variant>
        <vt:i4>5</vt:i4>
      </vt:variant>
      <vt:variant>
        <vt:lpwstr/>
      </vt:variant>
      <vt:variant>
        <vt:lpwstr>h.3rdcrjn</vt:lpwstr>
      </vt:variant>
      <vt:variant>
        <vt:i4>2031621</vt:i4>
      </vt:variant>
      <vt:variant>
        <vt:i4>105</vt:i4>
      </vt:variant>
      <vt:variant>
        <vt:i4>0</vt:i4>
      </vt:variant>
      <vt:variant>
        <vt:i4>5</vt:i4>
      </vt:variant>
      <vt:variant>
        <vt:lpwstr/>
      </vt:variant>
      <vt:variant>
        <vt:lpwstr>h.17dp8vu</vt:lpwstr>
      </vt:variant>
      <vt:variant>
        <vt:i4>2031621</vt:i4>
      </vt:variant>
      <vt:variant>
        <vt:i4>102</vt:i4>
      </vt:variant>
      <vt:variant>
        <vt:i4>0</vt:i4>
      </vt:variant>
      <vt:variant>
        <vt:i4>5</vt:i4>
      </vt:variant>
      <vt:variant>
        <vt:lpwstr/>
      </vt:variant>
      <vt:variant>
        <vt:lpwstr>h.17dp8vu</vt:lpwstr>
      </vt:variant>
      <vt:variant>
        <vt:i4>2031621</vt:i4>
      </vt:variant>
      <vt:variant>
        <vt:i4>99</vt:i4>
      </vt:variant>
      <vt:variant>
        <vt:i4>0</vt:i4>
      </vt:variant>
      <vt:variant>
        <vt:i4>5</vt:i4>
      </vt:variant>
      <vt:variant>
        <vt:lpwstr/>
      </vt:variant>
      <vt:variant>
        <vt:lpwstr>h.17dp8vu</vt:lpwstr>
      </vt:variant>
      <vt:variant>
        <vt:i4>2031621</vt:i4>
      </vt:variant>
      <vt:variant>
        <vt:i4>96</vt:i4>
      </vt:variant>
      <vt:variant>
        <vt:i4>0</vt:i4>
      </vt:variant>
      <vt:variant>
        <vt:i4>5</vt:i4>
      </vt:variant>
      <vt:variant>
        <vt:lpwstr/>
      </vt:variant>
      <vt:variant>
        <vt:lpwstr>h.17dp8vu</vt:lpwstr>
      </vt:variant>
      <vt:variant>
        <vt:i4>5701659</vt:i4>
      </vt:variant>
      <vt:variant>
        <vt:i4>93</vt:i4>
      </vt:variant>
      <vt:variant>
        <vt:i4>0</vt:i4>
      </vt:variant>
      <vt:variant>
        <vt:i4>5</vt:i4>
      </vt:variant>
      <vt:variant>
        <vt:lpwstr/>
      </vt:variant>
      <vt:variant>
        <vt:lpwstr>h.2s8eyo1</vt:lpwstr>
      </vt:variant>
      <vt:variant>
        <vt:i4>5701659</vt:i4>
      </vt:variant>
      <vt:variant>
        <vt:i4>90</vt:i4>
      </vt:variant>
      <vt:variant>
        <vt:i4>0</vt:i4>
      </vt:variant>
      <vt:variant>
        <vt:i4>5</vt:i4>
      </vt:variant>
      <vt:variant>
        <vt:lpwstr/>
      </vt:variant>
      <vt:variant>
        <vt:lpwstr>h.2s8eyo1</vt:lpwstr>
      </vt:variant>
      <vt:variant>
        <vt:i4>5701659</vt:i4>
      </vt:variant>
      <vt:variant>
        <vt:i4>87</vt:i4>
      </vt:variant>
      <vt:variant>
        <vt:i4>0</vt:i4>
      </vt:variant>
      <vt:variant>
        <vt:i4>5</vt:i4>
      </vt:variant>
      <vt:variant>
        <vt:lpwstr/>
      </vt:variant>
      <vt:variant>
        <vt:lpwstr>h.2s8eyo1</vt:lpwstr>
      </vt:variant>
      <vt:variant>
        <vt:i4>5701659</vt:i4>
      </vt:variant>
      <vt:variant>
        <vt:i4>84</vt:i4>
      </vt:variant>
      <vt:variant>
        <vt:i4>0</vt:i4>
      </vt:variant>
      <vt:variant>
        <vt:i4>5</vt:i4>
      </vt:variant>
      <vt:variant>
        <vt:lpwstr/>
      </vt:variant>
      <vt:variant>
        <vt:lpwstr>h.2s8eyo1</vt:lpwstr>
      </vt:variant>
      <vt:variant>
        <vt:i4>1638400</vt:i4>
      </vt:variant>
      <vt:variant>
        <vt:i4>81</vt:i4>
      </vt:variant>
      <vt:variant>
        <vt:i4>0</vt:i4>
      </vt:variant>
      <vt:variant>
        <vt:i4>5</vt:i4>
      </vt:variant>
      <vt:variant>
        <vt:lpwstr/>
      </vt:variant>
      <vt:variant>
        <vt:lpwstr>h.4d34og8</vt:lpwstr>
      </vt:variant>
      <vt:variant>
        <vt:i4>1638400</vt:i4>
      </vt:variant>
      <vt:variant>
        <vt:i4>78</vt:i4>
      </vt:variant>
      <vt:variant>
        <vt:i4>0</vt:i4>
      </vt:variant>
      <vt:variant>
        <vt:i4>5</vt:i4>
      </vt:variant>
      <vt:variant>
        <vt:lpwstr/>
      </vt:variant>
      <vt:variant>
        <vt:lpwstr>h.4d34og8</vt:lpwstr>
      </vt:variant>
      <vt:variant>
        <vt:i4>1638400</vt:i4>
      </vt:variant>
      <vt:variant>
        <vt:i4>75</vt:i4>
      </vt:variant>
      <vt:variant>
        <vt:i4>0</vt:i4>
      </vt:variant>
      <vt:variant>
        <vt:i4>5</vt:i4>
      </vt:variant>
      <vt:variant>
        <vt:lpwstr/>
      </vt:variant>
      <vt:variant>
        <vt:lpwstr>h.4d34og8</vt:lpwstr>
      </vt:variant>
      <vt:variant>
        <vt:i4>1638400</vt:i4>
      </vt:variant>
      <vt:variant>
        <vt:i4>72</vt:i4>
      </vt:variant>
      <vt:variant>
        <vt:i4>0</vt:i4>
      </vt:variant>
      <vt:variant>
        <vt:i4>5</vt:i4>
      </vt:variant>
      <vt:variant>
        <vt:lpwstr/>
      </vt:variant>
      <vt:variant>
        <vt:lpwstr>h.4d34og8</vt:lpwstr>
      </vt:variant>
      <vt:variant>
        <vt:i4>4259935</vt:i4>
      </vt:variant>
      <vt:variant>
        <vt:i4>69</vt:i4>
      </vt:variant>
      <vt:variant>
        <vt:i4>0</vt:i4>
      </vt:variant>
      <vt:variant>
        <vt:i4>5</vt:i4>
      </vt:variant>
      <vt:variant>
        <vt:lpwstr/>
      </vt:variant>
      <vt:variant>
        <vt:lpwstr>h.1t3h5sf</vt:lpwstr>
      </vt:variant>
      <vt:variant>
        <vt:i4>4259935</vt:i4>
      </vt:variant>
      <vt:variant>
        <vt:i4>66</vt:i4>
      </vt:variant>
      <vt:variant>
        <vt:i4>0</vt:i4>
      </vt:variant>
      <vt:variant>
        <vt:i4>5</vt:i4>
      </vt:variant>
      <vt:variant>
        <vt:lpwstr/>
      </vt:variant>
      <vt:variant>
        <vt:lpwstr>h.1t3h5sf</vt:lpwstr>
      </vt:variant>
      <vt:variant>
        <vt:i4>4259935</vt:i4>
      </vt:variant>
      <vt:variant>
        <vt:i4>63</vt:i4>
      </vt:variant>
      <vt:variant>
        <vt:i4>0</vt:i4>
      </vt:variant>
      <vt:variant>
        <vt:i4>5</vt:i4>
      </vt:variant>
      <vt:variant>
        <vt:lpwstr/>
      </vt:variant>
      <vt:variant>
        <vt:lpwstr>h.1t3h5sf</vt:lpwstr>
      </vt:variant>
      <vt:variant>
        <vt:i4>4259935</vt:i4>
      </vt:variant>
      <vt:variant>
        <vt:i4>60</vt:i4>
      </vt:variant>
      <vt:variant>
        <vt:i4>0</vt:i4>
      </vt:variant>
      <vt:variant>
        <vt:i4>5</vt:i4>
      </vt:variant>
      <vt:variant>
        <vt:lpwstr/>
      </vt:variant>
      <vt:variant>
        <vt:lpwstr>h.1t3h5sf</vt:lpwstr>
      </vt:variant>
      <vt:variant>
        <vt:i4>1507412</vt:i4>
      </vt:variant>
      <vt:variant>
        <vt:i4>57</vt:i4>
      </vt:variant>
      <vt:variant>
        <vt:i4>0</vt:i4>
      </vt:variant>
      <vt:variant>
        <vt:i4>5</vt:i4>
      </vt:variant>
      <vt:variant>
        <vt:lpwstr/>
      </vt:variant>
      <vt:variant>
        <vt:lpwstr>h.3dy6vkm</vt:lpwstr>
      </vt:variant>
      <vt:variant>
        <vt:i4>1507412</vt:i4>
      </vt:variant>
      <vt:variant>
        <vt:i4>54</vt:i4>
      </vt:variant>
      <vt:variant>
        <vt:i4>0</vt:i4>
      </vt:variant>
      <vt:variant>
        <vt:i4>5</vt:i4>
      </vt:variant>
      <vt:variant>
        <vt:lpwstr/>
      </vt:variant>
      <vt:variant>
        <vt:lpwstr>h.3dy6vkm</vt:lpwstr>
      </vt:variant>
      <vt:variant>
        <vt:i4>1507412</vt:i4>
      </vt:variant>
      <vt:variant>
        <vt:i4>51</vt:i4>
      </vt:variant>
      <vt:variant>
        <vt:i4>0</vt:i4>
      </vt:variant>
      <vt:variant>
        <vt:i4>5</vt:i4>
      </vt:variant>
      <vt:variant>
        <vt:lpwstr/>
      </vt:variant>
      <vt:variant>
        <vt:lpwstr>h.3dy6vkm</vt:lpwstr>
      </vt:variant>
      <vt:variant>
        <vt:i4>1507412</vt:i4>
      </vt:variant>
      <vt:variant>
        <vt:i4>48</vt:i4>
      </vt:variant>
      <vt:variant>
        <vt:i4>0</vt:i4>
      </vt:variant>
      <vt:variant>
        <vt:i4>5</vt:i4>
      </vt:variant>
      <vt:variant>
        <vt:lpwstr/>
      </vt:variant>
      <vt:variant>
        <vt:lpwstr>h.3dy6vkm</vt:lpwstr>
      </vt:variant>
      <vt:variant>
        <vt:i4>4194305</vt:i4>
      </vt:variant>
      <vt:variant>
        <vt:i4>45</vt:i4>
      </vt:variant>
      <vt:variant>
        <vt:i4>0</vt:i4>
      </vt:variant>
      <vt:variant>
        <vt:i4>5</vt:i4>
      </vt:variant>
      <vt:variant>
        <vt:lpwstr/>
      </vt:variant>
      <vt:variant>
        <vt:lpwstr>h.tyjcwt</vt:lpwstr>
      </vt:variant>
      <vt:variant>
        <vt:i4>4194305</vt:i4>
      </vt:variant>
      <vt:variant>
        <vt:i4>42</vt:i4>
      </vt:variant>
      <vt:variant>
        <vt:i4>0</vt:i4>
      </vt:variant>
      <vt:variant>
        <vt:i4>5</vt:i4>
      </vt:variant>
      <vt:variant>
        <vt:lpwstr/>
      </vt:variant>
      <vt:variant>
        <vt:lpwstr>h.tyjcwt</vt:lpwstr>
      </vt:variant>
      <vt:variant>
        <vt:i4>4194305</vt:i4>
      </vt:variant>
      <vt:variant>
        <vt:i4>39</vt:i4>
      </vt:variant>
      <vt:variant>
        <vt:i4>0</vt:i4>
      </vt:variant>
      <vt:variant>
        <vt:i4>5</vt:i4>
      </vt:variant>
      <vt:variant>
        <vt:lpwstr/>
      </vt:variant>
      <vt:variant>
        <vt:lpwstr>h.tyjcwt</vt:lpwstr>
      </vt:variant>
      <vt:variant>
        <vt:i4>4194305</vt:i4>
      </vt:variant>
      <vt:variant>
        <vt:i4>36</vt:i4>
      </vt:variant>
      <vt:variant>
        <vt:i4>0</vt:i4>
      </vt:variant>
      <vt:variant>
        <vt:i4>5</vt:i4>
      </vt:variant>
      <vt:variant>
        <vt:lpwstr/>
      </vt:variant>
      <vt:variant>
        <vt:lpwstr>h.tyjcwt</vt:lpwstr>
      </vt:variant>
      <vt:variant>
        <vt:i4>131100</vt:i4>
      </vt:variant>
      <vt:variant>
        <vt:i4>33</vt:i4>
      </vt:variant>
      <vt:variant>
        <vt:i4>0</vt:i4>
      </vt:variant>
      <vt:variant>
        <vt:i4>5</vt:i4>
      </vt:variant>
      <vt:variant>
        <vt:lpwstr/>
      </vt:variant>
      <vt:variant>
        <vt:lpwstr>h.2et92p0</vt:lpwstr>
      </vt:variant>
      <vt:variant>
        <vt:i4>131100</vt:i4>
      </vt:variant>
      <vt:variant>
        <vt:i4>30</vt:i4>
      </vt:variant>
      <vt:variant>
        <vt:i4>0</vt:i4>
      </vt:variant>
      <vt:variant>
        <vt:i4>5</vt:i4>
      </vt:variant>
      <vt:variant>
        <vt:lpwstr/>
      </vt:variant>
      <vt:variant>
        <vt:lpwstr>h.2et92p0</vt:lpwstr>
      </vt:variant>
      <vt:variant>
        <vt:i4>131100</vt:i4>
      </vt:variant>
      <vt:variant>
        <vt:i4>27</vt:i4>
      </vt:variant>
      <vt:variant>
        <vt:i4>0</vt:i4>
      </vt:variant>
      <vt:variant>
        <vt:i4>5</vt:i4>
      </vt:variant>
      <vt:variant>
        <vt:lpwstr/>
      </vt:variant>
      <vt:variant>
        <vt:lpwstr>h.2et92p0</vt:lpwstr>
      </vt:variant>
      <vt:variant>
        <vt:i4>131100</vt:i4>
      </vt:variant>
      <vt:variant>
        <vt:i4>24</vt:i4>
      </vt:variant>
      <vt:variant>
        <vt:i4>0</vt:i4>
      </vt:variant>
      <vt:variant>
        <vt:i4>5</vt:i4>
      </vt:variant>
      <vt:variant>
        <vt:lpwstr/>
      </vt:variant>
      <vt:variant>
        <vt:lpwstr>h.2et92p0</vt:lpwstr>
      </vt:variant>
      <vt:variant>
        <vt:i4>4522054</vt:i4>
      </vt:variant>
      <vt:variant>
        <vt:i4>21</vt:i4>
      </vt:variant>
      <vt:variant>
        <vt:i4>0</vt:i4>
      </vt:variant>
      <vt:variant>
        <vt:i4>5</vt:i4>
      </vt:variant>
      <vt:variant>
        <vt:lpwstr/>
      </vt:variant>
      <vt:variant>
        <vt:lpwstr>h.3znysh7</vt:lpwstr>
      </vt:variant>
      <vt:variant>
        <vt:i4>4522054</vt:i4>
      </vt:variant>
      <vt:variant>
        <vt:i4>18</vt:i4>
      </vt:variant>
      <vt:variant>
        <vt:i4>0</vt:i4>
      </vt:variant>
      <vt:variant>
        <vt:i4>5</vt:i4>
      </vt:variant>
      <vt:variant>
        <vt:lpwstr/>
      </vt:variant>
      <vt:variant>
        <vt:lpwstr>h.3znysh7</vt:lpwstr>
      </vt:variant>
      <vt:variant>
        <vt:i4>4522054</vt:i4>
      </vt:variant>
      <vt:variant>
        <vt:i4>15</vt:i4>
      </vt:variant>
      <vt:variant>
        <vt:i4>0</vt:i4>
      </vt:variant>
      <vt:variant>
        <vt:i4>5</vt:i4>
      </vt:variant>
      <vt:variant>
        <vt:lpwstr/>
      </vt:variant>
      <vt:variant>
        <vt:lpwstr>h.3znysh7</vt:lpwstr>
      </vt:variant>
      <vt:variant>
        <vt:i4>4522054</vt:i4>
      </vt:variant>
      <vt:variant>
        <vt:i4>12</vt:i4>
      </vt:variant>
      <vt:variant>
        <vt:i4>0</vt:i4>
      </vt:variant>
      <vt:variant>
        <vt:i4>5</vt:i4>
      </vt:variant>
      <vt:variant>
        <vt:lpwstr/>
      </vt:variant>
      <vt:variant>
        <vt:lpwstr>h.3znysh7</vt:lpwstr>
      </vt:variant>
      <vt:variant>
        <vt:i4>6160399</vt:i4>
      </vt:variant>
      <vt:variant>
        <vt:i4>9</vt:i4>
      </vt:variant>
      <vt:variant>
        <vt:i4>0</vt:i4>
      </vt:variant>
      <vt:variant>
        <vt:i4>5</vt:i4>
      </vt:variant>
      <vt:variant>
        <vt:lpwstr/>
      </vt:variant>
      <vt:variant>
        <vt:lpwstr>h.1fob9te</vt:lpwstr>
      </vt:variant>
      <vt:variant>
        <vt:i4>6160399</vt:i4>
      </vt:variant>
      <vt:variant>
        <vt:i4>6</vt:i4>
      </vt:variant>
      <vt:variant>
        <vt:i4>0</vt:i4>
      </vt:variant>
      <vt:variant>
        <vt:i4>5</vt:i4>
      </vt:variant>
      <vt:variant>
        <vt:lpwstr/>
      </vt:variant>
      <vt:variant>
        <vt:lpwstr>h.1fob9te</vt:lpwstr>
      </vt:variant>
      <vt:variant>
        <vt:i4>6160399</vt:i4>
      </vt:variant>
      <vt:variant>
        <vt:i4>3</vt:i4>
      </vt:variant>
      <vt:variant>
        <vt:i4>0</vt:i4>
      </vt:variant>
      <vt:variant>
        <vt:i4>5</vt:i4>
      </vt:variant>
      <vt:variant>
        <vt:lpwstr/>
      </vt:variant>
      <vt:variant>
        <vt:lpwstr>h.1fob9te</vt:lpwstr>
      </vt:variant>
      <vt:variant>
        <vt:i4>6160399</vt:i4>
      </vt:variant>
      <vt:variant>
        <vt:i4>0</vt:i4>
      </vt:variant>
      <vt:variant>
        <vt:i4>0</vt:i4>
      </vt:variant>
      <vt:variant>
        <vt:i4>5</vt:i4>
      </vt:variant>
      <vt:variant>
        <vt:lpwstr/>
      </vt:variant>
      <vt:variant>
        <vt:lpwstr>h.1fob9te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feasibility_report_template.docx.docx</dc:title>
  <dc:creator>user</dc:creator>
  <cp:lastModifiedBy>RR CSE 3A Dip NAGARATNA MANJUNATH NAIK</cp:lastModifiedBy>
  <cp:revision>2</cp:revision>
  <cp:lastPrinted>1899-12-31T18:30:00Z</cp:lastPrinted>
  <dcterms:created xsi:type="dcterms:W3CDTF">2022-12-03T07:31:00Z</dcterms:created>
  <dcterms:modified xsi:type="dcterms:W3CDTF">2022-12-03T07:31:00Z</dcterms:modified>
</cp:coreProperties>
</file>